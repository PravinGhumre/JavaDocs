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D00" w:rsidRDefault="00835362" w:rsidP="007B6837">
      <w:pPr>
        <w:tabs>
          <w:tab w:val="left" w:pos="3150"/>
          <w:tab w:val="center" w:pos="4680"/>
        </w:tabs>
        <w:ind w:left="7200"/>
        <w:jc w:val="right"/>
        <w:rPr>
          <w:rFonts w:ascii="Verdana" w:hAnsi="Verdana" w:cs="Arial"/>
        </w:rPr>
      </w:pPr>
      <w:bookmarkStart w:id="0" w:name="_GoBack"/>
      <w:r w:rsidRPr="00ED17B2">
        <w:rPr>
          <w:rFonts w:ascii="Verdana" w:hAnsi="Verdana" w:cs="Arial"/>
        </w:rPr>
        <w:t>Pravin Ghumre</w:t>
      </w:r>
    </w:p>
    <w:p w:rsidR="005E1D00" w:rsidRDefault="00F8120E" w:rsidP="007B6837">
      <w:pPr>
        <w:tabs>
          <w:tab w:val="left" w:pos="3150"/>
          <w:tab w:val="center" w:pos="4680"/>
        </w:tabs>
        <w:ind w:left="7200"/>
        <w:jc w:val="right"/>
        <w:rPr>
          <w:rFonts w:ascii="Verdana" w:hAnsi="Verdana" w:cs="Arial"/>
          <w:b w:val="0"/>
        </w:rPr>
      </w:pPr>
      <w:r w:rsidRPr="001A55B6">
        <w:rPr>
          <w:rFonts w:ascii="Verdana" w:hAnsi="Verdana" w:cs="Arial"/>
          <w:b w:val="0"/>
        </w:rPr>
        <w:t>09049 987917</w:t>
      </w:r>
    </w:p>
    <w:p w:rsidR="00835362" w:rsidRPr="001A55B6" w:rsidRDefault="00E460D4" w:rsidP="007B6837">
      <w:pPr>
        <w:tabs>
          <w:tab w:val="left" w:pos="3150"/>
          <w:tab w:val="center" w:pos="4680"/>
        </w:tabs>
        <w:ind w:left="7200"/>
        <w:jc w:val="right"/>
        <w:rPr>
          <w:rFonts w:ascii="Verdana" w:hAnsi="Verdana" w:cs="Arial"/>
          <w:b w:val="0"/>
        </w:rPr>
      </w:pPr>
      <w:r w:rsidRPr="001A55B6">
        <w:rPr>
          <w:rFonts w:ascii="Verdana" w:hAnsi="Verdana" w:cs="Arial"/>
          <w:b w:val="0"/>
        </w:rPr>
        <w:t>pravinghumre@gmail.com</w:t>
      </w:r>
    </w:p>
    <w:p w:rsidR="00BD69F4" w:rsidRPr="001A55B6" w:rsidRDefault="00BD69F4" w:rsidP="00414FF1">
      <w:pPr>
        <w:pBdr>
          <w:bottom w:val="single" w:sz="4" w:space="2" w:color="000000"/>
        </w:pBdr>
        <w:jc w:val="left"/>
        <w:rPr>
          <w:rFonts w:ascii="Verdana" w:hAnsi="Verdana" w:cs="Arial"/>
          <w:bCs/>
        </w:rPr>
      </w:pPr>
    </w:p>
    <w:p w:rsidR="00835362" w:rsidRPr="001A55B6" w:rsidRDefault="00835362" w:rsidP="00414FF1">
      <w:pPr>
        <w:tabs>
          <w:tab w:val="left" w:pos="2175"/>
        </w:tabs>
        <w:jc w:val="left"/>
        <w:rPr>
          <w:rFonts w:ascii="Verdana" w:hAnsi="Verdana" w:cs="Arial"/>
          <w:bCs/>
        </w:rPr>
      </w:pPr>
    </w:p>
    <w:p w:rsidR="0004389E" w:rsidRPr="001A55B6" w:rsidRDefault="0004389E" w:rsidP="00414FF1">
      <w:pPr>
        <w:tabs>
          <w:tab w:val="left" w:pos="2175"/>
        </w:tabs>
        <w:jc w:val="left"/>
        <w:rPr>
          <w:rFonts w:ascii="Verdana" w:hAnsi="Verdana" w:cs="Arial"/>
          <w:bCs/>
        </w:rPr>
      </w:pPr>
      <w:r w:rsidRPr="001A55B6">
        <w:rPr>
          <w:rFonts w:ascii="Verdana" w:hAnsi="Verdana" w:cs="Arial"/>
          <w:bCs/>
        </w:rPr>
        <w:t>Objective</w:t>
      </w:r>
    </w:p>
    <w:p w:rsidR="00315409" w:rsidRPr="001A55B6" w:rsidRDefault="00315409" w:rsidP="00414FF1">
      <w:pPr>
        <w:pStyle w:val="NormalNotBold"/>
        <w:rPr>
          <w:rFonts w:ascii="Verdana" w:hAnsi="Verdana"/>
        </w:rPr>
      </w:pPr>
    </w:p>
    <w:p w:rsidR="0004389E" w:rsidRPr="001A55B6" w:rsidRDefault="0004389E" w:rsidP="00414FF1">
      <w:pPr>
        <w:pStyle w:val="NormalNotBold"/>
        <w:rPr>
          <w:rFonts w:ascii="Verdana" w:hAnsi="Verdana"/>
        </w:rPr>
      </w:pPr>
      <w:r w:rsidRPr="001A55B6">
        <w:rPr>
          <w:rFonts w:ascii="Verdana" w:hAnsi="Verdana"/>
        </w:rPr>
        <w:t>I would like to enhance my creative instincts &amp; prof</w:t>
      </w:r>
      <w:r w:rsidR="00BE2280" w:rsidRPr="001A55B6">
        <w:rPr>
          <w:rFonts w:ascii="Verdana" w:hAnsi="Verdana"/>
        </w:rPr>
        <w:t xml:space="preserve">essional knowledge as software </w:t>
      </w:r>
      <w:r w:rsidR="007D4BD1">
        <w:rPr>
          <w:rFonts w:ascii="Verdana" w:hAnsi="Verdana"/>
        </w:rPr>
        <w:t>professional</w:t>
      </w:r>
      <w:r w:rsidRPr="001A55B6">
        <w:rPr>
          <w:rFonts w:ascii="Verdana" w:hAnsi="Verdana"/>
        </w:rPr>
        <w:t xml:space="preserve"> in</w:t>
      </w:r>
      <w:r w:rsidR="00011DF3">
        <w:rPr>
          <w:rFonts w:ascii="Verdana" w:hAnsi="Verdana"/>
        </w:rPr>
        <w:t xml:space="preserve"> </w:t>
      </w:r>
      <w:r w:rsidRPr="001A55B6">
        <w:rPr>
          <w:rFonts w:ascii="Verdana" w:hAnsi="Verdana"/>
        </w:rPr>
        <w:t>an organization to deliver my best.</w:t>
      </w:r>
      <w:r w:rsidR="00C674C8" w:rsidRPr="001A55B6">
        <w:rPr>
          <w:rFonts w:ascii="Verdana" w:hAnsi="Verdana"/>
        </w:rPr>
        <w:t xml:space="preserve"> An accomplished </w:t>
      </w:r>
      <w:r w:rsidR="00E653CE" w:rsidRPr="001A55B6">
        <w:rPr>
          <w:rFonts w:ascii="Verdana" w:hAnsi="Verdana"/>
        </w:rPr>
        <w:t>s</w:t>
      </w:r>
      <w:r w:rsidR="00C674C8" w:rsidRPr="001A55B6">
        <w:rPr>
          <w:rFonts w:ascii="Verdana" w:hAnsi="Verdana"/>
        </w:rPr>
        <w:t xml:space="preserve">oftware </w:t>
      </w:r>
      <w:r w:rsidR="008427AF" w:rsidRPr="008427AF">
        <w:rPr>
          <w:rFonts w:ascii="Verdana" w:hAnsi="Verdana"/>
        </w:rPr>
        <w:t xml:space="preserve">professional </w:t>
      </w:r>
      <w:r w:rsidR="00C674C8" w:rsidRPr="001A55B6">
        <w:rPr>
          <w:rFonts w:ascii="Verdana" w:hAnsi="Verdana"/>
        </w:rPr>
        <w:t>with extensive experience in providing solutions to various business domains that decreases costs</w:t>
      </w:r>
      <w:r w:rsidR="00EE5DAB" w:rsidRPr="001A55B6">
        <w:rPr>
          <w:rFonts w:ascii="Verdana" w:hAnsi="Verdana"/>
        </w:rPr>
        <w:t xml:space="preserve">, </w:t>
      </w:r>
      <w:r w:rsidR="00EE5DAB">
        <w:rPr>
          <w:rFonts w:ascii="Verdana" w:hAnsi="Verdana"/>
        </w:rPr>
        <w:t>increases</w:t>
      </w:r>
      <w:r w:rsidR="00C674C8" w:rsidRPr="001A55B6">
        <w:rPr>
          <w:rFonts w:ascii="Verdana" w:hAnsi="Verdana"/>
        </w:rPr>
        <w:t xml:space="preserve"> performance and positively affects the bottom line through a long time commitment, contributing to the company's growth and in turn ensuring personal growth within</w:t>
      </w:r>
      <w:r w:rsidR="005C5E71">
        <w:rPr>
          <w:rFonts w:ascii="Verdana" w:hAnsi="Verdana"/>
        </w:rPr>
        <w:t xml:space="preserve"> </w:t>
      </w:r>
      <w:r w:rsidR="00C674C8" w:rsidRPr="001A55B6">
        <w:rPr>
          <w:rFonts w:ascii="Verdana" w:hAnsi="Verdana"/>
        </w:rPr>
        <w:t>the organization.</w:t>
      </w:r>
    </w:p>
    <w:p w:rsidR="0004389E" w:rsidRDefault="0004389E" w:rsidP="00414FF1">
      <w:pPr>
        <w:tabs>
          <w:tab w:val="left" w:pos="1440"/>
        </w:tabs>
        <w:jc w:val="left"/>
        <w:rPr>
          <w:rFonts w:ascii="Verdana" w:hAnsi="Verdana" w:cs="Arial"/>
          <w:b w:val="0"/>
        </w:rPr>
      </w:pPr>
    </w:p>
    <w:p w:rsidR="00525B24" w:rsidRDefault="008A312F" w:rsidP="00414FF1">
      <w:pPr>
        <w:tabs>
          <w:tab w:val="left" w:pos="1440"/>
        </w:tabs>
        <w:ind w:left="2160" w:hanging="2160"/>
        <w:jc w:val="left"/>
        <w:rPr>
          <w:rFonts w:ascii="Verdana" w:hAnsi="Verdana" w:cs="Arial"/>
        </w:rPr>
      </w:pPr>
      <w:r w:rsidRPr="008B30E6">
        <w:rPr>
          <w:rFonts w:ascii="Verdana" w:hAnsi="Verdana"/>
        </w:rPr>
        <w:t>Experience</w:t>
      </w:r>
      <w:r w:rsidR="0086031A">
        <w:rPr>
          <w:rFonts w:ascii="Verdana" w:hAnsi="Verdana"/>
        </w:rPr>
        <w:t xml:space="preserve"> </w:t>
      </w:r>
      <w:r w:rsidR="00525B24">
        <w:rPr>
          <w:rFonts w:ascii="Verdana" w:hAnsi="Verdana"/>
        </w:rPr>
        <w:tab/>
      </w:r>
      <w:r w:rsidR="00525B24">
        <w:rPr>
          <w:rFonts w:ascii="Verdana" w:hAnsi="Verdana"/>
        </w:rPr>
        <w:tab/>
      </w:r>
      <w:r w:rsidR="0074311C">
        <w:rPr>
          <w:rFonts w:ascii="Verdana" w:hAnsi="Verdana"/>
        </w:rPr>
        <w:t>11</w:t>
      </w:r>
      <w:r w:rsidR="00525B24">
        <w:rPr>
          <w:rFonts w:ascii="Verdana" w:hAnsi="Verdana"/>
        </w:rPr>
        <w:t xml:space="preserve"> </w:t>
      </w:r>
      <w:r w:rsidR="0047300F" w:rsidRPr="008B30E6">
        <w:rPr>
          <w:rFonts w:ascii="Verdana" w:hAnsi="Verdana" w:cs="Arial"/>
        </w:rPr>
        <w:t>y</w:t>
      </w:r>
      <w:r w:rsidR="00525B24">
        <w:rPr>
          <w:rFonts w:ascii="Verdana" w:hAnsi="Verdana" w:cs="Arial"/>
        </w:rPr>
        <w:t>ear</w:t>
      </w:r>
      <w:r w:rsidR="0047300F" w:rsidRPr="008B30E6">
        <w:rPr>
          <w:rFonts w:ascii="Verdana" w:hAnsi="Verdana" w:cs="Arial"/>
        </w:rPr>
        <w:t>s</w:t>
      </w:r>
      <w:r w:rsidR="00525B24">
        <w:rPr>
          <w:rFonts w:ascii="Verdana" w:hAnsi="Verdana" w:cs="Arial"/>
        </w:rPr>
        <w:t xml:space="preserve"> </w:t>
      </w:r>
      <w:r w:rsidR="0047300F" w:rsidRPr="008B30E6">
        <w:rPr>
          <w:rFonts w:ascii="Verdana" w:hAnsi="Verdana" w:cs="Arial"/>
        </w:rPr>
        <w:t xml:space="preserve">of experience </w:t>
      </w:r>
      <w:r w:rsidR="009960F0" w:rsidRPr="008B30E6">
        <w:rPr>
          <w:rFonts w:ascii="Verdana" w:hAnsi="Verdana" w:cs="Arial"/>
        </w:rPr>
        <w:t xml:space="preserve">in </w:t>
      </w:r>
      <w:r w:rsidR="008C0883">
        <w:rPr>
          <w:rFonts w:ascii="Verdana" w:hAnsi="Verdana" w:cs="Arial"/>
        </w:rPr>
        <w:t>E2E</w:t>
      </w:r>
      <w:r w:rsidR="000407AB">
        <w:rPr>
          <w:rFonts w:ascii="Verdana" w:hAnsi="Verdana" w:cs="Arial"/>
        </w:rPr>
        <w:t xml:space="preserve"> </w:t>
      </w:r>
      <w:r w:rsidR="00525B24">
        <w:rPr>
          <w:rFonts w:ascii="Verdana" w:hAnsi="Verdana" w:cs="Arial"/>
        </w:rPr>
        <w:t>design</w:t>
      </w:r>
      <w:r w:rsidR="002D516D">
        <w:rPr>
          <w:rFonts w:ascii="Verdana" w:hAnsi="Verdana" w:cs="Arial"/>
        </w:rPr>
        <w:t xml:space="preserve">, </w:t>
      </w:r>
      <w:r w:rsidR="00626810">
        <w:rPr>
          <w:rFonts w:ascii="Verdana" w:hAnsi="Verdana" w:cs="Arial"/>
        </w:rPr>
        <w:t>development</w:t>
      </w:r>
      <w:r w:rsidR="001729BB">
        <w:rPr>
          <w:rFonts w:ascii="Verdana" w:hAnsi="Verdana" w:cs="Arial"/>
        </w:rPr>
        <w:t xml:space="preserve">, </w:t>
      </w:r>
      <w:r w:rsidR="002D516D">
        <w:rPr>
          <w:rFonts w:ascii="Verdana" w:hAnsi="Verdana" w:cs="Arial"/>
        </w:rPr>
        <w:t>delivery</w:t>
      </w:r>
      <w:r w:rsidR="001729BB">
        <w:rPr>
          <w:rFonts w:ascii="Verdana" w:hAnsi="Verdana" w:cs="Arial"/>
        </w:rPr>
        <w:t xml:space="preserve"> and deployment</w:t>
      </w:r>
      <w:r w:rsidR="0097001A">
        <w:rPr>
          <w:rFonts w:ascii="Verdana" w:hAnsi="Verdana" w:cs="Arial"/>
        </w:rPr>
        <w:t xml:space="preserve"> of JAVA EE applications</w:t>
      </w:r>
      <w:r w:rsidR="008C0883">
        <w:rPr>
          <w:rFonts w:ascii="Verdana" w:hAnsi="Verdana" w:cs="Arial"/>
        </w:rPr>
        <w:t>.</w:t>
      </w:r>
    </w:p>
    <w:p w:rsidR="00F31365" w:rsidRDefault="00F31365" w:rsidP="00414FF1">
      <w:pPr>
        <w:tabs>
          <w:tab w:val="left" w:pos="1440"/>
        </w:tabs>
        <w:ind w:left="2160" w:hanging="2160"/>
        <w:jc w:val="left"/>
        <w:rPr>
          <w:rFonts w:ascii="Verdana" w:hAnsi="Verdana" w:cs="Arial"/>
        </w:rPr>
      </w:pPr>
      <w:r>
        <w:rPr>
          <w:rFonts w:ascii="Verdana" w:hAnsi="Verdana"/>
        </w:rPr>
        <w:t xml:space="preserve">Role </w:t>
      </w:r>
      <w:r>
        <w:rPr>
          <w:rFonts w:ascii="Verdana" w:hAnsi="Verdana"/>
        </w:rPr>
        <w:tab/>
      </w:r>
      <w:r>
        <w:rPr>
          <w:rFonts w:ascii="Verdana" w:hAnsi="Verdana"/>
        </w:rPr>
        <w:tab/>
      </w:r>
      <w:r w:rsidR="007F61C3">
        <w:rPr>
          <w:rFonts w:ascii="Verdana" w:hAnsi="Verdana"/>
        </w:rPr>
        <w:t>Java</w:t>
      </w:r>
      <w:r>
        <w:rPr>
          <w:rFonts w:ascii="Verdana" w:hAnsi="Verdana" w:cs="Arial"/>
          <w:bCs/>
        </w:rPr>
        <w:t xml:space="preserve"> </w:t>
      </w:r>
      <w:r w:rsidR="007F61C3">
        <w:rPr>
          <w:rFonts w:ascii="Verdana" w:hAnsi="Verdana" w:cs="Arial"/>
          <w:bCs/>
        </w:rPr>
        <w:t>Technical Lead</w:t>
      </w:r>
      <w:r w:rsidR="0053785C">
        <w:rPr>
          <w:rFonts w:ascii="Verdana" w:hAnsi="Verdana" w:cs="Arial"/>
          <w:bCs/>
        </w:rPr>
        <w:t>.</w:t>
      </w:r>
    </w:p>
    <w:p w:rsidR="0004389E" w:rsidRPr="008B30E6" w:rsidRDefault="0004389E" w:rsidP="00414FF1">
      <w:pPr>
        <w:tabs>
          <w:tab w:val="left" w:pos="1440"/>
        </w:tabs>
        <w:jc w:val="left"/>
        <w:rPr>
          <w:rFonts w:ascii="Verdana" w:hAnsi="Verdana" w:cs="Arial"/>
          <w:bCs/>
        </w:rPr>
      </w:pPr>
      <w:r w:rsidRPr="008B30E6">
        <w:rPr>
          <w:rFonts w:ascii="Verdana" w:hAnsi="Verdana" w:cs="Arial"/>
          <w:bCs/>
        </w:rPr>
        <w:t>Designation</w:t>
      </w:r>
      <w:r w:rsidRPr="008B30E6">
        <w:rPr>
          <w:rFonts w:ascii="Verdana" w:hAnsi="Verdana" w:cs="Arial"/>
          <w:bCs/>
        </w:rPr>
        <w:tab/>
      </w:r>
      <w:r w:rsidR="0013150F" w:rsidRPr="008B30E6">
        <w:rPr>
          <w:rFonts w:ascii="Verdana" w:hAnsi="Verdana" w:cs="Arial"/>
          <w:bCs/>
        </w:rPr>
        <w:tab/>
      </w:r>
      <w:r w:rsidR="002B030B">
        <w:rPr>
          <w:rFonts w:ascii="Verdana" w:hAnsi="Verdana" w:cs="Arial"/>
          <w:bCs/>
        </w:rPr>
        <w:t>Manager</w:t>
      </w:r>
      <w:r w:rsidR="009A2920" w:rsidRPr="008B30E6">
        <w:rPr>
          <w:rFonts w:ascii="Verdana" w:hAnsi="Verdana" w:cs="Arial"/>
        </w:rPr>
        <w:t>.</w:t>
      </w:r>
    </w:p>
    <w:p w:rsidR="001B7A9B" w:rsidRDefault="004C0E75" w:rsidP="00414FF1">
      <w:pPr>
        <w:tabs>
          <w:tab w:val="left" w:pos="720"/>
        </w:tabs>
        <w:spacing w:before="40"/>
        <w:jc w:val="left"/>
        <w:rPr>
          <w:rFonts w:ascii="Verdana" w:hAnsi="Verdana" w:cs="Arial"/>
          <w:bCs/>
        </w:rPr>
      </w:pPr>
      <w:r w:rsidRPr="008B30E6">
        <w:rPr>
          <w:rFonts w:ascii="Verdana" w:hAnsi="Verdana" w:cs="Arial"/>
          <w:bCs/>
        </w:rPr>
        <w:t>Domain</w:t>
      </w:r>
      <w:r w:rsidRPr="008B30E6">
        <w:rPr>
          <w:rFonts w:ascii="Verdana" w:hAnsi="Verdana" w:cs="Arial"/>
          <w:bCs/>
        </w:rPr>
        <w:tab/>
      </w:r>
      <w:r w:rsidRPr="008B30E6">
        <w:rPr>
          <w:rFonts w:ascii="Verdana" w:hAnsi="Verdana" w:cs="Arial"/>
          <w:bCs/>
        </w:rPr>
        <w:tab/>
      </w:r>
      <w:r w:rsidR="00F71F19" w:rsidRPr="008B30E6">
        <w:rPr>
          <w:rFonts w:ascii="Verdana" w:hAnsi="Verdana" w:cs="Arial"/>
          <w:bCs/>
        </w:rPr>
        <w:t>B</w:t>
      </w:r>
      <w:r w:rsidR="00E653CE" w:rsidRPr="008B30E6">
        <w:rPr>
          <w:rFonts w:ascii="Verdana" w:hAnsi="Verdana" w:cs="Arial"/>
          <w:bCs/>
        </w:rPr>
        <w:t>anking</w:t>
      </w:r>
      <w:r w:rsidR="00596257" w:rsidRPr="008B30E6">
        <w:rPr>
          <w:rFonts w:ascii="Verdana" w:hAnsi="Verdana" w:cs="Arial"/>
          <w:bCs/>
        </w:rPr>
        <w:t>/Insurance</w:t>
      </w:r>
      <w:r w:rsidR="00B54697" w:rsidRPr="008B30E6">
        <w:rPr>
          <w:rFonts w:ascii="Verdana" w:hAnsi="Verdana" w:cs="Arial"/>
          <w:bCs/>
        </w:rPr>
        <w:t>/Telecom</w:t>
      </w:r>
      <w:r w:rsidRPr="008B30E6">
        <w:rPr>
          <w:rFonts w:ascii="Verdana" w:hAnsi="Verdana" w:cs="Arial"/>
          <w:bCs/>
        </w:rPr>
        <w:t>.</w:t>
      </w:r>
    </w:p>
    <w:p w:rsidR="000B1715" w:rsidRDefault="000B1715" w:rsidP="00414FF1">
      <w:pPr>
        <w:tabs>
          <w:tab w:val="left" w:pos="720"/>
        </w:tabs>
        <w:spacing w:before="40"/>
        <w:jc w:val="left"/>
        <w:rPr>
          <w:rFonts w:ascii="Verdana" w:hAnsi="Verdana" w:cs="Arial"/>
          <w:bCs/>
        </w:rPr>
      </w:pPr>
    </w:p>
    <w:p w:rsidR="000B1715" w:rsidRPr="008B30E6" w:rsidRDefault="000B1715" w:rsidP="00414FF1">
      <w:pPr>
        <w:tabs>
          <w:tab w:val="left" w:pos="720"/>
        </w:tabs>
        <w:spacing w:before="40"/>
        <w:jc w:val="left"/>
        <w:rPr>
          <w:rFonts w:ascii="Verdana" w:hAnsi="Verdana" w:cs="Arial"/>
          <w:bCs/>
        </w:rPr>
      </w:pPr>
      <w:r>
        <w:rPr>
          <w:rFonts w:ascii="Verdana" w:hAnsi="Verdana" w:cs="Arial"/>
          <w:bCs/>
        </w:rPr>
        <w:t>Career Summary</w:t>
      </w:r>
    </w:p>
    <w:p w:rsidR="009912B2" w:rsidRDefault="009912B2" w:rsidP="00414FF1">
      <w:pPr>
        <w:jc w:val="left"/>
        <w:rPr>
          <w:rFonts w:ascii="Verdana" w:hAnsi="Verdana" w:cs="Arial"/>
          <w:bCs/>
        </w:rPr>
      </w:pPr>
    </w:p>
    <w:p w:rsidR="009912B2" w:rsidRPr="005740D4" w:rsidRDefault="009912B2" w:rsidP="006574FB">
      <w:pPr>
        <w:pStyle w:val="NormalNotBold"/>
        <w:numPr>
          <w:ilvl w:val="0"/>
          <w:numId w:val="37"/>
        </w:numPr>
        <w:rPr>
          <w:rFonts w:ascii="Verdana" w:hAnsi="Verdana"/>
        </w:rPr>
      </w:pPr>
      <w:r w:rsidRPr="00FF2B2E">
        <w:rPr>
          <w:rFonts w:ascii="Verdana" w:hAnsi="Verdana"/>
        </w:rPr>
        <w:t>Presently</w:t>
      </w:r>
      <w:r w:rsidR="00E53AF2">
        <w:rPr>
          <w:rFonts w:ascii="Verdana" w:hAnsi="Verdana"/>
        </w:rPr>
        <w:t>,</w:t>
      </w:r>
      <w:r w:rsidRPr="00FF2B2E">
        <w:rPr>
          <w:rFonts w:ascii="Verdana" w:hAnsi="Verdana"/>
        </w:rPr>
        <w:t xml:space="preserve"> working with </w:t>
      </w:r>
      <w:r w:rsidR="00D33100" w:rsidRPr="009B7E93">
        <w:rPr>
          <w:rFonts w:ascii="Verdana" w:hAnsi="Verdana"/>
          <w:b/>
        </w:rPr>
        <w:t>Capgemini Services India</w:t>
      </w:r>
      <w:r w:rsidR="00DF1EF3" w:rsidRPr="009B7E93">
        <w:rPr>
          <w:rFonts w:ascii="Verdana" w:hAnsi="Verdana"/>
          <w:b/>
        </w:rPr>
        <w:t xml:space="preserve"> Pvt</w:t>
      </w:r>
      <w:r w:rsidR="00D33100" w:rsidRPr="009B7E93">
        <w:rPr>
          <w:rFonts w:ascii="Verdana" w:hAnsi="Verdana"/>
          <w:b/>
        </w:rPr>
        <w:t xml:space="preserve"> Ltd, Pune</w:t>
      </w:r>
      <w:r w:rsidR="004C0020" w:rsidRPr="00C72901">
        <w:rPr>
          <w:rFonts w:ascii="Verdana" w:hAnsi="Verdana"/>
        </w:rPr>
        <w:t xml:space="preserve"> </w:t>
      </w:r>
      <w:r w:rsidRPr="00C72901">
        <w:rPr>
          <w:rFonts w:ascii="Verdana" w:hAnsi="Verdana"/>
        </w:rPr>
        <w:t xml:space="preserve">as </w:t>
      </w:r>
      <w:r w:rsidR="00940ECC" w:rsidRPr="00940ECC">
        <w:rPr>
          <w:rFonts w:ascii="Verdana" w:hAnsi="Verdana"/>
          <w:b/>
        </w:rPr>
        <w:t>Java</w:t>
      </w:r>
      <w:r w:rsidR="00940ECC" w:rsidRPr="00940ECC">
        <w:rPr>
          <w:rFonts w:ascii="Verdana" w:hAnsi="Verdana"/>
          <w:b/>
          <w:bCs/>
        </w:rPr>
        <w:t xml:space="preserve"> Technical Lead</w:t>
      </w:r>
      <w:r w:rsidR="004C2D00" w:rsidRPr="00C72901">
        <w:rPr>
          <w:rFonts w:ascii="Verdana" w:hAnsi="Verdana"/>
        </w:rPr>
        <w:t>.</w:t>
      </w:r>
    </w:p>
    <w:p w:rsidR="00BE2B62" w:rsidRPr="00DA215A" w:rsidRDefault="00F27718" w:rsidP="006574FB">
      <w:pPr>
        <w:pStyle w:val="NormalNotBold"/>
        <w:numPr>
          <w:ilvl w:val="0"/>
          <w:numId w:val="37"/>
        </w:numPr>
        <w:rPr>
          <w:rFonts w:ascii="Verdana" w:hAnsi="Verdana"/>
        </w:rPr>
      </w:pPr>
      <w:r w:rsidRPr="00DA215A">
        <w:rPr>
          <w:rFonts w:ascii="Verdana" w:hAnsi="Verdana"/>
        </w:rPr>
        <w:t>Better</w:t>
      </w:r>
      <w:r w:rsidR="007560AC" w:rsidRPr="00DA215A">
        <w:rPr>
          <w:rFonts w:ascii="Verdana" w:hAnsi="Verdana"/>
        </w:rPr>
        <w:t xml:space="preserve"> understanding </w:t>
      </w:r>
      <w:r w:rsidR="00BE2B62" w:rsidRPr="00DA215A">
        <w:rPr>
          <w:rFonts w:ascii="Verdana" w:hAnsi="Verdana"/>
        </w:rPr>
        <w:t>of OOP</w:t>
      </w:r>
      <w:r w:rsidR="003B533C" w:rsidRPr="00DA215A">
        <w:rPr>
          <w:rFonts w:ascii="Verdana" w:hAnsi="Verdana"/>
        </w:rPr>
        <w:t>s</w:t>
      </w:r>
      <w:r w:rsidR="00BE2B62" w:rsidRPr="00DA215A">
        <w:rPr>
          <w:rFonts w:ascii="Verdana" w:hAnsi="Verdana"/>
        </w:rPr>
        <w:t xml:space="preserve"> concepts</w:t>
      </w:r>
      <w:r w:rsidR="00DA215A">
        <w:rPr>
          <w:rFonts w:ascii="Verdana" w:hAnsi="Verdana"/>
        </w:rPr>
        <w:t>,</w:t>
      </w:r>
      <w:r w:rsidR="00DA215A" w:rsidRPr="00DA215A">
        <w:rPr>
          <w:rFonts w:ascii="Verdana" w:hAnsi="Verdana"/>
        </w:rPr>
        <w:t xml:space="preserve"> </w:t>
      </w:r>
      <w:r w:rsidR="00BE2B62" w:rsidRPr="00DA215A">
        <w:rPr>
          <w:rFonts w:ascii="Verdana" w:hAnsi="Verdana"/>
        </w:rPr>
        <w:t>SOLID design principles</w:t>
      </w:r>
      <w:r w:rsidR="00DA215A" w:rsidRPr="00DA215A">
        <w:rPr>
          <w:rFonts w:ascii="Verdana" w:hAnsi="Verdana"/>
        </w:rPr>
        <w:t xml:space="preserve"> and </w:t>
      </w:r>
      <w:r w:rsidR="00CD5109" w:rsidRPr="00DA215A">
        <w:rPr>
          <w:rFonts w:ascii="Verdana" w:hAnsi="Verdana"/>
        </w:rPr>
        <w:t>commonly used Java SE/</w:t>
      </w:r>
      <w:r w:rsidR="00BE2B62" w:rsidRPr="00DA215A">
        <w:rPr>
          <w:rFonts w:ascii="Verdana" w:hAnsi="Verdana"/>
        </w:rPr>
        <w:t>EE design patterns.</w:t>
      </w:r>
    </w:p>
    <w:p w:rsidR="00856348" w:rsidRDefault="00883A10" w:rsidP="006574FB">
      <w:pPr>
        <w:pStyle w:val="NormalNotBold"/>
        <w:numPr>
          <w:ilvl w:val="0"/>
          <w:numId w:val="37"/>
        </w:numPr>
        <w:rPr>
          <w:rFonts w:ascii="Verdana" w:hAnsi="Verdana"/>
        </w:rPr>
      </w:pPr>
      <w:r w:rsidRPr="00856348">
        <w:rPr>
          <w:rFonts w:ascii="Verdana" w:hAnsi="Verdana"/>
        </w:rPr>
        <w:t xml:space="preserve">Good </w:t>
      </w:r>
      <w:r w:rsidR="00C3691F">
        <w:rPr>
          <w:rFonts w:ascii="Verdana" w:hAnsi="Verdana"/>
        </w:rPr>
        <w:t>e</w:t>
      </w:r>
      <w:r w:rsidRPr="00856348">
        <w:rPr>
          <w:rFonts w:ascii="Verdana" w:hAnsi="Verdana"/>
        </w:rPr>
        <w:t xml:space="preserve">xperience in </w:t>
      </w:r>
      <w:r w:rsidR="004C7423">
        <w:rPr>
          <w:rFonts w:ascii="Verdana" w:hAnsi="Verdana"/>
        </w:rPr>
        <w:t xml:space="preserve">architectural </w:t>
      </w:r>
      <w:r w:rsidR="00AC193A">
        <w:rPr>
          <w:rFonts w:ascii="Verdana" w:hAnsi="Verdana"/>
        </w:rPr>
        <w:t>design</w:t>
      </w:r>
      <w:r w:rsidR="00DA001F">
        <w:rPr>
          <w:rFonts w:ascii="Verdana" w:hAnsi="Verdana"/>
        </w:rPr>
        <w:t xml:space="preserve"> and development of N</w:t>
      </w:r>
      <w:r w:rsidRPr="00856348">
        <w:rPr>
          <w:rFonts w:ascii="Verdana" w:hAnsi="Verdana"/>
        </w:rPr>
        <w:t>-Tier</w:t>
      </w:r>
      <w:r w:rsidR="00FA53CA">
        <w:rPr>
          <w:rFonts w:ascii="Verdana" w:hAnsi="Verdana"/>
        </w:rPr>
        <w:t xml:space="preserve"> layered</w:t>
      </w:r>
      <w:r w:rsidRPr="00856348">
        <w:rPr>
          <w:rFonts w:ascii="Verdana" w:hAnsi="Verdana"/>
        </w:rPr>
        <w:t xml:space="preserve"> </w:t>
      </w:r>
      <w:r w:rsidR="009111DA">
        <w:rPr>
          <w:rFonts w:ascii="Verdana" w:hAnsi="Verdana"/>
        </w:rPr>
        <w:t>e</w:t>
      </w:r>
      <w:r w:rsidRPr="00856348">
        <w:rPr>
          <w:rFonts w:ascii="Verdana" w:hAnsi="Verdana"/>
        </w:rPr>
        <w:t>nterprise</w:t>
      </w:r>
      <w:r w:rsidR="00F15606">
        <w:rPr>
          <w:rFonts w:ascii="Verdana" w:hAnsi="Verdana"/>
        </w:rPr>
        <w:t xml:space="preserve"> </w:t>
      </w:r>
      <w:r w:rsidR="009111DA">
        <w:rPr>
          <w:rFonts w:ascii="Verdana" w:hAnsi="Verdana"/>
        </w:rPr>
        <w:t>j</w:t>
      </w:r>
      <w:r w:rsidR="00F15606">
        <w:rPr>
          <w:rFonts w:ascii="Verdana" w:hAnsi="Verdana"/>
        </w:rPr>
        <w:t>ava</w:t>
      </w:r>
      <w:r w:rsidRPr="00856348">
        <w:rPr>
          <w:rFonts w:ascii="Verdana" w:hAnsi="Verdana"/>
        </w:rPr>
        <w:t xml:space="preserve"> </w:t>
      </w:r>
      <w:r w:rsidR="00F15606">
        <w:rPr>
          <w:rFonts w:ascii="Verdana" w:hAnsi="Verdana"/>
        </w:rPr>
        <w:t>a</w:t>
      </w:r>
      <w:r w:rsidRPr="00856348">
        <w:rPr>
          <w:rFonts w:ascii="Verdana" w:hAnsi="Verdana"/>
        </w:rPr>
        <w:t>pplication</w:t>
      </w:r>
      <w:r w:rsidR="00F15606">
        <w:rPr>
          <w:rFonts w:ascii="Verdana" w:hAnsi="Verdana"/>
        </w:rPr>
        <w:t>s</w:t>
      </w:r>
      <w:r w:rsidR="00CB34C6">
        <w:rPr>
          <w:rFonts w:ascii="Verdana" w:hAnsi="Verdana"/>
        </w:rPr>
        <w:t>.</w:t>
      </w:r>
    </w:p>
    <w:p w:rsidR="00334355" w:rsidRPr="00CC1894" w:rsidRDefault="00FC0E9E" w:rsidP="006574FB">
      <w:pPr>
        <w:pStyle w:val="NormalNotBold"/>
        <w:numPr>
          <w:ilvl w:val="0"/>
          <w:numId w:val="37"/>
        </w:numPr>
        <w:rPr>
          <w:rFonts w:ascii="Verdana" w:hAnsi="Verdana"/>
        </w:rPr>
      </w:pPr>
      <w:r>
        <w:rPr>
          <w:rFonts w:ascii="Verdana" w:hAnsi="Verdana"/>
        </w:rPr>
        <w:t>Experience in preparation of</w:t>
      </w:r>
      <w:r w:rsidR="00334355" w:rsidRPr="00CC1894">
        <w:rPr>
          <w:rFonts w:ascii="Verdana" w:hAnsi="Verdana"/>
        </w:rPr>
        <w:t xml:space="preserve"> high</w:t>
      </w:r>
      <w:r>
        <w:rPr>
          <w:rFonts w:ascii="Verdana" w:hAnsi="Verdana"/>
        </w:rPr>
        <w:t xml:space="preserve"> and </w:t>
      </w:r>
      <w:r w:rsidR="00334355" w:rsidRPr="00CC1894">
        <w:rPr>
          <w:rFonts w:ascii="Verdana" w:hAnsi="Verdana"/>
        </w:rPr>
        <w:t>low</w:t>
      </w:r>
      <w:r w:rsidR="00334355">
        <w:rPr>
          <w:rFonts w:ascii="Verdana" w:hAnsi="Verdana"/>
        </w:rPr>
        <w:t xml:space="preserve"> </w:t>
      </w:r>
      <w:r w:rsidR="00334355" w:rsidRPr="00CC1894">
        <w:rPr>
          <w:rFonts w:ascii="Verdana" w:hAnsi="Verdana"/>
        </w:rPr>
        <w:t>le</w:t>
      </w:r>
      <w:r w:rsidR="00334355">
        <w:rPr>
          <w:rFonts w:ascii="Verdana" w:hAnsi="Verdana"/>
        </w:rPr>
        <w:t>vel technical specs and design documents.</w:t>
      </w:r>
    </w:p>
    <w:p w:rsidR="005B3BE5" w:rsidRDefault="005B3BE5" w:rsidP="006574FB">
      <w:pPr>
        <w:pStyle w:val="NormalNotBold"/>
        <w:numPr>
          <w:ilvl w:val="0"/>
          <w:numId w:val="37"/>
        </w:numPr>
        <w:rPr>
          <w:rFonts w:ascii="Verdana" w:hAnsi="Verdana"/>
        </w:rPr>
      </w:pPr>
      <w:r w:rsidRPr="00D12B63">
        <w:rPr>
          <w:rFonts w:ascii="Verdana" w:hAnsi="Verdana"/>
        </w:rPr>
        <w:t>Having understanding</w:t>
      </w:r>
      <w:r w:rsidR="00A41F81">
        <w:rPr>
          <w:rFonts w:ascii="Verdana" w:hAnsi="Verdana"/>
        </w:rPr>
        <w:t xml:space="preserve"> of</w:t>
      </w:r>
      <w:r w:rsidRPr="00D12B63">
        <w:rPr>
          <w:rFonts w:ascii="Verdana" w:hAnsi="Verdana"/>
        </w:rPr>
        <w:t xml:space="preserve"> software development</w:t>
      </w:r>
      <w:r>
        <w:rPr>
          <w:rFonts w:ascii="Verdana" w:hAnsi="Verdana"/>
        </w:rPr>
        <w:t xml:space="preserve"> </w:t>
      </w:r>
      <w:r w:rsidRPr="00D12B63">
        <w:rPr>
          <w:rFonts w:ascii="Verdana" w:hAnsi="Verdana"/>
        </w:rPr>
        <w:t>methodo</w:t>
      </w:r>
      <w:r>
        <w:rPr>
          <w:rFonts w:ascii="Verdana" w:hAnsi="Verdana"/>
        </w:rPr>
        <w:t>lo</w:t>
      </w:r>
      <w:r w:rsidRPr="00D12B63">
        <w:rPr>
          <w:rFonts w:ascii="Verdana" w:hAnsi="Verdana"/>
        </w:rPr>
        <w:t>gies like Waterfall, Agile</w:t>
      </w:r>
      <w:r>
        <w:rPr>
          <w:rFonts w:ascii="Verdana" w:hAnsi="Verdana"/>
        </w:rPr>
        <w:t xml:space="preserve"> and DevOps tooling as well</w:t>
      </w:r>
      <w:r w:rsidRPr="00D12B63">
        <w:rPr>
          <w:rFonts w:ascii="Verdana" w:hAnsi="Verdana"/>
        </w:rPr>
        <w:t>.</w:t>
      </w:r>
    </w:p>
    <w:p w:rsidR="006C6EDF" w:rsidRDefault="006C6EDF" w:rsidP="006574FB">
      <w:pPr>
        <w:pStyle w:val="NormalNotBold"/>
        <w:numPr>
          <w:ilvl w:val="0"/>
          <w:numId w:val="37"/>
        </w:numPr>
        <w:rPr>
          <w:rFonts w:ascii="Verdana" w:hAnsi="Verdana"/>
        </w:rPr>
      </w:pPr>
      <w:r w:rsidRPr="008641D1">
        <w:rPr>
          <w:rFonts w:ascii="Verdana" w:hAnsi="Verdana"/>
        </w:rPr>
        <w:t>Conducted account/project level technical trainings and</w:t>
      </w:r>
      <w:r w:rsidR="00850335">
        <w:rPr>
          <w:rFonts w:ascii="Verdana" w:hAnsi="Verdana"/>
        </w:rPr>
        <w:t xml:space="preserve"> experience in preparing</w:t>
      </w:r>
      <w:r w:rsidRPr="008641D1">
        <w:rPr>
          <w:rFonts w:ascii="Verdana" w:hAnsi="Verdana"/>
        </w:rPr>
        <w:t xml:space="preserve"> RFPs for bringing</w:t>
      </w:r>
      <w:r w:rsidR="00344D9E">
        <w:rPr>
          <w:rFonts w:ascii="Verdana" w:hAnsi="Verdana"/>
        </w:rPr>
        <w:t xml:space="preserve"> new</w:t>
      </w:r>
      <w:r w:rsidRPr="008641D1">
        <w:rPr>
          <w:rFonts w:ascii="Verdana" w:hAnsi="Verdana"/>
        </w:rPr>
        <w:t xml:space="preserve"> projects.</w:t>
      </w:r>
    </w:p>
    <w:p w:rsidR="00AE4DC0" w:rsidRDefault="00AE4DC0" w:rsidP="00414FF1">
      <w:pPr>
        <w:pStyle w:val="NormalNotBold"/>
        <w:rPr>
          <w:rFonts w:ascii="Verdana" w:hAnsi="Verdana"/>
        </w:rPr>
      </w:pPr>
    </w:p>
    <w:p w:rsidR="00AE4DC0" w:rsidRPr="00AE4DC0" w:rsidRDefault="00AE4DC0" w:rsidP="006B4FA7">
      <w:pPr>
        <w:pStyle w:val="NormalNotBold"/>
        <w:ind w:firstLine="0"/>
        <w:rPr>
          <w:rFonts w:ascii="Verdana" w:hAnsi="Verdana"/>
          <w:b/>
        </w:rPr>
      </w:pPr>
      <w:r w:rsidRPr="00AE4DC0">
        <w:rPr>
          <w:rFonts w:ascii="Verdana" w:hAnsi="Verdana"/>
          <w:b/>
        </w:rPr>
        <w:t>DevOps Exposure</w:t>
      </w:r>
    </w:p>
    <w:p w:rsidR="00AE4DC0" w:rsidRDefault="00AE4DC0" w:rsidP="00414FF1">
      <w:pPr>
        <w:pStyle w:val="NormalNotBold"/>
        <w:ind w:firstLine="0"/>
        <w:rPr>
          <w:rFonts w:ascii="Verdana" w:hAnsi="Verdana"/>
        </w:rPr>
      </w:pPr>
    </w:p>
    <w:p w:rsidR="00371EDA" w:rsidRDefault="00DC001D" w:rsidP="00CF4806">
      <w:pPr>
        <w:pStyle w:val="NormalNotBold"/>
        <w:numPr>
          <w:ilvl w:val="0"/>
          <w:numId w:val="38"/>
        </w:numPr>
        <w:rPr>
          <w:rFonts w:ascii="Verdana" w:hAnsi="Verdana"/>
        </w:rPr>
      </w:pPr>
      <w:r>
        <w:rPr>
          <w:rFonts w:ascii="Verdana" w:hAnsi="Verdana"/>
        </w:rPr>
        <w:t>Expertise</w:t>
      </w:r>
      <w:r w:rsidR="00371EDA">
        <w:rPr>
          <w:rFonts w:ascii="Verdana" w:hAnsi="Verdana"/>
        </w:rPr>
        <w:t xml:space="preserve"> in building JEE artifacts like JAR,WAR,EAR and OSGI bundles</w:t>
      </w:r>
      <w:r w:rsidR="00DC13B2">
        <w:rPr>
          <w:rFonts w:ascii="Verdana" w:hAnsi="Verdana"/>
        </w:rPr>
        <w:t>/</w:t>
      </w:r>
      <w:r w:rsidR="00EE5DAB">
        <w:rPr>
          <w:rFonts w:ascii="Verdana" w:hAnsi="Verdana"/>
        </w:rPr>
        <w:t>composite</w:t>
      </w:r>
      <w:r w:rsidR="009012F8">
        <w:rPr>
          <w:rFonts w:ascii="Verdana" w:hAnsi="Verdana"/>
        </w:rPr>
        <w:t xml:space="preserve"> </w:t>
      </w:r>
      <w:r w:rsidR="00DC13B2">
        <w:rPr>
          <w:rFonts w:ascii="Verdana" w:hAnsi="Verdana"/>
        </w:rPr>
        <w:t>bundles</w:t>
      </w:r>
      <w:r w:rsidR="00371EDA">
        <w:rPr>
          <w:rFonts w:ascii="Verdana" w:hAnsi="Verdana"/>
        </w:rPr>
        <w:t xml:space="preserve"> using MAVEN</w:t>
      </w:r>
      <w:r w:rsidR="00024C2D">
        <w:rPr>
          <w:rFonts w:ascii="Verdana" w:hAnsi="Verdana"/>
        </w:rPr>
        <w:t xml:space="preserve"> right from scratch</w:t>
      </w:r>
      <w:r w:rsidR="00371EDA">
        <w:rPr>
          <w:rFonts w:ascii="Verdana" w:hAnsi="Verdana"/>
        </w:rPr>
        <w:t xml:space="preserve">.  </w:t>
      </w:r>
    </w:p>
    <w:p w:rsidR="00B753A4" w:rsidRDefault="006E6AA3" w:rsidP="00CF4806">
      <w:pPr>
        <w:pStyle w:val="NormalNotBold"/>
        <w:numPr>
          <w:ilvl w:val="0"/>
          <w:numId w:val="38"/>
        </w:numPr>
        <w:rPr>
          <w:rFonts w:ascii="Verdana" w:hAnsi="Verdana"/>
        </w:rPr>
      </w:pPr>
      <w:r w:rsidRPr="00AE4DC0">
        <w:rPr>
          <w:rFonts w:ascii="Verdana" w:hAnsi="Verdana"/>
        </w:rPr>
        <w:t>D</w:t>
      </w:r>
      <w:r w:rsidR="00B753A4" w:rsidRPr="00AE4DC0">
        <w:rPr>
          <w:rFonts w:ascii="Verdana" w:hAnsi="Verdana"/>
        </w:rPr>
        <w:t xml:space="preserve">esigned and developed </w:t>
      </w:r>
      <w:r w:rsidR="00EE5DAB" w:rsidRPr="00AE4DC0">
        <w:rPr>
          <w:rFonts w:ascii="Verdana" w:hAnsi="Verdana"/>
        </w:rPr>
        <w:t>continues</w:t>
      </w:r>
      <w:r w:rsidR="00B753A4" w:rsidRPr="00AE4DC0">
        <w:rPr>
          <w:rFonts w:ascii="Verdana" w:hAnsi="Verdana"/>
        </w:rPr>
        <w:t xml:space="preserve"> deployment pipeline</w:t>
      </w:r>
      <w:r w:rsidR="001C06A8">
        <w:rPr>
          <w:rFonts w:ascii="Verdana" w:hAnsi="Verdana"/>
        </w:rPr>
        <w:t>s</w:t>
      </w:r>
      <w:r w:rsidR="00B753A4" w:rsidRPr="00AE4DC0">
        <w:rPr>
          <w:rFonts w:ascii="Verdana" w:hAnsi="Verdana"/>
        </w:rPr>
        <w:t xml:space="preserve">, </w:t>
      </w:r>
      <w:r w:rsidR="00EE5DAB" w:rsidRPr="00AE4DC0">
        <w:rPr>
          <w:rFonts w:ascii="Verdana" w:hAnsi="Verdana"/>
        </w:rPr>
        <w:t>integrating</w:t>
      </w:r>
      <w:r w:rsidR="00B753A4" w:rsidRPr="00AE4DC0">
        <w:rPr>
          <w:rFonts w:ascii="Verdana" w:hAnsi="Verdana"/>
        </w:rPr>
        <w:t xml:space="preserve"> Git,</w:t>
      </w:r>
      <w:r w:rsidR="003061EB" w:rsidRPr="00AE4DC0">
        <w:rPr>
          <w:rFonts w:ascii="Verdana" w:hAnsi="Verdana"/>
        </w:rPr>
        <w:t xml:space="preserve"> JIRA,</w:t>
      </w:r>
      <w:r w:rsidR="00B753A4" w:rsidRPr="00AE4DC0">
        <w:rPr>
          <w:rFonts w:ascii="Verdana" w:hAnsi="Verdana"/>
        </w:rPr>
        <w:t xml:space="preserve"> Maven, Jenkins, NEXUS and G3</w:t>
      </w:r>
      <w:r w:rsidR="00CD2FD1" w:rsidRPr="00AE4DC0">
        <w:rPr>
          <w:rFonts w:ascii="Verdana" w:hAnsi="Verdana"/>
        </w:rPr>
        <w:t xml:space="preserve"> (HSBC </w:t>
      </w:r>
      <w:r w:rsidR="00EE5DAB" w:rsidRPr="00AE4DC0">
        <w:rPr>
          <w:rFonts w:ascii="Verdana" w:hAnsi="Verdana"/>
        </w:rPr>
        <w:t>In-house</w:t>
      </w:r>
      <w:r w:rsidR="00CD2FD1" w:rsidRPr="00AE4DC0">
        <w:rPr>
          <w:rFonts w:ascii="Verdana" w:hAnsi="Verdana"/>
        </w:rPr>
        <w:t xml:space="preserve"> tool for deployment)</w:t>
      </w:r>
      <w:r w:rsidR="00127B9C">
        <w:rPr>
          <w:rFonts w:ascii="Verdana" w:hAnsi="Verdana"/>
        </w:rPr>
        <w:t xml:space="preserve"> for project</w:t>
      </w:r>
      <w:r w:rsidR="00B753A4">
        <w:rPr>
          <w:rFonts w:ascii="Verdana" w:hAnsi="Verdana"/>
        </w:rPr>
        <w:t>.</w:t>
      </w:r>
    </w:p>
    <w:p w:rsidR="007F6BFD" w:rsidRPr="00C72901" w:rsidRDefault="007F6BFD" w:rsidP="00414FF1">
      <w:pPr>
        <w:pStyle w:val="PlainText"/>
        <w:jc w:val="left"/>
        <w:rPr>
          <w:rFonts w:ascii="Verdana" w:hAnsi="Verdana" w:cs="Arial"/>
          <w:b w:val="0"/>
        </w:rPr>
      </w:pPr>
    </w:p>
    <w:p w:rsidR="00BD581C" w:rsidRDefault="005143D7" w:rsidP="00414FF1">
      <w:pPr>
        <w:tabs>
          <w:tab w:val="left" w:pos="720"/>
        </w:tabs>
        <w:spacing w:before="40"/>
        <w:jc w:val="left"/>
        <w:rPr>
          <w:rFonts w:ascii="Verdana" w:hAnsi="Verdana" w:cs="Arial"/>
          <w:bCs/>
        </w:rPr>
      </w:pPr>
      <w:r>
        <w:rPr>
          <w:rFonts w:ascii="Verdana" w:hAnsi="Verdana" w:cs="Arial"/>
          <w:bCs/>
        </w:rPr>
        <w:t>Technical Exposure</w:t>
      </w:r>
    </w:p>
    <w:p w:rsidR="007126D7" w:rsidRPr="001A55B6" w:rsidRDefault="007126D7" w:rsidP="00414FF1">
      <w:pPr>
        <w:tabs>
          <w:tab w:val="left" w:pos="720"/>
        </w:tabs>
        <w:spacing w:before="40"/>
        <w:jc w:val="left"/>
        <w:rPr>
          <w:rFonts w:ascii="Verdana" w:hAnsi="Verdana" w:cs="Arial"/>
          <w:bCs/>
        </w:rPr>
      </w:pPr>
    </w:p>
    <w:p w:rsidR="0004389E" w:rsidRPr="001A55B6" w:rsidRDefault="00735283" w:rsidP="00414FF1">
      <w:pPr>
        <w:numPr>
          <w:ilvl w:val="0"/>
          <w:numId w:val="18"/>
        </w:numPr>
        <w:ind w:left="720"/>
        <w:jc w:val="left"/>
        <w:rPr>
          <w:rFonts w:ascii="Verdana" w:hAnsi="Verdana" w:cs="Arial"/>
          <w:b w:val="0"/>
        </w:rPr>
      </w:pPr>
      <w:r w:rsidRPr="001A55B6">
        <w:rPr>
          <w:rFonts w:ascii="Verdana" w:hAnsi="Verdana" w:cs="Arial"/>
          <w:b w:val="0"/>
        </w:rPr>
        <w:t xml:space="preserve">Programming </w:t>
      </w:r>
      <w:r w:rsidR="0004389E" w:rsidRPr="001A55B6">
        <w:rPr>
          <w:rFonts w:ascii="Verdana" w:hAnsi="Verdana" w:cs="Arial"/>
          <w:b w:val="0"/>
        </w:rPr>
        <w:t>Languages</w:t>
      </w:r>
      <w:r w:rsidR="0004389E" w:rsidRPr="001A55B6">
        <w:rPr>
          <w:rFonts w:ascii="Verdana" w:hAnsi="Verdana" w:cs="Arial"/>
          <w:b w:val="0"/>
        </w:rPr>
        <w:tab/>
      </w:r>
      <w:r w:rsidR="0004389E" w:rsidRPr="001A55B6">
        <w:rPr>
          <w:rFonts w:ascii="Verdana" w:hAnsi="Verdana" w:cs="Arial"/>
          <w:b w:val="0"/>
          <w:bCs/>
        </w:rPr>
        <w:t>Java</w:t>
      </w:r>
      <w:r w:rsidR="00C46450">
        <w:rPr>
          <w:rFonts w:ascii="Verdana" w:hAnsi="Verdana" w:cs="Arial"/>
          <w:b w:val="0"/>
          <w:bCs/>
        </w:rPr>
        <w:t xml:space="preserve"> SE</w:t>
      </w:r>
      <w:r w:rsidR="003A7F34">
        <w:rPr>
          <w:rFonts w:ascii="Verdana" w:hAnsi="Verdana" w:cs="Arial"/>
          <w:b w:val="0"/>
          <w:bCs/>
        </w:rPr>
        <w:t xml:space="preserve"> </w:t>
      </w:r>
      <w:r w:rsidR="00323165">
        <w:rPr>
          <w:rFonts w:ascii="Verdana" w:hAnsi="Verdana" w:cs="Arial"/>
          <w:b w:val="0"/>
          <w:bCs/>
        </w:rPr>
        <w:t>1.5/</w:t>
      </w:r>
      <w:r w:rsidR="003A7F34">
        <w:rPr>
          <w:rFonts w:ascii="Verdana" w:hAnsi="Verdana" w:cs="Arial"/>
          <w:b w:val="0"/>
          <w:bCs/>
        </w:rPr>
        <w:t>1.6</w:t>
      </w:r>
      <w:r w:rsidR="00CB1CF1">
        <w:rPr>
          <w:rFonts w:ascii="Verdana" w:hAnsi="Verdana" w:cs="Arial"/>
          <w:b w:val="0"/>
          <w:bCs/>
        </w:rPr>
        <w:t>/1.7/1.8</w:t>
      </w:r>
      <w:r w:rsidR="00C2043E">
        <w:rPr>
          <w:rFonts w:ascii="Verdana" w:hAnsi="Verdana" w:cs="Arial"/>
          <w:b w:val="0"/>
        </w:rPr>
        <w:t xml:space="preserve"> and</w:t>
      </w:r>
      <w:r w:rsidR="00F53B3C" w:rsidRPr="001A55B6">
        <w:rPr>
          <w:rFonts w:ascii="Verdana" w:hAnsi="Verdana" w:cs="Arial"/>
          <w:b w:val="0"/>
        </w:rPr>
        <w:t xml:space="preserve"> </w:t>
      </w:r>
      <w:r w:rsidR="007E57E7" w:rsidRPr="001A55B6">
        <w:rPr>
          <w:rFonts w:ascii="Verdana" w:hAnsi="Verdana" w:cs="Arial"/>
          <w:b w:val="0"/>
        </w:rPr>
        <w:t>SQL</w:t>
      </w:r>
      <w:r w:rsidR="00F668B9" w:rsidRPr="001A55B6">
        <w:rPr>
          <w:rFonts w:ascii="Verdana" w:hAnsi="Verdana" w:cs="Arial"/>
          <w:b w:val="0"/>
        </w:rPr>
        <w:t>.</w:t>
      </w:r>
    </w:p>
    <w:p w:rsidR="0090648F" w:rsidRDefault="00875714" w:rsidP="00414FF1">
      <w:pPr>
        <w:numPr>
          <w:ilvl w:val="0"/>
          <w:numId w:val="18"/>
        </w:numPr>
        <w:ind w:left="720"/>
        <w:jc w:val="left"/>
        <w:rPr>
          <w:rFonts w:ascii="Verdana" w:hAnsi="Verdana" w:cs="Arial"/>
          <w:b w:val="0"/>
        </w:rPr>
      </w:pPr>
      <w:r w:rsidRPr="0000520A">
        <w:rPr>
          <w:rFonts w:ascii="Verdana" w:hAnsi="Verdana" w:cs="Arial"/>
          <w:b w:val="0"/>
        </w:rPr>
        <w:t xml:space="preserve">Web </w:t>
      </w:r>
      <w:r w:rsidR="0004389E" w:rsidRPr="0000520A">
        <w:rPr>
          <w:rFonts w:ascii="Verdana" w:hAnsi="Verdana" w:cs="Arial"/>
          <w:b w:val="0"/>
        </w:rPr>
        <w:t>Technologies</w:t>
      </w:r>
      <w:r w:rsidR="0004389E" w:rsidRPr="0000520A">
        <w:rPr>
          <w:rFonts w:ascii="Verdana" w:hAnsi="Verdana" w:cs="Arial"/>
          <w:b w:val="0"/>
        </w:rPr>
        <w:tab/>
      </w:r>
      <w:r w:rsidR="0004389E" w:rsidRPr="0000520A">
        <w:rPr>
          <w:rFonts w:ascii="Verdana" w:hAnsi="Verdana" w:cs="Arial"/>
          <w:b w:val="0"/>
        </w:rPr>
        <w:tab/>
      </w:r>
      <w:r w:rsidR="0090648F">
        <w:rPr>
          <w:rFonts w:ascii="Verdana" w:hAnsi="Verdana" w:cs="Arial"/>
          <w:b w:val="0"/>
        </w:rPr>
        <w:t xml:space="preserve">Servlet,JSP, </w:t>
      </w:r>
      <w:r w:rsidR="00AE2EA4" w:rsidRPr="0000520A">
        <w:rPr>
          <w:rFonts w:ascii="Verdana" w:hAnsi="Verdana" w:cs="Arial"/>
          <w:b w:val="0"/>
        </w:rPr>
        <w:t>JSF</w:t>
      </w:r>
      <w:r w:rsidR="00A1365A" w:rsidRPr="0000520A">
        <w:rPr>
          <w:rFonts w:ascii="Verdana" w:hAnsi="Verdana" w:cs="Arial"/>
          <w:b w:val="0"/>
        </w:rPr>
        <w:t xml:space="preserve"> 2.0</w:t>
      </w:r>
      <w:r w:rsidR="00AE2EA4" w:rsidRPr="0000520A">
        <w:rPr>
          <w:rFonts w:ascii="Verdana" w:hAnsi="Verdana" w:cs="Arial"/>
          <w:b w:val="0"/>
          <w:bCs/>
        </w:rPr>
        <w:t>,</w:t>
      </w:r>
      <w:r w:rsidR="007D3D8C" w:rsidRPr="0000520A">
        <w:rPr>
          <w:rFonts w:ascii="Verdana" w:hAnsi="Verdana" w:cs="Arial"/>
          <w:b w:val="0"/>
          <w:bCs/>
        </w:rPr>
        <w:t>Rich Faces</w:t>
      </w:r>
      <w:r w:rsidR="001E25CA" w:rsidRPr="0000520A">
        <w:rPr>
          <w:rFonts w:ascii="Verdana" w:hAnsi="Verdana" w:cs="Arial"/>
          <w:b w:val="0"/>
          <w:bCs/>
        </w:rPr>
        <w:t xml:space="preserve"> 4.2.3</w:t>
      </w:r>
      <w:r w:rsidR="00322DBF" w:rsidRPr="0000520A">
        <w:rPr>
          <w:rFonts w:ascii="Verdana" w:hAnsi="Verdana" w:cs="Arial"/>
          <w:b w:val="0"/>
          <w:bCs/>
        </w:rPr>
        <w:t>,AJAX</w:t>
      </w:r>
      <w:r w:rsidR="00322DBF" w:rsidRPr="0000520A">
        <w:rPr>
          <w:rFonts w:ascii="Verdana" w:hAnsi="Verdana" w:cs="Arial"/>
          <w:b w:val="0"/>
        </w:rPr>
        <w:t>,</w:t>
      </w:r>
      <w:r w:rsidR="0000520A" w:rsidRPr="0000520A">
        <w:rPr>
          <w:rFonts w:ascii="Verdana" w:hAnsi="Verdana" w:cs="Arial"/>
          <w:b w:val="0"/>
        </w:rPr>
        <w:t xml:space="preserve"> JQuery,</w:t>
      </w:r>
    </w:p>
    <w:p w:rsidR="0000520A" w:rsidRDefault="0000520A" w:rsidP="00414FF1">
      <w:pPr>
        <w:ind w:left="3240" w:firstLine="360"/>
        <w:jc w:val="left"/>
        <w:rPr>
          <w:rFonts w:ascii="Verdana" w:hAnsi="Verdana" w:cs="Arial"/>
          <w:b w:val="0"/>
        </w:rPr>
      </w:pPr>
      <w:r w:rsidRPr="0000520A">
        <w:rPr>
          <w:rFonts w:ascii="Verdana" w:hAnsi="Verdana" w:cs="Arial"/>
          <w:b w:val="0"/>
        </w:rPr>
        <w:t>CSS,</w:t>
      </w:r>
      <w:r w:rsidR="000C2C63">
        <w:rPr>
          <w:rFonts w:ascii="Verdana" w:hAnsi="Verdana" w:cs="Arial"/>
          <w:b w:val="0"/>
        </w:rPr>
        <w:t>JavaScript</w:t>
      </w:r>
      <w:r w:rsidR="00F1572A">
        <w:rPr>
          <w:rFonts w:ascii="Verdana" w:hAnsi="Verdana" w:cs="Arial"/>
          <w:b w:val="0"/>
        </w:rPr>
        <w:t xml:space="preserve"> and </w:t>
      </w:r>
      <w:r>
        <w:rPr>
          <w:rFonts w:ascii="Verdana" w:hAnsi="Verdana" w:cs="Arial"/>
          <w:b w:val="0"/>
        </w:rPr>
        <w:t>JSON.</w:t>
      </w:r>
    </w:p>
    <w:p w:rsidR="004E49EF" w:rsidRPr="008C09C8" w:rsidRDefault="0004389E" w:rsidP="00414FF1">
      <w:pPr>
        <w:numPr>
          <w:ilvl w:val="0"/>
          <w:numId w:val="33"/>
        </w:numPr>
        <w:jc w:val="left"/>
        <w:rPr>
          <w:rFonts w:ascii="Verdana" w:hAnsi="Verdana" w:cs="Arial"/>
          <w:b w:val="0"/>
        </w:rPr>
      </w:pPr>
      <w:r w:rsidRPr="001A55B6">
        <w:rPr>
          <w:rFonts w:ascii="Verdana" w:hAnsi="Verdana" w:cs="Arial"/>
          <w:b w:val="0"/>
        </w:rPr>
        <w:t>Framework</w:t>
      </w:r>
      <w:r w:rsidR="00460EBA">
        <w:rPr>
          <w:rFonts w:ascii="Verdana" w:hAnsi="Verdana" w:cs="Arial"/>
          <w:b w:val="0"/>
        </w:rPr>
        <w:t>s</w:t>
      </w:r>
      <w:r w:rsidRPr="001A55B6">
        <w:rPr>
          <w:rFonts w:ascii="Verdana" w:hAnsi="Verdana" w:cs="Arial"/>
          <w:b w:val="0"/>
        </w:rPr>
        <w:tab/>
      </w:r>
      <w:r w:rsidRPr="001A55B6">
        <w:rPr>
          <w:rFonts w:ascii="Verdana" w:hAnsi="Verdana" w:cs="Arial"/>
          <w:b w:val="0"/>
        </w:rPr>
        <w:tab/>
      </w:r>
      <w:r w:rsidRPr="001A55B6">
        <w:rPr>
          <w:rFonts w:ascii="Verdana" w:hAnsi="Verdana" w:cs="Arial"/>
          <w:b w:val="0"/>
        </w:rPr>
        <w:tab/>
      </w:r>
      <w:r w:rsidR="004E49EF" w:rsidRPr="004E49EF">
        <w:rPr>
          <w:rFonts w:ascii="Verdana" w:hAnsi="Verdana" w:cs="Arial"/>
          <w:b w:val="0"/>
        </w:rPr>
        <w:t>Spring 4.x [</w:t>
      </w:r>
      <w:r w:rsidR="00D87533">
        <w:rPr>
          <w:rFonts w:ascii="Verdana" w:hAnsi="Verdana" w:cs="Arial"/>
          <w:b w:val="0"/>
        </w:rPr>
        <w:t>Core/MVC/Rest</w:t>
      </w:r>
      <w:r w:rsidR="00FD2441">
        <w:rPr>
          <w:rFonts w:ascii="Verdana" w:hAnsi="Verdana" w:cs="Arial"/>
          <w:b w:val="0"/>
        </w:rPr>
        <w:t>API</w:t>
      </w:r>
      <w:r w:rsidR="00D87533">
        <w:rPr>
          <w:rFonts w:ascii="Verdana" w:hAnsi="Verdana" w:cs="Arial"/>
          <w:b w:val="0"/>
        </w:rPr>
        <w:t>/ORM</w:t>
      </w:r>
      <w:r w:rsidR="004E49EF" w:rsidRPr="004E49EF">
        <w:rPr>
          <w:rFonts w:ascii="Verdana" w:hAnsi="Verdana" w:cs="Arial"/>
          <w:b w:val="0"/>
        </w:rPr>
        <w:t>]</w:t>
      </w:r>
    </w:p>
    <w:p w:rsidR="0004389E" w:rsidRPr="004E49EF" w:rsidRDefault="006A2F20" w:rsidP="00414FF1">
      <w:pPr>
        <w:ind w:left="3600"/>
        <w:jc w:val="left"/>
        <w:rPr>
          <w:rFonts w:ascii="Verdana" w:hAnsi="Verdana" w:cs="Arial"/>
          <w:b w:val="0"/>
        </w:rPr>
      </w:pPr>
      <w:r>
        <w:rPr>
          <w:rFonts w:ascii="Verdana" w:hAnsi="Verdana" w:cs="Arial"/>
          <w:b w:val="0"/>
        </w:rPr>
        <w:t>OSGI 4.2 and</w:t>
      </w:r>
      <w:r w:rsidR="004E49EF">
        <w:rPr>
          <w:rFonts w:ascii="Verdana" w:hAnsi="Verdana" w:cs="Arial"/>
          <w:b w:val="0"/>
        </w:rPr>
        <w:t xml:space="preserve"> </w:t>
      </w:r>
      <w:r w:rsidR="004E49EF" w:rsidRPr="001A55B6">
        <w:rPr>
          <w:rFonts w:ascii="Verdana" w:hAnsi="Verdana" w:cs="Arial"/>
          <w:b w:val="0"/>
        </w:rPr>
        <w:t>S</w:t>
      </w:r>
      <w:r w:rsidR="004E49EF" w:rsidRPr="001A55B6">
        <w:rPr>
          <w:rFonts w:ascii="Verdana" w:hAnsi="Verdana" w:cs="Arial"/>
          <w:b w:val="0"/>
          <w:bCs/>
        </w:rPr>
        <w:t>truts</w:t>
      </w:r>
      <w:r w:rsidR="004E49EF">
        <w:rPr>
          <w:rFonts w:ascii="Verdana" w:hAnsi="Verdana" w:cs="Arial"/>
          <w:b w:val="0"/>
          <w:bCs/>
        </w:rPr>
        <w:t xml:space="preserve"> 1.2.</w:t>
      </w:r>
    </w:p>
    <w:p w:rsidR="008C09C8" w:rsidRDefault="00E12866" w:rsidP="001C3CD9">
      <w:pPr>
        <w:numPr>
          <w:ilvl w:val="0"/>
          <w:numId w:val="18"/>
        </w:numPr>
        <w:ind w:left="720"/>
        <w:rPr>
          <w:rFonts w:ascii="Verdana" w:hAnsi="Verdana" w:cs="Arial"/>
          <w:b w:val="0"/>
        </w:rPr>
      </w:pPr>
      <w:r>
        <w:rPr>
          <w:rFonts w:ascii="Verdana" w:hAnsi="Verdana" w:cs="Arial"/>
          <w:b w:val="0"/>
        </w:rPr>
        <w:t>Middleware</w:t>
      </w:r>
      <w:r>
        <w:rPr>
          <w:rFonts w:ascii="Verdana" w:hAnsi="Verdana" w:cs="Arial"/>
          <w:b w:val="0"/>
        </w:rPr>
        <w:tab/>
      </w:r>
      <w:r>
        <w:rPr>
          <w:rFonts w:ascii="Verdana" w:hAnsi="Verdana" w:cs="Arial"/>
          <w:b w:val="0"/>
        </w:rPr>
        <w:tab/>
      </w:r>
      <w:r>
        <w:rPr>
          <w:rFonts w:ascii="Verdana" w:hAnsi="Verdana" w:cs="Arial"/>
          <w:b w:val="0"/>
        </w:rPr>
        <w:tab/>
        <w:t>EJB 2.x/3.x</w:t>
      </w:r>
      <w:r w:rsidR="005E0CC6">
        <w:rPr>
          <w:rFonts w:ascii="Verdana" w:hAnsi="Verdana" w:cs="Arial"/>
          <w:b w:val="0"/>
        </w:rPr>
        <w:t>,</w:t>
      </w:r>
      <w:r w:rsidR="00EB3E87">
        <w:rPr>
          <w:rFonts w:ascii="Verdana" w:hAnsi="Verdana" w:cs="Arial"/>
          <w:b w:val="0"/>
        </w:rPr>
        <w:t>JMS,</w:t>
      </w:r>
      <w:r w:rsidR="00185BF5">
        <w:rPr>
          <w:rFonts w:ascii="Verdana" w:hAnsi="Verdana" w:cs="Arial"/>
          <w:b w:val="0"/>
        </w:rPr>
        <w:t xml:space="preserve"> </w:t>
      </w:r>
      <w:r w:rsidR="005E0CC6">
        <w:rPr>
          <w:rFonts w:ascii="Verdana" w:hAnsi="Verdana" w:cs="Arial"/>
          <w:b w:val="0"/>
        </w:rPr>
        <w:t>JAX-WS</w:t>
      </w:r>
      <w:r w:rsidR="00474BA0">
        <w:rPr>
          <w:rFonts w:ascii="Verdana" w:hAnsi="Verdana" w:cs="Arial"/>
          <w:b w:val="0"/>
        </w:rPr>
        <w:t>,</w:t>
      </w:r>
      <w:r w:rsidR="005E0CC6">
        <w:rPr>
          <w:rFonts w:ascii="Verdana" w:hAnsi="Verdana" w:cs="Arial"/>
          <w:b w:val="0"/>
        </w:rPr>
        <w:t xml:space="preserve"> </w:t>
      </w:r>
      <w:r w:rsidR="00474BA0">
        <w:rPr>
          <w:rFonts w:ascii="Verdana" w:hAnsi="Verdana" w:cs="Arial"/>
          <w:b w:val="0"/>
        </w:rPr>
        <w:t>J</w:t>
      </w:r>
      <w:r w:rsidR="00002CA5">
        <w:rPr>
          <w:rFonts w:ascii="Verdana" w:hAnsi="Verdana" w:cs="Arial"/>
          <w:b w:val="0"/>
        </w:rPr>
        <w:t>AX-RS</w:t>
      </w:r>
      <w:r w:rsidR="00474BA0">
        <w:rPr>
          <w:rFonts w:ascii="Verdana" w:hAnsi="Verdana" w:cs="Arial"/>
          <w:b w:val="0"/>
        </w:rPr>
        <w:t xml:space="preserve"> and JAXB</w:t>
      </w:r>
      <w:r w:rsidR="00DB526A">
        <w:rPr>
          <w:rFonts w:ascii="Verdana" w:hAnsi="Verdana" w:cs="Arial"/>
          <w:b w:val="0"/>
        </w:rPr>
        <w:t>.</w:t>
      </w:r>
    </w:p>
    <w:p w:rsidR="001F7F4D" w:rsidRDefault="001F7F4D" w:rsidP="00414FF1">
      <w:pPr>
        <w:numPr>
          <w:ilvl w:val="0"/>
          <w:numId w:val="18"/>
        </w:numPr>
        <w:ind w:left="720"/>
        <w:jc w:val="left"/>
        <w:rPr>
          <w:rFonts w:ascii="Verdana" w:hAnsi="Verdana" w:cs="Arial"/>
          <w:b w:val="0"/>
        </w:rPr>
      </w:pPr>
      <w:r>
        <w:rPr>
          <w:rFonts w:ascii="Verdana" w:hAnsi="Verdana" w:cs="Arial"/>
          <w:b w:val="0"/>
        </w:rPr>
        <w:t>ORM</w:t>
      </w:r>
      <w:r>
        <w:rPr>
          <w:rFonts w:ascii="Verdana" w:hAnsi="Verdana" w:cs="Arial"/>
          <w:b w:val="0"/>
        </w:rPr>
        <w:tab/>
      </w:r>
      <w:r>
        <w:rPr>
          <w:rFonts w:ascii="Verdana" w:hAnsi="Verdana" w:cs="Arial"/>
          <w:b w:val="0"/>
        </w:rPr>
        <w:tab/>
      </w:r>
      <w:r>
        <w:rPr>
          <w:rFonts w:ascii="Verdana" w:hAnsi="Verdana" w:cs="Arial"/>
          <w:b w:val="0"/>
        </w:rPr>
        <w:tab/>
      </w:r>
      <w:r>
        <w:rPr>
          <w:rFonts w:ascii="Verdana" w:hAnsi="Verdana" w:cs="Arial"/>
          <w:b w:val="0"/>
        </w:rPr>
        <w:tab/>
        <w:t>JPA</w:t>
      </w:r>
      <w:r w:rsidR="006F4963">
        <w:rPr>
          <w:rFonts w:ascii="Verdana" w:hAnsi="Verdana" w:cs="Arial"/>
          <w:b w:val="0"/>
        </w:rPr>
        <w:t xml:space="preserve"> 2.x</w:t>
      </w:r>
      <w:r>
        <w:rPr>
          <w:rFonts w:ascii="Verdana" w:hAnsi="Verdana" w:cs="Arial"/>
          <w:b w:val="0"/>
        </w:rPr>
        <w:t xml:space="preserve"> (OpenJPA/Hibernate)</w:t>
      </w:r>
      <w:r w:rsidR="004F1BB2">
        <w:rPr>
          <w:rFonts w:ascii="Verdana" w:hAnsi="Verdana" w:cs="Arial"/>
          <w:b w:val="0"/>
        </w:rPr>
        <w:t>.</w:t>
      </w:r>
    </w:p>
    <w:p w:rsidR="008F226E" w:rsidRPr="0000520A" w:rsidRDefault="008F226E" w:rsidP="00414FF1">
      <w:pPr>
        <w:numPr>
          <w:ilvl w:val="0"/>
          <w:numId w:val="18"/>
        </w:numPr>
        <w:ind w:left="720"/>
        <w:jc w:val="left"/>
        <w:rPr>
          <w:rFonts w:ascii="Verdana" w:hAnsi="Verdana" w:cs="Arial"/>
          <w:b w:val="0"/>
        </w:rPr>
      </w:pPr>
      <w:r>
        <w:rPr>
          <w:rFonts w:ascii="Verdana" w:hAnsi="Verdana" w:cs="Arial"/>
          <w:b w:val="0"/>
        </w:rPr>
        <w:t>Logging Fram</w:t>
      </w:r>
      <w:r w:rsidR="00676F8B">
        <w:rPr>
          <w:rFonts w:ascii="Verdana" w:hAnsi="Verdana" w:cs="Arial"/>
          <w:b w:val="0"/>
        </w:rPr>
        <w:t>e</w:t>
      </w:r>
      <w:r>
        <w:rPr>
          <w:rFonts w:ascii="Verdana" w:hAnsi="Verdana" w:cs="Arial"/>
          <w:b w:val="0"/>
        </w:rPr>
        <w:t>works</w:t>
      </w:r>
      <w:r>
        <w:rPr>
          <w:rFonts w:ascii="Verdana" w:hAnsi="Verdana" w:cs="Arial"/>
          <w:b w:val="0"/>
        </w:rPr>
        <w:tab/>
      </w:r>
      <w:r>
        <w:rPr>
          <w:rFonts w:ascii="Verdana" w:hAnsi="Verdana" w:cs="Arial"/>
          <w:b w:val="0"/>
        </w:rPr>
        <w:tab/>
        <w:t>Log4j.</w:t>
      </w:r>
    </w:p>
    <w:p w:rsidR="000A49B2" w:rsidRPr="00AE2EA4" w:rsidRDefault="004D177A" w:rsidP="00414FF1">
      <w:pPr>
        <w:numPr>
          <w:ilvl w:val="0"/>
          <w:numId w:val="18"/>
        </w:numPr>
        <w:ind w:left="720" w:right="720"/>
        <w:jc w:val="left"/>
        <w:rPr>
          <w:rFonts w:ascii="Verdana" w:eastAsia="MS Mincho" w:hAnsi="Verdana" w:cs="Arial"/>
          <w:b w:val="0"/>
        </w:rPr>
      </w:pPr>
      <w:r>
        <w:rPr>
          <w:rFonts w:ascii="Verdana" w:eastAsia="MS Mincho" w:hAnsi="Verdana" w:cs="Arial"/>
          <w:b w:val="0"/>
        </w:rPr>
        <w:t xml:space="preserve">Version Control </w:t>
      </w:r>
      <w:r w:rsidR="006D47B2">
        <w:rPr>
          <w:rFonts w:ascii="Verdana" w:eastAsia="MS Mincho" w:hAnsi="Verdana" w:cs="Arial"/>
          <w:b w:val="0"/>
        </w:rPr>
        <w:t xml:space="preserve">Tools </w:t>
      </w:r>
      <w:r w:rsidR="001702F4">
        <w:rPr>
          <w:rFonts w:ascii="Verdana" w:eastAsia="MS Mincho" w:hAnsi="Verdana" w:cs="Arial"/>
          <w:b w:val="0"/>
        </w:rPr>
        <w:tab/>
      </w:r>
      <w:r w:rsidR="00F1642A">
        <w:rPr>
          <w:rFonts w:ascii="Verdana" w:eastAsia="MS Mincho" w:hAnsi="Verdana" w:cs="Arial"/>
          <w:b w:val="0"/>
        </w:rPr>
        <w:t xml:space="preserve">Git, </w:t>
      </w:r>
      <w:r w:rsidR="00462FAD">
        <w:rPr>
          <w:rFonts w:ascii="Verdana" w:eastAsia="MS Mincho" w:hAnsi="Verdana" w:cs="Arial"/>
          <w:b w:val="0"/>
        </w:rPr>
        <w:t xml:space="preserve">RTC, </w:t>
      </w:r>
      <w:r w:rsidR="00F7758D" w:rsidRPr="004D177A">
        <w:rPr>
          <w:rFonts w:ascii="Verdana" w:eastAsia="MS Mincho" w:hAnsi="Verdana" w:cs="Arial"/>
          <w:b w:val="0"/>
          <w:bCs/>
        </w:rPr>
        <w:t>SVN,</w:t>
      </w:r>
      <w:r w:rsidR="00FF6501" w:rsidRPr="004D177A">
        <w:rPr>
          <w:rFonts w:ascii="Verdana" w:eastAsia="MS Mincho" w:hAnsi="Verdana" w:cs="Arial"/>
          <w:b w:val="0"/>
        </w:rPr>
        <w:t>Clear</w:t>
      </w:r>
      <w:r w:rsidR="007B2ED9">
        <w:rPr>
          <w:rFonts w:ascii="Verdana" w:eastAsia="MS Mincho" w:hAnsi="Verdana" w:cs="Arial"/>
          <w:b w:val="0"/>
        </w:rPr>
        <w:t>c</w:t>
      </w:r>
      <w:r w:rsidR="00FF6501" w:rsidRPr="004D177A">
        <w:rPr>
          <w:rFonts w:ascii="Verdana" w:eastAsia="MS Mincho" w:hAnsi="Verdana" w:cs="Arial"/>
          <w:b w:val="0"/>
        </w:rPr>
        <w:t>ase, VSS</w:t>
      </w:r>
      <w:r w:rsidR="000115F3">
        <w:rPr>
          <w:rFonts w:ascii="Verdana" w:eastAsia="MS Mincho" w:hAnsi="Verdana" w:cs="Arial"/>
          <w:b w:val="0"/>
        </w:rPr>
        <w:t>, CVS</w:t>
      </w:r>
      <w:r w:rsidR="00C814EE">
        <w:rPr>
          <w:rFonts w:ascii="Verdana" w:eastAsia="MS Mincho" w:hAnsi="Verdana" w:cs="Arial"/>
          <w:b w:val="0"/>
        </w:rPr>
        <w:t xml:space="preserve"> and</w:t>
      </w:r>
      <w:r w:rsidR="000A49B2">
        <w:rPr>
          <w:rFonts w:ascii="Verdana" w:eastAsia="MS Mincho" w:hAnsi="Verdana" w:cs="Arial"/>
          <w:b w:val="0"/>
        </w:rPr>
        <w:t xml:space="preserve"> Dimension.</w:t>
      </w:r>
    </w:p>
    <w:p w:rsidR="004D177A" w:rsidRDefault="008265DC" w:rsidP="00414FF1">
      <w:pPr>
        <w:numPr>
          <w:ilvl w:val="0"/>
          <w:numId w:val="18"/>
        </w:numPr>
        <w:ind w:left="720" w:right="720"/>
        <w:jc w:val="left"/>
        <w:rPr>
          <w:rFonts w:ascii="Verdana" w:eastAsia="MS Mincho" w:hAnsi="Verdana" w:cs="Arial"/>
          <w:b w:val="0"/>
        </w:rPr>
      </w:pPr>
      <w:r>
        <w:rPr>
          <w:rFonts w:ascii="Verdana" w:eastAsia="MS Mincho" w:hAnsi="Verdana" w:cs="Arial"/>
          <w:b w:val="0"/>
        </w:rPr>
        <w:t xml:space="preserve">Build Tools </w:t>
      </w:r>
      <w:r>
        <w:rPr>
          <w:rFonts w:ascii="Verdana" w:eastAsia="MS Mincho" w:hAnsi="Verdana" w:cs="Arial"/>
          <w:b w:val="0"/>
        </w:rPr>
        <w:tab/>
      </w:r>
      <w:r>
        <w:rPr>
          <w:rFonts w:ascii="Verdana" w:eastAsia="MS Mincho" w:hAnsi="Verdana" w:cs="Arial"/>
          <w:b w:val="0"/>
        </w:rPr>
        <w:tab/>
      </w:r>
      <w:r>
        <w:rPr>
          <w:rFonts w:ascii="Verdana" w:eastAsia="MS Mincho" w:hAnsi="Verdana" w:cs="Arial"/>
          <w:b w:val="0"/>
        </w:rPr>
        <w:tab/>
        <w:t>ANT</w:t>
      </w:r>
      <w:r w:rsidR="000A2E57">
        <w:rPr>
          <w:rFonts w:ascii="Verdana" w:eastAsia="MS Mincho" w:hAnsi="Verdana" w:cs="Arial"/>
          <w:b w:val="0"/>
        </w:rPr>
        <w:t>.</w:t>
      </w:r>
    </w:p>
    <w:p w:rsidR="00CE70B1" w:rsidRDefault="00722703" w:rsidP="00414FF1">
      <w:pPr>
        <w:numPr>
          <w:ilvl w:val="0"/>
          <w:numId w:val="18"/>
        </w:numPr>
        <w:ind w:left="720" w:right="720"/>
        <w:jc w:val="left"/>
        <w:rPr>
          <w:rFonts w:ascii="Verdana" w:eastAsia="MS Mincho" w:hAnsi="Verdana" w:cs="Arial"/>
          <w:b w:val="0"/>
        </w:rPr>
      </w:pPr>
      <w:r w:rsidRPr="00CE70B1">
        <w:rPr>
          <w:rFonts w:ascii="Verdana" w:eastAsia="MS Mincho" w:hAnsi="Verdana" w:cs="Arial"/>
          <w:b w:val="0"/>
        </w:rPr>
        <w:t>CI</w:t>
      </w:r>
      <w:r w:rsidR="006844F4" w:rsidRPr="00CE70B1">
        <w:rPr>
          <w:rFonts w:ascii="Verdana" w:eastAsia="MS Mincho" w:hAnsi="Verdana" w:cs="Arial"/>
          <w:b w:val="0"/>
        </w:rPr>
        <w:t>/CD</w:t>
      </w:r>
      <w:r w:rsidRPr="00CE70B1">
        <w:rPr>
          <w:rFonts w:ascii="Verdana" w:eastAsia="MS Mincho" w:hAnsi="Verdana" w:cs="Arial"/>
          <w:b w:val="0"/>
        </w:rPr>
        <w:t xml:space="preserve"> Tools</w:t>
      </w:r>
      <w:r w:rsidRPr="00CE70B1">
        <w:rPr>
          <w:rFonts w:ascii="Verdana" w:eastAsia="MS Mincho" w:hAnsi="Verdana" w:cs="Arial"/>
          <w:b w:val="0"/>
        </w:rPr>
        <w:tab/>
      </w:r>
      <w:r w:rsidRPr="00CE70B1">
        <w:rPr>
          <w:rFonts w:ascii="Verdana" w:eastAsia="MS Mincho" w:hAnsi="Verdana" w:cs="Arial"/>
          <w:b w:val="0"/>
        </w:rPr>
        <w:tab/>
      </w:r>
      <w:r w:rsidRPr="00CE70B1">
        <w:rPr>
          <w:rFonts w:ascii="Verdana" w:eastAsia="MS Mincho" w:hAnsi="Verdana" w:cs="Arial"/>
          <w:b w:val="0"/>
        </w:rPr>
        <w:tab/>
      </w:r>
      <w:r w:rsidR="00F26664" w:rsidRPr="00CE70B1">
        <w:rPr>
          <w:rFonts w:ascii="Verdana" w:eastAsia="MS Mincho" w:hAnsi="Verdana" w:cs="Arial"/>
          <w:b w:val="0"/>
        </w:rPr>
        <w:t xml:space="preserve">Maven, </w:t>
      </w:r>
      <w:r w:rsidRPr="00CE70B1">
        <w:rPr>
          <w:rFonts w:ascii="Verdana" w:eastAsia="MS Mincho" w:hAnsi="Verdana" w:cs="Arial"/>
          <w:b w:val="0"/>
        </w:rPr>
        <w:t>Jenkins</w:t>
      </w:r>
      <w:r w:rsidR="003C4D81" w:rsidRPr="00CE70B1">
        <w:rPr>
          <w:rFonts w:ascii="Verdana" w:eastAsia="MS Mincho" w:hAnsi="Verdana" w:cs="Arial"/>
          <w:b w:val="0"/>
        </w:rPr>
        <w:t>, RTC, Git, JIRA</w:t>
      </w:r>
      <w:r w:rsidR="00CE70B1" w:rsidRPr="00CE70B1">
        <w:rPr>
          <w:rFonts w:ascii="Verdana" w:eastAsia="MS Mincho" w:hAnsi="Verdana" w:cs="Arial"/>
          <w:b w:val="0"/>
        </w:rPr>
        <w:t xml:space="preserve"> and</w:t>
      </w:r>
      <w:r w:rsidR="003C4D81" w:rsidRPr="00CE70B1">
        <w:rPr>
          <w:rFonts w:ascii="Verdana" w:eastAsia="MS Mincho" w:hAnsi="Verdana" w:cs="Arial"/>
          <w:b w:val="0"/>
        </w:rPr>
        <w:t xml:space="preserve"> Confluence</w:t>
      </w:r>
      <w:r w:rsidR="002B5E7A">
        <w:rPr>
          <w:rFonts w:ascii="Verdana" w:eastAsia="MS Mincho" w:hAnsi="Verdana" w:cs="Arial"/>
          <w:b w:val="0"/>
        </w:rPr>
        <w:t>.</w:t>
      </w:r>
    </w:p>
    <w:p w:rsidR="00370F78" w:rsidRPr="00CE70B1" w:rsidRDefault="00370F78" w:rsidP="00414FF1">
      <w:pPr>
        <w:numPr>
          <w:ilvl w:val="0"/>
          <w:numId w:val="18"/>
        </w:numPr>
        <w:ind w:left="720" w:right="720"/>
        <w:jc w:val="left"/>
        <w:rPr>
          <w:rFonts w:ascii="Verdana" w:eastAsia="MS Mincho" w:hAnsi="Verdana" w:cs="Arial"/>
          <w:b w:val="0"/>
        </w:rPr>
      </w:pPr>
      <w:r w:rsidRPr="00CE70B1">
        <w:rPr>
          <w:rFonts w:ascii="Verdana" w:eastAsia="MS Mincho" w:hAnsi="Verdana" w:cs="Arial"/>
          <w:b w:val="0"/>
        </w:rPr>
        <w:t>Un</w:t>
      </w:r>
      <w:r w:rsidR="001B7CDF" w:rsidRPr="00CE70B1">
        <w:rPr>
          <w:rFonts w:ascii="Verdana" w:eastAsia="MS Mincho" w:hAnsi="Verdana" w:cs="Arial"/>
          <w:b w:val="0"/>
        </w:rPr>
        <w:t xml:space="preserve">it </w:t>
      </w:r>
      <w:r w:rsidR="00881A2C" w:rsidRPr="00CE70B1">
        <w:rPr>
          <w:rFonts w:ascii="Verdana" w:eastAsia="MS Mincho" w:hAnsi="Verdana" w:cs="Arial"/>
          <w:b w:val="0"/>
        </w:rPr>
        <w:t>Testing Tools</w:t>
      </w:r>
      <w:r w:rsidR="00881A2C" w:rsidRPr="00CE70B1">
        <w:rPr>
          <w:rFonts w:ascii="Verdana" w:eastAsia="MS Mincho" w:hAnsi="Verdana" w:cs="Arial"/>
          <w:b w:val="0"/>
        </w:rPr>
        <w:tab/>
      </w:r>
      <w:r w:rsidR="00881A2C" w:rsidRPr="00CE70B1">
        <w:rPr>
          <w:rFonts w:ascii="Verdana" w:eastAsia="MS Mincho" w:hAnsi="Verdana" w:cs="Arial"/>
          <w:b w:val="0"/>
        </w:rPr>
        <w:tab/>
        <w:t>J</w:t>
      </w:r>
      <w:r w:rsidR="00842491" w:rsidRPr="00CE70B1">
        <w:rPr>
          <w:rFonts w:ascii="Verdana" w:eastAsia="MS Mincho" w:hAnsi="Verdana" w:cs="Arial"/>
          <w:b w:val="0"/>
        </w:rPr>
        <w:t>u</w:t>
      </w:r>
      <w:r w:rsidR="00590FAD" w:rsidRPr="00CE70B1">
        <w:rPr>
          <w:rFonts w:ascii="Verdana" w:eastAsia="MS Mincho" w:hAnsi="Verdana" w:cs="Arial"/>
          <w:b w:val="0"/>
        </w:rPr>
        <w:t xml:space="preserve">nit, </w:t>
      </w:r>
      <w:r w:rsidR="00881A2C" w:rsidRPr="00CE70B1">
        <w:rPr>
          <w:rFonts w:ascii="Verdana" w:eastAsia="MS Mincho" w:hAnsi="Verdana" w:cs="Arial"/>
          <w:b w:val="0"/>
        </w:rPr>
        <w:t>Cactus</w:t>
      </w:r>
      <w:r w:rsidR="0097668F" w:rsidRPr="00CE70B1">
        <w:rPr>
          <w:rFonts w:ascii="Verdana" w:eastAsia="MS Mincho" w:hAnsi="Verdana" w:cs="Arial"/>
          <w:b w:val="0"/>
        </w:rPr>
        <w:t xml:space="preserve">, </w:t>
      </w:r>
      <w:r w:rsidR="009E5707" w:rsidRPr="00CE70B1">
        <w:rPr>
          <w:rFonts w:ascii="Verdana" w:eastAsia="MS Mincho" w:hAnsi="Verdana" w:cs="Arial"/>
          <w:b w:val="0"/>
        </w:rPr>
        <w:t>SOAP UI</w:t>
      </w:r>
      <w:r w:rsidR="001A39DF" w:rsidRPr="00CE70B1">
        <w:rPr>
          <w:rFonts w:ascii="Verdana" w:eastAsia="MS Mincho" w:hAnsi="Verdana" w:cs="Arial"/>
          <w:b w:val="0"/>
        </w:rPr>
        <w:t>, PostMan</w:t>
      </w:r>
      <w:r w:rsidR="00D26AC8" w:rsidRPr="00CE70B1">
        <w:rPr>
          <w:rFonts w:ascii="Verdana" w:eastAsia="MS Mincho" w:hAnsi="Verdana" w:cs="Arial"/>
          <w:b w:val="0"/>
        </w:rPr>
        <w:t xml:space="preserve"> and J</w:t>
      </w:r>
      <w:r w:rsidR="00CE0273" w:rsidRPr="00CE70B1">
        <w:rPr>
          <w:rFonts w:ascii="Verdana" w:eastAsia="MS Mincho" w:hAnsi="Verdana" w:cs="Arial"/>
          <w:b w:val="0"/>
        </w:rPr>
        <w:t>m</w:t>
      </w:r>
      <w:r w:rsidR="00D26AC8" w:rsidRPr="00CE70B1">
        <w:rPr>
          <w:rFonts w:ascii="Verdana" w:eastAsia="MS Mincho" w:hAnsi="Verdana" w:cs="Arial"/>
          <w:b w:val="0"/>
        </w:rPr>
        <w:t>eter</w:t>
      </w:r>
      <w:r w:rsidR="00CE0273" w:rsidRPr="00CE70B1">
        <w:rPr>
          <w:rFonts w:ascii="Verdana" w:eastAsia="MS Mincho" w:hAnsi="Verdana" w:cs="Arial"/>
          <w:b w:val="0"/>
        </w:rPr>
        <w:t>.</w:t>
      </w:r>
    </w:p>
    <w:p w:rsidR="00977E25" w:rsidRPr="00AE5348" w:rsidRDefault="00A61013" w:rsidP="00E66713">
      <w:pPr>
        <w:numPr>
          <w:ilvl w:val="0"/>
          <w:numId w:val="18"/>
        </w:numPr>
        <w:ind w:left="720" w:right="720"/>
        <w:rPr>
          <w:rFonts w:ascii="Verdana" w:eastAsia="MS Mincho" w:hAnsi="Verdana" w:cs="Arial"/>
          <w:b w:val="0"/>
        </w:rPr>
      </w:pPr>
      <w:r>
        <w:rPr>
          <w:rFonts w:ascii="Verdana" w:eastAsia="MS Mincho" w:hAnsi="Verdana" w:cs="Arial"/>
          <w:b w:val="0"/>
        </w:rPr>
        <w:t xml:space="preserve">Utility </w:t>
      </w:r>
      <w:r w:rsidR="00977E25" w:rsidRPr="000A49B2">
        <w:rPr>
          <w:rFonts w:ascii="Verdana" w:eastAsia="MS Mincho" w:hAnsi="Verdana" w:cs="Arial"/>
          <w:b w:val="0"/>
        </w:rPr>
        <w:t>Tool</w:t>
      </w:r>
      <w:r w:rsidR="00977E25">
        <w:rPr>
          <w:rFonts w:ascii="Verdana" w:eastAsia="MS Mincho" w:hAnsi="Verdana" w:cs="Arial"/>
          <w:b w:val="0"/>
        </w:rPr>
        <w:t>s</w:t>
      </w:r>
      <w:r w:rsidR="00977E25" w:rsidRPr="000A49B2">
        <w:rPr>
          <w:rFonts w:ascii="Verdana" w:eastAsia="MS Mincho" w:hAnsi="Verdana" w:cs="Arial"/>
          <w:b w:val="0"/>
        </w:rPr>
        <w:tab/>
      </w:r>
      <w:r w:rsidR="00977E25" w:rsidRPr="000A49B2">
        <w:rPr>
          <w:rFonts w:ascii="Verdana" w:eastAsia="MS Mincho" w:hAnsi="Verdana" w:cs="Arial"/>
          <w:b w:val="0"/>
        </w:rPr>
        <w:tab/>
      </w:r>
      <w:r w:rsidR="00977E25" w:rsidRPr="000A49B2">
        <w:rPr>
          <w:rFonts w:ascii="Verdana" w:eastAsia="MS Mincho" w:hAnsi="Verdana" w:cs="Arial"/>
          <w:b w:val="0"/>
        </w:rPr>
        <w:tab/>
      </w:r>
      <w:r w:rsidR="00977E25">
        <w:rPr>
          <w:rFonts w:ascii="Verdana" w:eastAsia="MS Mincho" w:hAnsi="Verdana" w:cs="Arial"/>
          <w:b w:val="0"/>
        </w:rPr>
        <w:t>HPQC,</w:t>
      </w:r>
      <w:r w:rsidR="00977E25">
        <w:rPr>
          <w:rFonts w:ascii="Verdana" w:eastAsia="MS Mincho" w:hAnsi="Verdana" w:cs="Arial"/>
          <w:b w:val="0"/>
          <w:bCs/>
        </w:rPr>
        <w:t>Toad,StarUML,Putty,Umlet,WinSCP</w:t>
      </w:r>
    </w:p>
    <w:p w:rsidR="00977E25" w:rsidRDefault="005B2358" w:rsidP="00E66713">
      <w:pPr>
        <w:ind w:left="3600" w:right="720"/>
        <w:rPr>
          <w:rFonts w:ascii="Verdana" w:eastAsia="MS Mincho" w:hAnsi="Verdana" w:cs="Arial"/>
          <w:b w:val="0"/>
        </w:rPr>
      </w:pPr>
      <w:r>
        <w:rPr>
          <w:rFonts w:ascii="Verdana" w:eastAsia="MS Mincho" w:hAnsi="Verdana" w:cs="Arial"/>
          <w:b w:val="0"/>
          <w:bCs/>
        </w:rPr>
        <w:t>a</w:t>
      </w:r>
      <w:r w:rsidR="00977E25">
        <w:rPr>
          <w:rFonts w:ascii="Verdana" w:eastAsia="MS Mincho" w:hAnsi="Verdana" w:cs="Arial"/>
          <w:b w:val="0"/>
          <w:bCs/>
        </w:rPr>
        <w:t xml:space="preserve">nd </w:t>
      </w:r>
      <w:r w:rsidR="00977E25" w:rsidRPr="000A49B2">
        <w:rPr>
          <w:rFonts w:ascii="Verdana" w:eastAsia="MS Mincho" w:hAnsi="Verdana" w:cs="Arial"/>
          <w:b w:val="0"/>
          <w:bCs/>
        </w:rPr>
        <w:t>SQLDeveloper</w:t>
      </w:r>
      <w:r w:rsidR="00977E25">
        <w:rPr>
          <w:rFonts w:ascii="Verdana" w:eastAsia="MS Mincho" w:hAnsi="Verdana" w:cs="Arial"/>
          <w:b w:val="0"/>
          <w:bCs/>
        </w:rPr>
        <w:t>.</w:t>
      </w:r>
    </w:p>
    <w:p w:rsidR="00C826A3" w:rsidRPr="001A55B6" w:rsidRDefault="00C826A3" w:rsidP="00414FF1">
      <w:pPr>
        <w:numPr>
          <w:ilvl w:val="0"/>
          <w:numId w:val="18"/>
        </w:numPr>
        <w:ind w:left="720"/>
        <w:jc w:val="left"/>
        <w:rPr>
          <w:rFonts w:ascii="Verdana" w:hAnsi="Verdana" w:cs="Arial"/>
          <w:b w:val="0"/>
        </w:rPr>
      </w:pPr>
      <w:r w:rsidRPr="001A55B6">
        <w:rPr>
          <w:rFonts w:ascii="Verdana" w:hAnsi="Verdana" w:cs="Arial"/>
          <w:b w:val="0"/>
        </w:rPr>
        <w:t>IDE</w:t>
      </w:r>
      <w:r w:rsidRPr="001A55B6">
        <w:rPr>
          <w:rFonts w:ascii="Verdana" w:hAnsi="Verdana" w:cs="Arial"/>
          <w:b w:val="0"/>
        </w:rPr>
        <w:tab/>
      </w:r>
      <w:r w:rsidRPr="001A55B6">
        <w:rPr>
          <w:rFonts w:ascii="Verdana" w:hAnsi="Verdana" w:cs="Arial"/>
          <w:b w:val="0"/>
        </w:rPr>
        <w:tab/>
      </w:r>
      <w:r w:rsidRPr="001A55B6">
        <w:rPr>
          <w:rFonts w:ascii="Verdana" w:hAnsi="Verdana" w:cs="Arial"/>
          <w:b w:val="0"/>
        </w:rPr>
        <w:tab/>
      </w:r>
      <w:r w:rsidRPr="001A55B6">
        <w:rPr>
          <w:rFonts w:ascii="Verdana" w:hAnsi="Verdana" w:cs="Arial"/>
          <w:b w:val="0"/>
        </w:rPr>
        <w:tab/>
      </w:r>
      <w:r w:rsidR="0089254F">
        <w:rPr>
          <w:rFonts w:ascii="Verdana" w:hAnsi="Verdana" w:cs="Arial"/>
          <w:b w:val="0"/>
          <w:bCs/>
        </w:rPr>
        <w:t>Eclipse</w:t>
      </w:r>
      <w:r w:rsidR="008302D4">
        <w:rPr>
          <w:rFonts w:ascii="Verdana" w:hAnsi="Verdana" w:cs="Arial"/>
          <w:b w:val="0"/>
          <w:bCs/>
        </w:rPr>
        <w:t xml:space="preserve"> </w:t>
      </w:r>
      <w:r w:rsidR="0089254F">
        <w:rPr>
          <w:rFonts w:ascii="Verdana" w:hAnsi="Verdana" w:cs="Arial"/>
          <w:b w:val="0"/>
          <w:bCs/>
        </w:rPr>
        <w:t>3.x</w:t>
      </w:r>
      <w:r w:rsidR="000D6675">
        <w:rPr>
          <w:rFonts w:ascii="Verdana" w:hAnsi="Verdana" w:cs="Arial"/>
          <w:b w:val="0"/>
          <w:bCs/>
        </w:rPr>
        <w:t>/4.x</w:t>
      </w:r>
      <w:r w:rsidRPr="001A55B6">
        <w:rPr>
          <w:rFonts w:ascii="Verdana" w:hAnsi="Verdana" w:cs="Arial"/>
          <w:b w:val="0"/>
        </w:rPr>
        <w:t>, RSA 7.0</w:t>
      </w:r>
      <w:r>
        <w:rPr>
          <w:rFonts w:ascii="Verdana" w:hAnsi="Verdana" w:cs="Arial"/>
          <w:b w:val="0"/>
        </w:rPr>
        <w:t>/8.5 and RAD 7.5.4</w:t>
      </w:r>
      <w:r w:rsidR="000F49BB">
        <w:rPr>
          <w:rFonts w:ascii="Verdana" w:hAnsi="Verdana" w:cs="Arial"/>
          <w:b w:val="0"/>
        </w:rPr>
        <w:t>/8.5</w:t>
      </w:r>
      <w:r>
        <w:rPr>
          <w:rFonts w:ascii="Verdana" w:hAnsi="Verdana" w:cs="Arial"/>
          <w:b w:val="0"/>
        </w:rPr>
        <w:t>.</w:t>
      </w:r>
    </w:p>
    <w:p w:rsidR="00C826A3" w:rsidRPr="009B54E9" w:rsidRDefault="00C826A3" w:rsidP="00414FF1">
      <w:pPr>
        <w:numPr>
          <w:ilvl w:val="0"/>
          <w:numId w:val="18"/>
        </w:numPr>
        <w:ind w:left="720"/>
        <w:jc w:val="left"/>
        <w:rPr>
          <w:rFonts w:ascii="Verdana" w:eastAsia="MS Mincho" w:hAnsi="Verdana" w:cs="Arial"/>
          <w:b w:val="0"/>
        </w:rPr>
      </w:pPr>
      <w:r w:rsidRPr="00AE2EA4">
        <w:rPr>
          <w:rFonts w:ascii="Verdana" w:hAnsi="Verdana" w:cs="Arial"/>
          <w:b w:val="0"/>
        </w:rPr>
        <w:t>Web/Application Servers</w:t>
      </w:r>
      <w:r w:rsidRPr="00AE2EA4">
        <w:rPr>
          <w:rFonts w:ascii="Verdana" w:hAnsi="Verdana" w:cs="Arial"/>
          <w:b w:val="0"/>
        </w:rPr>
        <w:tab/>
      </w:r>
      <w:r w:rsidR="00E81477" w:rsidRPr="00AE2EA4">
        <w:rPr>
          <w:rFonts w:ascii="Verdana" w:hAnsi="Verdana" w:cs="Arial"/>
          <w:b w:val="0"/>
        </w:rPr>
        <w:t>WAS 6.1</w:t>
      </w:r>
      <w:r w:rsidR="00E81477">
        <w:rPr>
          <w:rFonts w:ascii="Verdana" w:hAnsi="Verdana" w:cs="Arial"/>
          <w:b w:val="0"/>
        </w:rPr>
        <w:t>/7.0/8.5</w:t>
      </w:r>
      <w:r w:rsidR="00E81477" w:rsidRPr="00AE2EA4">
        <w:rPr>
          <w:rFonts w:ascii="Verdana" w:hAnsi="Verdana" w:cs="Arial"/>
          <w:b w:val="0"/>
        </w:rPr>
        <w:t>,</w:t>
      </w:r>
      <w:r w:rsidR="00E81477">
        <w:rPr>
          <w:rFonts w:ascii="Verdana" w:hAnsi="Verdana" w:cs="Arial"/>
          <w:b w:val="0"/>
        </w:rPr>
        <w:t xml:space="preserve"> </w:t>
      </w:r>
      <w:r w:rsidRPr="00AE2EA4">
        <w:rPr>
          <w:rFonts w:ascii="Verdana" w:hAnsi="Verdana" w:cs="Arial"/>
          <w:b w:val="0"/>
        </w:rPr>
        <w:t>ServiceMix 4.4.2, Weblogic</w:t>
      </w:r>
      <w:r w:rsidR="00DB6F4D">
        <w:rPr>
          <w:rFonts w:ascii="Verdana" w:hAnsi="Verdana" w:cs="Arial"/>
          <w:b w:val="0"/>
        </w:rPr>
        <w:t xml:space="preserve"> </w:t>
      </w:r>
      <w:r w:rsidRPr="00AE2EA4">
        <w:rPr>
          <w:rFonts w:ascii="Verdana" w:hAnsi="Verdana" w:cs="Arial"/>
          <w:b w:val="0"/>
        </w:rPr>
        <w:t>10.3,</w:t>
      </w:r>
    </w:p>
    <w:p w:rsidR="00C826A3" w:rsidRPr="001D5A36" w:rsidRDefault="00C826A3" w:rsidP="00414FF1">
      <w:pPr>
        <w:ind w:left="2880" w:firstLine="720"/>
        <w:jc w:val="left"/>
        <w:rPr>
          <w:rFonts w:ascii="Verdana" w:hAnsi="Verdana" w:cs="Arial"/>
          <w:b w:val="0"/>
        </w:rPr>
      </w:pPr>
      <w:r w:rsidRPr="00AE2EA4">
        <w:rPr>
          <w:rFonts w:ascii="Verdana" w:hAnsi="Verdana" w:cs="Arial"/>
          <w:b w:val="0"/>
          <w:bCs/>
        </w:rPr>
        <w:lastRenderedPageBreak/>
        <w:t>JBoss 4.0</w:t>
      </w:r>
      <w:r>
        <w:rPr>
          <w:rFonts w:ascii="Verdana" w:hAnsi="Verdana" w:cs="Arial"/>
          <w:b w:val="0"/>
          <w:bCs/>
        </w:rPr>
        <w:t xml:space="preserve"> and </w:t>
      </w:r>
      <w:r w:rsidRPr="001D5A36">
        <w:rPr>
          <w:rFonts w:ascii="Verdana" w:hAnsi="Verdana" w:cs="Arial"/>
          <w:b w:val="0"/>
          <w:bCs/>
        </w:rPr>
        <w:t>Tomcat 5.5</w:t>
      </w:r>
      <w:r w:rsidR="00162179">
        <w:rPr>
          <w:rFonts w:ascii="Verdana" w:hAnsi="Verdana" w:cs="Arial"/>
          <w:b w:val="0"/>
          <w:bCs/>
        </w:rPr>
        <w:t>/7.0</w:t>
      </w:r>
      <w:r w:rsidRPr="001D5A36">
        <w:rPr>
          <w:rFonts w:ascii="Verdana" w:hAnsi="Verdana" w:cs="Arial"/>
          <w:b w:val="0"/>
        </w:rPr>
        <w:t>.</w:t>
      </w:r>
    </w:p>
    <w:p w:rsidR="00E51079" w:rsidRDefault="00732EA4" w:rsidP="00414FF1">
      <w:pPr>
        <w:numPr>
          <w:ilvl w:val="0"/>
          <w:numId w:val="18"/>
        </w:numPr>
        <w:ind w:left="720"/>
        <w:jc w:val="left"/>
        <w:rPr>
          <w:rFonts w:ascii="Verdana" w:eastAsia="MS Mincho" w:hAnsi="Verdana" w:cs="Arial"/>
          <w:b w:val="0"/>
        </w:rPr>
      </w:pPr>
      <w:r>
        <w:rPr>
          <w:rFonts w:ascii="Verdana" w:eastAsia="MS Mincho" w:hAnsi="Verdana" w:cs="Arial"/>
          <w:b w:val="0"/>
        </w:rPr>
        <w:t>R</w:t>
      </w:r>
      <w:r w:rsidR="00C175B1">
        <w:rPr>
          <w:rFonts w:ascii="Verdana" w:eastAsia="MS Mincho" w:hAnsi="Verdana" w:cs="Arial"/>
          <w:b w:val="0"/>
        </w:rPr>
        <w:t>DBMS</w:t>
      </w:r>
      <w:r w:rsidR="00C175B1">
        <w:rPr>
          <w:rFonts w:ascii="Verdana" w:eastAsia="MS Mincho" w:hAnsi="Verdana" w:cs="Arial"/>
          <w:b w:val="0"/>
        </w:rPr>
        <w:tab/>
      </w:r>
      <w:r w:rsidR="00C175B1">
        <w:rPr>
          <w:rFonts w:ascii="Verdana" w:eastAsia="MS Mincho" w:hAnsi="Verdana" w:cs="Arial"/>
          <w:b w:val="0"/>
        </w:rPr>
        <w:tab/>
      </w:r>
      <w:r w:rsidR="00C175B1">
        <w:rPr>
          <w:rFonts w:ascii="Verdana" w:eastAsia="MS Mincho" w:hAnsi="Verdana" w:cs="Arial"/>
          <w:b w:val="0"/>
        </w:rPr>
        <w:tab/>
        <w:t>Oracle</w:t>
      </w:r>
      <w:r w:rsidR="00E51079" w:rsidRPr="00E51079">
        <w:rPr>
          <w:rFonts w:ascii="Verdana" w:eastAsia="MS Mincho" w:hAnsi="Verdana" w:cs="Arial"/>
          <w:b w:val="0"/>
        </w:rPr>
        <w:t>.</w:t>
      </w:r>
    </w:p>
    <w:p w:rsidR="007B48DF" w:rsidRDefault="007B48DF" w:rsidP="00414FF1">
      <w:pPr>
        <w:ind w:left="3600" w:right="720"/>
        <w:jc w:val="left"/>
        <w:rPr>
          <w:rFonts w:ascii="Verdana" w:eastAsia="MS Mincho" w:hAnsi="Verdana" w:cs="Arial"/>
          <w:b w:val="0"/>
          <w:bCs/>
        </w:rPr>
      </w:pPr>
    </w:p>
    <w:p w:rsidR="004B386C" w:rsidRPr="001A55B6" w:rsidRDefault="004B386C" w:rsidP="00414FF1">
      <w:pPr>
        <w:jc w:val="left"/>
        <w:rPr>
          <w:rFonts w:ascii="Verdana" w:hAnsi="Verdana" w:cs="Arial"/>
          <w:bCs/>
        </w:rPr>
      </w:pPr>
      <w:r>
        <w:rPr>
          <w:rFonts w:ascii="Verdana" w:hAnsi="Verdana" w:cs="Arial"/>
          <w:bCs/>
        </w:rPr>
        <w:t>Current</w:t>
      </w:r>
      <w:r w:rsidRPr="001A55B6">
        <w:rPr>
          <w:rFonts w:ascii="Verdana" w:hAnsi="Verdana" w:cs="Arial"/>
          <w:bCs/>
        </w:rPr>
        <w:t xml:space="preserve"> Experience</w:t>
      </w:r>
    </w:p>
    <w:p w:rsidR="004B386C" w:rsidRDefault="004B386C" w:rsidP="00414FF1">
      <w:pPr>
        <w:jc w:val="left"/>
        <w:rPr>
          <w:rFonts w:ascii="Verdana" w:hAnsi="Verdana" w:cs="Arial"/>
          <w:b w:val="0"/>
        </w:rPr>
      </w:pPr>
    </w:p>
    <w:p w:rsidR="004B386C" w:rsidRPr="001A55B6" w:rsidRDefault="000F0288" w:rsidP="00414FF1">
      <w:pPr>
        <w:tabs>
          <w:tab w:val="left" w:pos="1440"/>
          <w:tab w:val="left" w:pos="1800"/>
        </w:tabs>
        <w:jc w:val="left"/>
        <w:rPr>
          <w:rFonts w:ascii="Verdana" w:hAnsi="Verdana" w:cs="Arial"/>
        </w:rPr>
      </w:pPr>
      <w:r>
        <w:rPr>
          <w:rFonts w:ascii="Verdana" w:hAnsi="Verdana" w:cs="Arial"/>
          <w:b w:val="0"/>
        </w:rPr>
        <w:t xml:space="preserve">Current </w:t>
      </w:r>
      <w:r w:rsidR="004B386C" w:rsidRPr="001A55B6">
        <w:rPr>
          <w:rFonts w:ascii="Verdana" w:hAnsi="Verdana" w:cs="Arial"/>
          <w:b w:val="0"/>
        </w:rPr>
        <w:t>Employer</w:t>
      </w:r>
      <w:r w:rsidR="004B386C" w:rsidRPr="001A55B6">
        <w:rPr>
          <w:rFonts w:ascii="Verdana" w:hAnsi="Verdana" w:cs="Arial"/>
        </w:rPr>
        <w:tab/>
      </w:r>
      <w:r w:rsidR="004B386C" w:rsidRPr="001A55B6">
        <w:rPr>
          <w:rFonts w:ascii="Verdana" w:hAnsi="Verdana" w:cs="Arial"/>
        </w:rPr>
        <w:tab/>
      </w:r>
      <w:r w:rsidR="004B386C">
        <w:rPr>
          <w:rFonts w:ascii="Verdana" w:hAnsi="Verdana" w:cs="Arial"/>
        </w:rPr>
        <w:tab/>
      </w:r>
      <w:r w:rsidR="000C7FF2">
        <w:rPr>
          <w:rFonts w:ascii="Verdana" w:hAnsi="Verdana" w:cs="Arial"/>
        </w:rPr>
        <w:t>Capgemini Services India</w:t>
      </w:r>
      <w:r w:rsidR="0095000D">
        <w:rPr>
          <w:rFonts w:ascii="Verdana" w:hAnsi="Verdana" w:cs="Arial"/>
        </w:rPr>
        <w:t xml:space="preserve"> Pvt</w:t>
      </w:r>
      <w:r w:rsidR="000C7FF2">
        <w:rPr>
          <w:rFonts w:ascii="Verdana" w:hAnsi="Verdana" w:cs="Arial"/>
        </w:rPr>
        <w:t xml:space="preserve"> </w:t>
      </w:r>
      <w:r w:rsidR="004B386C" w:rsidRPr="001A55B6">
        <w:rPr>
          <w:rFonts w:ascii="Verdana" w:hAnsi="Verdana" w:cs="Arial"/>
        </w:rPr>
        <w:t>Ltd, Pune.</w:t>
      </w:r>
    </w:p>
    <w:p w:rsidR="004B386C" w:rsidRDefault="004B386C" w:rsidP="00414FF1">
      <w:pPr>
        <w:pStyle w:val="Header"/>
        <w:tabs>
          <w:tab w:val="clear" w:pos="4320"/>
          <w:tab w:val="clear" w:pos="8640"/>
          <w:tab w:val="left" w:pos="1440"/>
          <w:tab w:val="left" w:pos="1800"/>
        </w:tabs>
        <w:jc w:val="left"/>
        <w:rPr>
          <w:rFonts w:ascii="Verdana" w:hAnsi="Verdana" w:cs="Arial"/>
          <w:b/>
          <w:szCs w:val="20"/>
        </w:rPr>
      </w:pPr>
      <w:r>
        <w:rPr>
          <w:rFonts w:ascii="Verdana" w:hAnsi="Verdana" w:cs="Arial"/>
          <w:szCs w:val="20"/>
        </w:rPr>
        <w:t>Dates of E</w:t>
      </w:r>
      <w:r w:rsidRPr="001A55B6">
        <w:rPr>
          <w:rFonts w:ascii="Verdana" w:hAnsi="Verdana" w:cs="Arial"/>
          <w:szCs w:val="20"/>
        </w:rPr>
        <w:t>mployment</w:t>
      </w:r>
      <w:r w:rsidRPr="001A55B6">
        <w:rPr>
          <w:rFonts w:ascii="Verdana" w:hAnsi="Verdana" w:cs="Arial"/>
          <w:b/>
          <w:szCs w:val="20"/>
        </w:rPr>
        <w:tab/>
      </w:r>
      <w:r w:rsidR="00920FB8">
        <w:rPr>
          <w:rFonts w:ascii="Verdana" w:hAnsi="Verdana" w:cs="Arial"/>
          <w:b/>
          <w:szCs w:val="20"/>
        </w:rPr>
        <w:t>7</w:t>
      </w:r>
      <w:r w:rsidRPr="00AD64A5">
        <w:rPr>
          <w:rFonts w:ascii="Verdana" w:hAnsi="Verdana" w:cs="Arial"/>
          <w:b/>
          <w:szCs w:val="20"/>
          <w:vertAlign w:val="superscript"/>
        </w:rPr>
        <w:t>th</w:t>
      </w:r>
      <w:r>
        <w:rPr>
          <w:rFonts w:ascii="Verdana" w:hAnsi="Verdana" w:cs="Arial"/>
          <w:b/>
          <w:szCs w:val="20"/>
          <w:vertAlign w:val="superscript"/>
        </w:rPr>
        <w:t xml:space="preserve"> </w:t>
      </w:r>
      <w:r w:rsidR="00920FB8">
        <w:rPr>
          <w:rFonts w:ascii="Verdana" w:hAnsi="Verdana" w:cs="Arial"/>
          <w:b/>
          <w:szCs w:val="20"/>
        </w:rPr>
        <w:t>Dec</w:t>
      </w:r>
      <w:r w:rsidRPr="001A55B6">
        <w:rPr>
          <w:rFonts w:ascii="Verdana" w:hAnsi="Verdana" w:cs="Arial"/>
          <w:b/>
          <w:szCs w:val="20"/>
        </w:rPr>
        <w:t xml:space="preserve"> 20</w:t>
      </w:r>
      <w:r w:rsidR="00920FB8">
        <w:rPr>
          <w:rFonts w:ascii="Verdana" w:hAnsi="Verdana" w:cs="Arial"/>
          <w:b/>
          <w:szCs w:val="20"/>
        </w:rPr>
        <w:t>15</w:t>
      </w:r>
      <w:r>
        <w:rPr>
          <w:rFonts w:ascii="Verdana" w:hAnsi="Verdana" w:cs="Arial"/>
          <w:b/>
          <w:szCs w:val="20"/>
        </w:rPr>
        <w:t xml:space="preserve"> to </w:t>
      </w:r>
      <w:r w:rsidR="0025579E">
        <w:rPr>
          <w:rFonts w:ascii="Verdana" w:hAnsi="Verdana" w:cs="Arial"/>
          <w:b/>
          <w:szCs w:val="20"/>
        </w:rPr>
        <w:t>till the date</w:t>
      </w:r>
      <w:r w:rsidRPr="001A55B6">
        <w:rPr>
          <w:rFonts w:ascii="Verdana" w:hAnsi="Verdana" w:cs="Arial"/>
          <w:b/>
          <w:szCs w:val="20"/>
        </w:rPr>
        <w:t>.</w:t>
      </w:r>
    </w:p>
    <w:p w:rsidR="00C23AB4" w:rsidRDefault="00C23AB4" w:rsidP="00414FF1">
      <w:pPr>
        <w:jc w:val="left"/>
        <w:rPr>
          <w:rFonts w:ascii="Verdana" w:hAnsi="Verdana" w:cs="Arial"/>
          <w:b w:val="0"/>
        </w:rPr>
      </w:pPr>
    </w:p>
    <w:p w:rsidR="0042766D" w:rsidRDefault="0042766D" w:rsidP="00414FF1">
      <w:pPr>
        <w:pStyle w:val="Header"/>
        <w:tabs>
          <w:tab w:val="clear" w:pos="4320"/>
          <w:tab w:val="clear" w:pos="8640"/>
          <w:tab w:val="left" w:pos="1440"/>
          <w:tab w:val="left" w:pos="1800"/>
        </w:tabs>
        <w:jc w:val="left"/>
        <w:rPr>
          <w:rFonts w:ascii="Verdana" w:hAnsi="Verdana" w:cs="Arial"/>
          <w:b/>
          <w:szCs w:val="20"/>
        </w:rPr>
      </w:pPr>
      <w:r>
        <w:rPr>
          <w:rFonts w:ascii="Verdana" w:hAnsi="Verdana" w:cs="Arial"/>
          <w:b/>
          <w:szCs w:val="20"/>
        </w:rPr>
        <w:t>Project # 1</w:t>
      </w:r>
    </w:p>
    <w:p w:rsidR="0042766D" w:rsidRDefault="0042766D" w:rsidP="00414FF1">
      <w:pPr>
        <w:jc w:val="left"/>
        <w:rPr>
          <w:rFonts w:ascii="Verdana" w:hAnsi="Verdana" w:cs="Arial"/>
          <w:b w:val="0"/>
        </w:rPr>
      </w:pPr>
    </w:p>
    <w:p w:rsidR="0042766D" w:rsidRDefault="00C92CC7" w:rsidP="00414FF1">
      <w:pPr>
        <w:pStyle w:val="Header"/>
        <w:tabs>
          <w:tab w:val="clear" w:pos="4320"/>
          <w:tab w:val="clear" w:pos="8640"/>
          <w:tab w:val="left" w:pos="1440"/>
          <w:tab w:val="left" w:pos="1800"/>
        </w:tabs>
        <w:jc w:val="left"/>
        <w:rPr>
          <w:rFonts w:ascii="Verdana" w:hAnsi="Verdana" w:cs="Arial"/>
          <w:b/>
        </w:rPr>
      </w:pPr>
      <w:r>
        <w:rPr>
          <w:rFonts w:ascii="Verdana" w:hAnsi="Verdana" w:cs="Arial"/>
          <w:b/>
        </w:rPr>
        <w:t>Client Central</w:t>
      </w:r>
    </w:p>
    <w:p w:rsidR="0094083B" w:rsidRDefault="0094083B" w:rsidP="00414FF1">
      <w:pPr>
        <w:pStyle w:val="Header"/>
        <w:tabs>
          <w:tab w:val="clear" w:pos="4320"/>
          <w:tab w:val="clear" w:pos="8640"/>
          <w:tab w:val="left" w:pos="1440"/>
          <w:tab w:val="left" w:pos="1800"/>
        </w:tabs>
        <w:jc w:val="left"/>
        <w:rPr>
          <w:rFonts w:ascii="Verdana" w:hAnsi="Verdana" w:cs="Arial"/>
          <w:b/>
        </w:rPr>
      </w:pPr>
    </w:p>
    <w:p w:rsidR="0094083B" w:rsidRPr="008F7854" w:rsidRDefault="0094083B" w:rsidP="00414FF1">
      <w:pPr>
        <w:pStyle w:val="Header"/>
        <w:tabs>
          <w:tab w:val="clear" w:pos="4320"/>
          <w:tab w:val="clear" w:pos="8640"/>
          <w:tab w:val="left" w:pos="1440"/>
          <w:tab w:val="left" w:pos="1800"/>
        </w:tabs>
        <w:jc w:val="left"/>
        <w:rPr>
          <w:rFonts w:ascii="Verdana" w:hAnsi="Verdana" w:cs="Arial"/>
          <w:iCs/>
          <w:szCs w:val="20"/>
          <w:lang w:eastAsia="en-IN"/>
        </w:rPr>
      </w:pPr>
      <w:r>
        <w:rPr>
          <w:rFonts w:ascii="Verdana" w:hAnsi="Verdana" w:cs="Arial"/>
          <w:b/>
        </w:rPr>
        <w:tab/>
      </w:r>
      <w:r w:rsidRPr="008F7854">
        <w:rPr>
          <w:rFonts w:ascii="Verdana" w:hAnsi="Verdana" w:cs="Arial"/>
          <w:iCs/>
          <w:szCs w:val="20"/>
          <w:lang w:eastAsia="en-IN"/>
        </w:rPr>
        <w:t>Client Central is central repository for two main Line of Business of HSBC i.e.</w:t>
      </w:r>
    </w:p>
    <w:p w:rsidR="003D7DE2" w:rsidRDefault="0094083B" w:rsidP="00414FF1">
      <w:pPr>
        <w:pStyle w:val="Header"/>
        <w:tabs>
          <w:tab w:val="clear" w:pos="4320"/>
          <w:tab w:val="clear" w:pos="8640"/>
          <w:tab w:val="left" w:pos="1440"/>
          <w:tab w:val="left" w:pos="1800"/>
        </w:tabs>
        <w:jc w:val="left"/>
        <w:rPr>
          <w:rFonts w:ascii="Verdana" w:hAnsi="Verdana" w:cs="Arial"/>
          <w:iCs/>
          <w:szCs w:val="20"/>
          <w:lang w:eastAsia="en-IN"/>
        </w:rPr>
      </w:pPr>
      <w:r w:rsidRPr="008F7854">
        <w:rPr>
          <w:rFonts w:ascii="Verdana" w:hAnsi="Verdana" w:cs="Arial"/>
          <w:iCs/>
          <w:szCs w:val="20"/>
          <w:lang w:eastAsia="en-IN"/>
        </w:rPr>
        <w:t>Global Banking and Marketing (GBM) and Commercial Banking (CMB).</w:t>
      </w:r>
      <w:r w:rsidR="006E4A3B" w:rsidRPr="008F7854">
        <w:rPr>
          <w:rFonts w:ascii="Verdana" w:hAnsi="Verdana" w:cs="Arial"/>
          <w:iCs/>
          <w:szCs w:val="20"/>
          <w:lang w:eastAsia="en-IN"/>
        </w:rPr>
        <w:t>GBM wishes to provide a central repository to provide single golden copy of client, account and funds reference data.</w:t>
      </w:r>
      <w:r w:rsidR="000445BE">
        <w:rPr>
          <w:rFonts w:ascii="Verdana" w:hAnsi="Verdana" w:cs="Arial"/>
          <w:iCs/>
          <w:szCs w:val="20"/>
          <w:lang w:eastAsia="en-IN"/>
        </w:rPr>
        <w:t xml:space="preserve"> </w:t>
      </w:r>
      <w:r w:rsidR="00152D18" w:rsidRPr="008F7854">
        <w:rPr>
          <w:rFonts w:ascii="Verdana" w:hAnsi="Verdana" w:cs="Arial"/>
          <w:iCs/>
          <w:szCs w:val="20"/>
          <w:lang w:eastAsia="en-IN"/>
        </w:rPr>
        <w:t xml:space="preserve">CMB defines the changes in Client Central to consume and maintain CMB customer </w:t>
      </w:r>
      <w:r w:rsidR="00F94E48" w:rsidRPr="008F7854">
        <w:rPr>
          <w:rFonts w:ascii="Verdana" w:hAnsi="Verdana" w:cs="Arial"/>
          <w:iCs/>
          <w:szCs w:val="20"/>
          <w:lang w:eastAsia="en-IN"/>
        </w:rPr>
        <w:t>data. This</w:t>
      </w:r>
      <w:r w:rsidR="00152D18" w:rsidRPr="008F7854">
        <w:rPr>
          <w:rFonts w:ascii="Verdana" w:hAnsi="Verdana" w:cs="Arial"/>
          <w:iCs/>
          <w:szCs w:val="20"/>
          <w:lang w:eastAsia="en-IN"/>
        </w:rPr>
        <w:t xml:space="preserve"> includes Business Banking (BB) and Mid-Marker Enterprise (MME) customers, plus Large Corporate (LC)  customer data which is not managed in GBM source systems.</w:t>
      </w:r>
    </w:p>
    <w:p w:rsidR="008C7119" w:rsidRDefault="008C7119" w:rsidP="00414FF1">
      <w:pPr>
        <w:pStyle w:val="Header"/>
        <w:tabs>
          <w:tab w:val="clear" w:pos="4320"/>
          <w:tab w:val="clear" w:pos="8640"/>
          <w:tab w:val="left" w:pos="1440"/>
          <w:tab w:val="left" w:pos="1800"/>
        </w:tabs>
        <w:jc w:val="left"/>
        <w:rPr>
          <w:rFonts w:ascii="Verdana" w:hAnsi="Verdana" w:cs="Arial"/>
          <w:iCs/>
          <w:szCs w:val="20"/>
          <w:lang w:eastAsia="en-IN"/>
        </w:rPr>
      </w:pPr>
    </w:p>
    <w:p w:rsidR="008C7119" w:rsidRPr="008F7854" w:rsidRDefault="008C7119" w:rsidP="00414FF1">
      <w:pPr>
        <w:pStyle w:val="Header"/>
        <w:tabs>
          <w:tab w:val="clear" w:pos="4320"/>
          <w:tab w:val="clear" w:pos="8640"/>
          <w:tab w:val="left" w:pos="1440"/>
          <w:tab w:val="left" w:pos="1800"/>
        </w:tabs>
        <w:jc w:val="left"/>
        <w:rPr>
          <w:rFonts w:ascii="Verdana" w:hAnsi="Verdana" w:cs="Arial"/>
          <w:iCs/>
          <w:szCs w:val="20"/>
          <w:lang w:eastAsia="en-IN"/>
        </w:rPr>
      </w:pPr>
      <w:r w:rsidRPr="008F7854">
        <w:rPr>
          <w:rFonts w:ascii="Verdana" w:hAnsi="Verdana" w:cs="Arial"/>
          <w:iCs/>
          <w:szCs w:val="20"/>
          <w:lang w:eastAsia="en-IN"/>
        </w:rPr>
        <w:t>This is known as Client Hub and requires to establishment of a central golden copy for all GBM</w:t>
      </w:r>
      <w:r w:rsidR="00460B57">
        <w:rPr>
          <w:rFonts w:ascii="Verdana" w:hAnsi="Verdana" w:cs="Arial"/>
          <w:iCs/>
          <w:szCs w:val="20"/>
          <w:lang w:eastAsia="en-IN"/>
        </w:rPr>
        <w:t>/CMB</w:t>
      </w:r>
      <w:r w:rsidRPr="008F7854">
        <w:rPr>
          <w:rFonts w:ascii="Verdana" w:hAnsi="Verdana" w:cs="Arial"/>
          <w:iCs/>
          <w:szCs w:val="20"/>
          <w:lang w:eastAsia="en-IN"/>
        </w:rPr>
        <w:t xml:space="preserve"> client data in order to</w:t>
      </w:r>
      <w:r w:rsidR="008834A2">
        <w:rPr>
          <w:rFonts w:ascii="Verdana" w:hAnsi="Verdana" w:cs="Arial"/>
          <w:iCs/>
          <w:szCs w:val="20"/>
          <w:lang w:eastAsia="en-IN"/>
        </w:rPr>
        <w:t xml:space="preserve"> do</w:t>
      </w:r>
      <w:r w:rsidRPr="008F7854">
        <w:rPr>
          <w:rFonts w:ascii="Verdana" w:hAnsi="Verdana" w:cs="Arial"/>
          <w:iCs/>
          <w:szCs w:val="20"/>
          <w:lang w:eastAsia="en-IN"/>
        </w:rPr>
        <w:t xml:space="preserve"> below offerings.</w:t>
      </w:r>
    </w:p>
    <w:p w:rsidR="008C7119" w:rsidRPr="008F7854" w:rsidRDefault="008C7119" w:rsidP="00414FF1">
      <w:pPr>
        <w:pStyle w:val="Header"/>
        <w:tabs>
          <w:tab w:val="clear" w:pos="4320"/>
          <w:tab w:val="clear" w:pos="8640"/>
          <w:tab w:val="left" w:pos="1440"/>
          <w:tab w:val="left" w:pos="1800"/>
        </w:tabs>
        <w:jc w:val="left"/>
        <w:rPr>
          <w:rFonts w:ascii="Verdana" w:hAnsi="Verdana" w:cs="Arial"/>
          <w:iCs/>
          <w:szCs w:val="20"/>
          <w:lang w:eastAsia="en-IN"/>
        </w:rPr>
      </w:pPr>
    </w:p>
    <w:p w:rsidR="008C7119" w:rsidRPr="008F7854" w:rsidRDefault="008C7119" w:rsidP="00414FF1">
      <w:pPr>
        <w:pStyle w:val="Header"/>
        <w:numPr>
          <w:ilvl w:val="0"/>
          <w:numId w:val="29"/>
        </w:numPr>
        <w:tabs>
          <w:tab w:val="clear" w:pos="4320"/>
          <w:tab w:val="clear" w:pos="8640"/>
          <w:tab w:val="left" w:pos="1440"/>
          <w:tab w:val="left" w:pos="1800"/>
        </w:tabs>
        <w:jc w:val="left"/>
        <w:rPr>
          <w:rFonts w:ascii="Verdana" w:hAnsi="Verdana" w:cs="Arial"/>
          <w:iCs/>
          <w:szCs w:val="20"/>
          <w:lang w:eastAsia="en-IN"/>
        </w:rPr>
      </w:pPr>
      <w:r w:rsidRPr="008F7854">
        <w:rPr>
          <w:rFonts w:ascii="Verdana" w:hAnsi="Verdana" w:cs="Arial"/>
          <w:iCs/>
          <w:szCs w:val="20"/>
          <w:lang w:eastAsia="en-IN"/>
        </w:rPr>
        <w:t xml:space="preserve">Provide high quality, complete and robust client data to support </w:t>
      </w:r>
      <w:r w:rsidR="00F94E48" w:rsidRPr="008F7854">
        <w:rPr>
          <w:rFonts w:ascii="Verdana" w:hAnsi="Verdana" w:cs="Arial"/>
          <w:iCs/>
          <w:szCs w:val="20"/>
          <w:lang w:eastAsia="en-IN"/>
        </w:rPr>
        <w:t>dec</w:t>
      </w:r>
      <w:r w:rsidR="00F94E48">
        <w:rPr>
          <w:rFonts w:ascii="Verdana" w:hAnsi="Verdana" w:cs="Arial"/>
          <w:iCs/>
          <w:szCs w:val="20"/>
          <w:lang w:eastAsia="en-IN"/>
        </w:rPr>
        <w:t>i</w:t>
      </w:r>
      <w:r w:rsidR="00F94E48" w:rsidRPr="008F7854">
        <w:rPr>
          <w:rFonts w:ascii="Verdana" w:hAnsi="Verdana" w:cs="Arial"/>
          <w:iCs/>
          <w:szCs w:val="20"/>
          <w:lang w:eastAsia="en-IN"/>
        </w:rPr>
        <w:t>sion</w:t>
      </w:r>
      <w:r w:rsidRPr="008F7854">
        <w:rPr>
          <w:rFonts w:ascii="Verdana" w:hAnsi="Verdana" w:cs="Arial"/>
          <w:iCs/>
          <w:szCs w:val="20"/>
          <w:lang w:eastAsia="en-IN"/>
        </w:rPr>
        <w:t xml:space="preserve"> making.</w:t>
      </w:r>
    </w:p>
    <w:p w:rsidR="008C7119" w:rsidRPr="008F7854" w:rsidRDefault="00F94E48" w:rsidP="00414FF1">
      <w:pPr>
        <w:pStyle w:val="Header"/>
        <w:numPr>
          <w:ilvl w:val="0"/>
          <w:numId w:val="29"/>
        </w:numPr>
        <w:tabs>
          <w:tab w:val="clear" w:pos="4320"/>
          <w:tab w:val="clear" w:pos="8640"/>
          <w:tab w:val="left" w:pos="1440"/>
          <w:tab w:val="left" w:pos="1800"/>
        </w:tabs>
        <w:jc w:val="left"/>
        <w:rPr>
          <w:rFonts w:ascii="Verdana" w:hAnsi="Verdana" w:cs="Arial"/>
          <w:iCs/>
          <w:szCs w:val="20"/>
          <w:lang w:eastAsia="en-IN"/>
        </w:rPr>
      </w:pPr>
      <w:r w:rsidRPr="008F7854">
        <w:rPr>
          <w:rFonts w:ascii="Verdana" w:hAnsi="Verdana" w:cs="Arial"/>
          <w:iCs/>
          <w:szCs w:val="20"/>
          <w:lang w:eastAsia="en-IN"/>
        </w:rPr>
        <w:t>Improve</w:t>
      </w:r>
      <w:r w:rsidR="008C7119" w:rsidRPr="008F7854">
        <w:rPr>
          <w:rFonts w:ascii="Verdana" w:hAnsi="Verdana" w:cs="Arial"/>
          <w:iCs/>
          <w:szCs w:val="20"/>
          <w:lang w:eastAsia="en-IN"/>
        </w:rPr>
        <w:t xml:space="preserve"> 360 degree view of client.</w:t>
      </w:r>
    </w:p>
    <w:p w:rsidR="008C7119" w:rsidRPr="008F7854" w:rsidRDefault="008C7119" w:rsidP="00414FF1">
      <w:pPr>
        <w:pStyle w:val="Header"/>
        <w:numPr>
          <w:ilvl w:val="0"/>
          <w:numId w:val="29"/>
        </w:numPr>
        <w:tabs>
          <w:tab w:val="clear" w:pos="4320"/>
          <w:tab w:val="clear" w:pos="8640"/>
          <w:tab w:val="left" w:pos="1440"/>
          <w:tab w:val="left" w:pos="1800"/>
        </w:tabs>
        <w:jc w:val="left"/>
        <w:rPr>
          <w:rFonts w:ascii="Verdana" w:hAnsi="Verdana" w:cs="Arial"/>
          <w:iCs/>
          <w:szCs w:val="20"/>
          <w:lang w:eastAsia="en-IN"/>
        </w:rPr>
      </w:pPr>
      <w:r w:rsidRPr="008F7854">
        <w:rPr>
          <w:rFonts w:ascii="Verdana" w:hAnsi="Verdana" w:cs="Arial"/>
          <w:iCs/>
          <w:szCs w:val="20"/>
          <w:lang w:eastAsia="en-IN"/>
        </w:rPr>
        <w:t xml:space="preserve">Increase </w:t>
      </w:r>
      <w:r w:rsidR="00F94E48" w:rsidRPr="008F7854">
        <w:rPr>
          <w:rFonts w:ascii="Verdana" w:hAnsi="Verdana" w:cs="Arial"/>
          <w:iCs/>
          <w:szCs w:val="20"/>
          <w:lang w:eastAsia="en-IN"/>
        </w:rPr>
        <w:t>traceability</w:t>
      </w:r>
      <w:r w:rsidRPr="008F7854">
        <w:rPr>
          <w:rFonts w:ascii="Verdana" w:hAnsi="Verdana" w:cs="Arial"/>
          <w:iCs/>
          <w:szCs w:val="20"/>
          <w:lang w:eastAsia="en-IN"/>
        </w:rPr>
        <w:t xml:space="preserve"> of data and authority and regulatory purpose.</w:t>
      </w:r>
    </w:p>
    <w:p w:rsidR="008C7119" w:rsidRDefault="008C7119" w:rsidP="00414FF1">
      <w:pPr>
        <w:pStyle w:val="Header"/>
        <w:numPr>
          <w:ilvl w:val="0"/>
          <w:numId w:val="30"/>
        </w:numPr>
        <w:tabs>
          <w:tab w:val="clear" w:pos="4320"/>
          <w:tab w:val="clear" w:pos="8640"/>
          <w:tab w:val="left" w:pos="1440"/>
          <w:tab w:val="left" w:pos="1800"/>
        </w:tabs>
        <w:jc w:val="left"/>
        <w:rPr>
          <w:rFonts w:ascii="Verdana" w:hAnsi="Verdana" w:cs="Arial"/>
          <w:iCs/>
          <w:szCs w:val="20"/>
          <w:lang w:eastAsia="en-IN"/>
        </w:rPr>
      </w:pPr>
      <w:r w:rsidRPr="008F7854">
        <w:rPr>
          <w:rFonts w:ascii="Verdana" w:hAnsi="Verdana" w:cs="Arial"/>
          <w:iCs/>
          <w:szCs w:val="20"/>
          <w:lang w:eastAsia="en-IN"/>
        </w:rPr>
        <w:t>Align to group and GBM</w:t>
      </w:r>
      <w:r w:rsidR="00460B57">
        <w:rPr>
          <w:rFonts w:ascii="Verdana" w:hAnsi="Verdana" w:cs="Arial"/>
          <w:iCs/>
          <w:szCs w:val="20"/>
          <w:lang w:eastAsia="en-IN"/>
        </w:rPr>
        <w:t>/CMB</w:t>
      </w:r>
      <w:r w:rsidRPr="008F7854">
        <w:rPr>
          <w:rFonts w:ascii="Verdana" w:hAnsi="Verdana" w:cs="Arial"/>
          <w:iCs/>
          <w:szCs w:val="20"/>
          <w:lang w:eastAsia="en-IN"/>
        </w:rPr>
        <w:t xml:space="preserve"> data governance</w:t>
      </w:r>
      <w:r w:rsidR="00460B57">
        <w:rPr>
          <w:rFonts w:ascii="Verdana" w:hAnsi="Verdana" w:cs="Arial"/>
          <w:iCs/>
          <w:szCs w:val="20"/>
          <w:lang w:eastAsia="en-IN"/>
        </w:rPr>
        <w:t>,</w:t>
      </w:r>
      <w:r w:rsidR="00743A25">
        <w:rPr>
          <w:rFonts w:ascii="Verdana" w:hAnsi="Verdana" w:cs="Arial"/>
          <w:iCs/>
          <w:szCs w:val="20"/>
          <w:lang w:eastAsia="en-IN"/>
        </w:rPr>
        <w:t xml:space="preserve"> </w:t>
      </w:r>
      <w:r w:rsidRPr="008F7854">
        <w:rPr>
          <w:rFonts w:ascii="Verdana" w:hAnsi="Verdana" w:cs="Arial"/>
          <w:iCs/>
          <w:szCs w:val="20"/>
          <w:lang w:eastAsia="en-IN"/>
        </w:rPr>
        <w:t>standards and policies.</w:t>
      </w:r>
    </w:p>
    <w:p w:rsidR="00EF5248" w:rsidRPr="008F7854" w:rsidRDefault="00EF5248" w:rsidP="00414FF1">
      <w:pPr>
        <w:pStyle w:val="Header"/>
        <w:tabs>
          <w:tab w:val="clear" w:pos="4320"/>
          <w:tab w:val="clear" w:pos="8640"/>
          <w:tab w:val="left" w:pos="1440"/>
          <w:tab w:val="left" w:pos="1800"/>
        </w:tabs>
        <w:ind w:left="720"/>
        <w:jc w:val="left"/>
        <w:rPr>
          <w:rFonts w:ascii="Verdana" w:hAnsi="Verdana" w:cs="Arial"/>
          <w:iCs/>
          <w:szCs w:val="20"/>
          <w:lang w:eastAsia="en-IN"/>
        </w:rPr>
      </w:pPr>
    </w:p>
    <w:p w:rsidR="007E35DB" w:rsidRPr="008F7854" w:rsidRDefault="00722437" w:rsidP="00414FF1">
      <w:pPr>
        <w:pStyle w:val="Header"/>
        <w:tabs>
          <w:tab w:val="clear" w:pos="4320"/>
          <w:tab w:val="clear" w:pos="8640"/>
          <w:tab w:val="left" w:pos="1440"/>
          <w:tab w:val="left" w:pos="1800"/>
        </w:tabs>
        <w:jc w:val="left"/>
        <w:rPr>
          <w:rFonts w:ascii="Verdana" w:hAnsi="Verdana" w:cs="Arial"/>
          <w:iCs/>
          <w:szCs w:val="20"/>
          <w:lang w:eastAsia="en-IN"/>
        </w:rPr>
      </w:pPr>
      <w:r w:rsidRPr="008F7854">
        <w:rPr>
          <w:rFonts w:ascii="Verdana" w:hAnsi="Verdana" w:cs="Arial"/>
          <w:iCs/>
          <w:szCs w:val="20"/>
          <w:lang w:eastAsia="en-IN"/>
        </w:rPr>
        <w:tab/>
        <w:t>Currently,</w:t>
      </w:r>
      <w:r w:rsidR="00B302A3" w:rsidRPr="008F7854">
        <w:rPr>
          <w:rFonts w:ascii="Verdana" w:hAnsi="Verdana" w:cs="Arial"/>
          <w:iCs/>
          <w:szCs w:val="20"/>
          <w:lang w:eastAsia="en-IN"/>
        </w:rPr>
        <w:t xml:space="preserve"> application is phase of</w:t>
      </w:r>
      <w:r w:rsidRPr="008F7854">
        <w:rPr>
          <w:rFonts w:ascii="Verdana" w:hAnsi="Verdana" w:cs="Arial"/>
          <w:iCs/>
          <w:szCs w:val="20"/>
          <w:lang w:eastAsia="en-IN"/>
        </w:rPr>
        <w:t xml:space="preserve"> doing </w:t>
      </w:r>
      <w:r w:rsidR="00F94E48" w:rsidRPr="008F7854">
        <w:rPr>
          <w:rFonts w:ascii="Verdana" w:hAnsi="Verdana" w:cs="Arial"/>
          <w:iCs/>
          <w:szCs w:val="20"/>
          <w:lang w:eastAsia="en-IN"/>
        </w:rPr>
        <w:t>integration</w:t>
      </w:r>
      <w:r w:rsidRPr="008F7854">
        <w:rPr>
          <w:rFonts w:ascii="Verdana" w:hAnsi="Verdana" w:cs="Arial"/>
          <w:iCs/>
          <w:szCs w:val="20"/>
          <w:lang w:eastAsia="en-IN"/>
        </w:rPr>
        <w:t xml:space="preserve"> multiple sources (countries </w:t>
      </w:r>
      <w:r w:rsidR="00F94E48" w:rsidRPr="008F7854">
        <w:rPr>
          <w:rFonts w:ascii="Verdana" w:hAnsi="Verdana" w:cs="Arial"/>
          <w:iCs/>
          <w:szCs w:val="20"/>
          <w:lang w:eastAsia="en-IN"/>
        </w:rPr>
        <w:t>and systems</w:t>
      </w:r>
      <w:r w:rsidRPr="008F7854">
        <w:rPr>
          <w:rFonts w:ascii="Verdana" w:hAnsi="Verdana" w:cs="Arial"/>
          <w:iCs/>
          <w:szCs w:val="20"/>
          <w:lang w:eastAsia="en-IN"/>
        </w:rPr>
        <w:t xml:space="preserve"> </w:t>
      </w:r>
      <w:r w:rsidR="00B302A3" w:rsidRPr="008F7854">
        <w:rPr>
          <w:rFonts w:ascii="Verdana" w:hAnsi="Verdana" w:cs="Arial"/>
          <w:iCs/>
          <w:szCs w:val="20"/>
          <w:lang w:eastAsia="en-IN"/>
        </w:rPr>
        <w:t xml:space="preserve">and exposing those data to </w:t>
      </w:r>
      <w:r w:rsidR="00F94E48" w:rsidRPr="008F7854">
        <w:rPr>
          <w:rFonts w:ascii="Verdana" w:hAnsi="Verdana" w:cs="Arial"/>
          <w:iCs/>
          <w:szCs w:val="20"/>
          <w:lang w:eastAsia="en-IN"/>
        </w:rPr>
        <w:t>intend</w:t>
      </w:r>
      <w:r w:rsidR="00B302A3" w:rsidRPr="008F7854">
        <w:rPr>
          <w:rFonts w:ascii="Verdana" w:hAnsi="Verdana" w:cs="Arial"/>
          <w:iCs/>
          <w:szCs w:val="20"/>
          <w:lang w:eastAsia="en-IN"/>
        </w:rPr>
        <w:t xml:space="preserve"> down streams.</w:t>
      </w:r>
    </w:p>
    <w:p w:rsidR="00FC54CA" w:rsidRPr="0094083B" w:rsidRDefault="00FC54CA" w:rsidP="00414FF1">
      <w:pPr>
        <w:pStyle w:val="Header"/>
        <w:tabs>
          <w:tab w:val="clear" w:pos="4320"/>
          <w:tab w:val="clear" w:pos="8640"/>
          <w:tab w:val="left" w:pos="1440"/>
          <w:tab w:val="left" w:pos="1800"/>
        </w:tabs>
        <w:jc w:val="left"/>
        <w:rPr>
          <w:rFonts w:ascii="Verdana" w:hAnsi="Verdana" w:cs="Arial"/>
          <w:szCs w:val="20"/>
        </w:rPr>
      </w:pPr>
    </w:p>
    <w:p w:rsidR="00144842" w:rsidRDefault="00144842" w:rsidP="00414FF1">
      <w:pPr>
        <w:jc w:val="left"/>
        <w:rPr>
          <w:rFonts w:ascii="Verdana" w:hAnsi="Verdana" w:cs="Arial"/>
          <w:bCs/>
        </w:rPr>
      </w:pPr>
      <w:r>
        <w:rPr>
          <w:rFonts w:ascii="Verdana" w:hAnsi="Verdana" w:cs="Arial"/>
          <w:bCs/>
        </w:rPr>
        <w:t xml:space="preserve">Roles </w:t>
      </w:r>
      <w:r w:rsidRPr="00975886">
        <w:rPr>
          <w:rFonts w:ascii="Trebuchet MS" w:hAnsi="Trebuchet MS" w:cs="Arial"/>
          <w:bCs/>
        </w:rPr>
        <w:t>&amp;</w:t>
      </w:r>
      <w:r>
        <w:rPr>
          <w:rFonts w:ascii="Trebuchet MS" w:hAnsi="Trebuchet MS" w:cs="Arial"/>
          <w:bCs/>
        </w:rPr>
        <w:t xml:space="preserve"> </w:t>
      </w:r>
      <w:r w:rsidRPr="001A55B6">
        <w:rPr>
          <w:rFonts w:ascii="Verdana" w:hAnsi="Verdana" w:cs="Arial"/>
          <w:bCs/>
        </w:rPr>
        <w:t>Responsibilities</w:t>
      </w:r>
    </w:p>
    <w:p w:rsidR="003B3393" w:rsidRDefault="003B3393" w:rsidP="00414FF1">
      <w:pPr>
        <w:jc w:val="left"/>
        <w:rPr>
          <w:rFonts w:ascii="Verdana" w:hAnsi="Verdana" w:cs="Arial"/>
          <w:bCs/>
        </w:rPr>
      </w:pPr>
      <w:r>
        <w:rPr>
          <w:rFonts w:ascii="Verdana" w:hAnsi="Verdana" w:cs="Arial"/>
          <w:bCs/>
        </w:rPr>
        <w:tab/>
      </w:r>
    </w:p>
    <w:p w:rsidR="003B3393" w:rsidRPr="003B3393" w:rsidRDefault="003B3393" w:rsidP="00414FF1">
      <w:pPr>
        <w:ind w:firstLine="720"/>
        <w:jc w:val="left"/>
        <w:rPr>
          <w:rFonts w:ascii="Verdana" w:hAnsi="Verdana" w:cs="Arial"/>
          <w:bCs/>
        </w:rPr>
      </w:pPr>
      <w:r w:rsidRPr="00292DFF">
        <w:rPr>
          <w:rFonts w:ascii="Verdana" w:hAnsi="Verdana" w:cs="Arial"/>
          <w:b w:val="0"/>
        </w:rPr>
        <w:t>Working as</w:t>
      </w:r>
      <w:r w:rsidR="001516E1">
        <w:rPr>
          <w:rFonts w:ascii="Verdana" w:hAnsi="Verdana" w:cs="Arial"/>
          <w:b w:val="0"/>
        </w:rPr>
        <w:t xml:space="preserve"> </w:t>
      </w:r>
      <w:r w:rsidR="00216A42">
        <w:rPr>
          <w:rFonts w:ascii="Verdana" w:hAnsi="Verdana" w:cs="Arial"/>
          <w:b w:val="0"/>
          <w:iCs/>
          <w:lang w:eastAsia="en-IN"/>
        </w:rPr>
        <w:t>Java Tech Lead</w:t>
      </w:r>
      <w:r w:rsidR="00E16C3A">
        <w:rPr>
          <w:rFonts w:ascii="Verdana" w:hAnsi="Verdana" w:cs="Arial"/>
          <w:b w:val="0"/>
          <w:iCs/>
          <w:lang w:eastAsia="en-IN"/>
        </w:rPr>
        <w:t>, I am</w:t>
      </w:r>
      <w:r w:rsidRPr="001A55B6">
        <w:rPr>
          <w:rFonts w:ascii="Verdana" w:hAnsi="Verdana" w:cs="Arial"/>
          <w:b w:val="0"/>
          <w:iCs/>
          <w:lang w:eastAsia="en-IN"/>
        </w:rPr>
        <w:t xml:space="preserve"> responsible for </w:t>
      </w:r>
      <w:r>
        <w:rPr>
          <w:rFonts w:ascii="Verdana" w:hAnsi="Verdana" w:cs="Arial"/>
          <w:b w:val="0"/>
          <w:iCs/>
          <w:lang w:eastAsia="en-IN"/>
        </w:rPr>
        <w:t xml:space="preserve">requirement </w:t>
      </w:r>
      <w:r w:rsidR="00F94E48">
        <w:rPr>
          <w:rFonts w:ascii="Verdana" w:hAnsi="Verdana" w:cs="Arial"/>
          <w:b w:val="0"/>
          <w:iCs/>
          <w:lang w:eastAsia="en-IN"/>
        </w:rPr>
        <w:t>gathering, communication</w:t>
      </w:r>
      <w:r>
        <w:rPr>
          <w:rFonts w:ascii="Verdana" w:hAnsi="Verdana" w:cs="Arial"/>
          <w:b w:val="0"/>
          <w:iCs/>
          <w:lang w:eastAsia="en-IN"/>
        </w:rPr>
        <w:t xml:space="preserve"> with business team, HLD preparation, </w:t>
      </w:r>
      <w:r w:rsidRPr="001A55B6">
        <w:rPr>
          <w:rFonts w:ascii="Verdana" w:hAnsi="Verdana" w:cs="Arial"/>
          <w:b w:val="0"/>
          <w:iCs/>
          <w:lang w:eastAsia="en-IN"/>
        </w:rPr>
        <w:t>timely delivery, defect-free code, integration testing of the module, test case execution, onsite-offshore coordination and query resolution, use case analysis, module code design, unit</w:t>
      </w:r>
      <w:r w:rsidR="00E47E22">
        <w:rPr>
          <w:rFonts w:ascii="Verdana" w:hAnsi="Verdana" w:cs="Arial"/>
          <w:b w:val="0"/>
          <w:iCs/>
          <w:lang w:eastAsia="en-IN"/>
        </w:rPr>
        <w:t xml:space="preserve"> testing, code review etc. I am</w:t>
      </w:r>
      <w:r w:rsidRPr="001A55B6">
        <w:rPr>
          <w:rFonts w:ascii="Verdana" w:hAnsi="Verdana" w:cs="Arial"/>
          <w:b w:val="0"/>
          <w:iCs/>
          <w:lang w:eastAsia="en-IN"/>
        </w:rPr>
        <w:t xml:space="preserve"> responsible for releasing the code for deployment in all the testing environments.</w:t>
      </w:r>
    </w:p>
    <w:p w:rsidR="003B3393" w:rsidRPr="001A55B6" w:rsidRDefault="003B3393" w:rsidP="00414FF1">
      <w:pPr>
        <w:jc w:val="left"/>
        <w:rPr>
          <w:rFonts w:ascii="Verdana" w:hAnsi="Verdana" w:cs="Arial"/>
          <w:lang w:eastAsia="en-IN"/>
        </w:rPr>
      </w:pPr>
    </w:p>
    <w:p w:rsidR="00FE6D55" w:rsidRDefault="00FE6D55" w:rsidP="00414FF1">
      <w:pPr>
        <w:jc w:val="left"/>
        <w:rPr>
          <w:rFonts w:ascii="Verdana" w:hAnsi="Verdana" w:cs="Arial"/>
          <w:bCs/>
        </w:rPr>
      </w:pPr>
      <w:r w:rsidRPr="001A55B6">
        <w:rPr>
          <w:rFonts w:ascii="Verdana" w:hAnsi="Verdana" w:cs="Arial"/>
          <w:bCs/>
        </w:rPr>
        <w:t>Technologies</w:t>
      </w:r>
      <w:r w:rsidRPr="001A55B6">
        <w:rPr>
          <w:rFonts w:ascii="Verdana" w:hAnsi="Verdana" w:cs="Arial"/>
          <w:bCs/>
        </w:rPr>
        <w:tab/>
      </w:r>
    </w:p>
    <w:p w:rsidR="00FE6D55" w:rsidRDefault="006B67D1" w:rsidP="00414FF1">
      <w:pPr>
        <w:ind w:left="2160"/>
        <w:jc w:val="left"/>
        <w:rPr>
          <w:rFonts w:ascii="Verdana" w:hAnsi="Verdana" w:cs="Arial"/>
          <w:b w:val="0"/>
        </w:rPr>
      </w:pPr>
      <w:r>
        <w:rPr>
          <w:rFonts w:ascii="Verdana" w:hAnsi="Verdana" w:cs="Arial"/>
          <w:b w:val="0"/>
          <w:bCs/>
        </w:rPr>
        <w:t>Java SE 7</w:t>
      </w:r>
      <w:r w:rsidR="00F94E48" w:rsidRPr="00702D95">
        <w:rPr>
          <w:rFonts w:ascii="Verdana" w:hAnsi="Verdana" w:cs="Arial"/>
          <w:b w:val="0"/>
          <w:bCs/>
        </w:rPr>
        <w:t>, JSP</w:t>
      </w:r>
      <w:r w:rsidRPr="00702D95">
        <w:rPr>
          <w:rFonts w:ascii="Verdana" w:hAnsi="Verdana" w:cs="Arial"/>
          <w:b w:val="0"/>
          <w:bCs/>
        </w:rPr>
        <w:t xml:space="preserve">, JAXB, JMS, Spring, </w:t>
      </w:r>
      <w:r w:rsidR="00F94E48" w:rsidRPr="00702D95">
        <w:rPr>
          <w:rFonts w:ascii="Verdana" w:hAnsi="Verdana" w:cs="Arial"/>
          <w:b w:val="0"/>
          <w:bCs/>
        </w:rPr>
        <w:t>JPA (</w:t>
      </w:r>
      <w:r w:rsidRPr="00702D95">
        <w:rPr>
          <w:rFonts w:ascii="Verdana" w:hAnsi="Verdana" w:cs="Arial"/>
          <w:b w:val="0"/>
          <w:bCs/>
        </w:rPr>
        <w:t>Hibernate), Oracle,</w:t>
      </w:r>
      <w:r>
        <w:rPr>
          <w:rFonts w:ascii="Verdana" w:hAnsi="Verdana" w:cs="Arial"/>
          <w:b w:val="0"/>
          <w:bCs/>
        </w:rPr>
        <w:t xml:space="preserve"> Websphere</w:t>
      </w:r>
      <w:r w:rsidR="00F40C23">
        <w:rPr>
          <w:rFonts w:ascii="Verdana" w:hAnsi="Verdana" w:cs="Arial"/>
          <w:b w:val="0"/>
          <w:bCs/>
        </w:rPr>
        <w:t xml:space="preserve"> App Server</w:t>
      </w:r>
      <w:r>
        <w:rPr>
          <w:rFonts w:ascii="Verdana" w:hAnsi="Verdana" w:cs="Arial"/>
          <w:b w:val="0"/>
          <w:bCs/>
        </w:rPr>
        <w:t>, RTC</w:t>
      </w:r>
      <w:r w:rsidR="000E4112">
        <w:rPr>
          <w:rFonts w:ascii="Verdana" w:hAnsi="Verdana" w:cs="Arial"/>
          <w:b w:val="0"/>
          <w:bCs/>
        </w:rPr>
        <w:t>/Git</w:t>
      </w:r>
      <w:r>
        <w:rPr>
          <w:rFonts w:ascii="Verdana" w:hAnsi="Verdana" w:cs="Arial"/>
          <w:b w:val="0"/>
          <w:bCs/>
        </w:rPr>
        <w:t>, Maven, Jenkins</w:t>
      </w:r>
      <w:r w:rsidRPr="00E66B44">
        <w:rPr>
          <w:rFonts w:ascii="Verdana" w:hAnsi="Verdana" w:cs="Arial"/>
          <w:bCs/>
        </w:rPr>
        <w:t>.</w:t>
      </w:r>
    </w:p>
    <w:p w:rsidR="004B386C" w:rsidRDefault="004B386C" w:rsidP="00414FF1">
      <w:pPr>
        <w:jc w:val="left"/>
        <w:rPr>
          <w:rFonts w:ascii="Verdana" w:hAnsi="Verdana" w:cs="Arial"/>
          <w:b w:val="0"/>
        </w:rPr>
      </w:pPr>
    </w:p>
    <w:p w:rsidR="004B204D" w:rsidRPr="001A55B6" w:rsidRDefault="004B204D" w:rsidP="00414FF1">
      <w:pPr>
        <w:jc w:val="left"/>
        <w:rPr>
          <w:rFonts w:ascii="Verdana" w:hAnsi="Verdana" w:cs="Arial"/>
          <w:bCs/>
        </w:rPr>
      </w:pPr>
      <w:r w:rsidRPr="001A55B6">
        <w:rPr>
          <w:rFonts w:ascii="Verdana" w:hAnsi="Verdana" w:cs="Arial"/>
          <w:bCs/>
        </w:rPr>
        <w:t>Previous Experience</w:t>
      </w:r>
    </w:p>
    <w:p w:rsidR="004B204D" w:rsidRDefault="004B204D" w:rsidP="00414FF1">
      <w:pPr>
        <w:jc w:val="left"/>
        <w:rPr>
          <w:rFonts w:ascii="Verdana" w:hAnsi="Verdana" w:cs="Arial"/>
          <w:b w:val="0"/>
        </w:rPr>
      </w:pPr>
    </w:p>
    <w:p w:rsidR="00AD64A5" w:rsidRPr="001A55B6" w:rsidRDefault="00AD64A5" w:rsidP="00414FF1">
      <w:pPr>
        <w:tabs>
          <w:tab w:val="left" w:pos="1440"/>
          <w:tab w:val="left" w:pos="1800"/>
        </w:tabs>
        <w:jc w:val="left"/>
        <w:rPr>
          <w:rFonts w:ascii="Verdana" w:hAnsi="Verdana" w:cs="Arial"/>
        </w:rPr>
      </w:pPr>
      <w:r w:rsidRPr="001A55B6">
        <w:rPr>
          <w:rFonts w:ascii="Verdana" w:hAnsi="Verdana" w:cs="Arial"/>
          <w:b w:val="0"/>
        </w:rPr>
        <w:t>Employer</w:t>
      </w:r>
      <w:r w:rsidRPr="001A55B6">
        <w:rPr>
          <w:rFonts w:ascii="Verdana" w:hAnsi="Verdana" w:cs="Arial"/>
        </w:rPr>
        <w:tab/>
      </w:r>
      <w:r w:rsidRPr="001A55B6">
        <w:rPr>
          <w:rFonts w:ascii="Verdana" w:hAnsi="Verdana" w:cs="Arial"/>
        </w:rPr>
        <w:tab/>
      </w:r>
      <w:r w:rsidR="00683558">
        <w:rPr>
          <w:rFonts w:ascii="Verdana" w:hAnsi="Verdana" w:cs="Arial"/>
        </w:rPr>
        <w:tab/>
      </w:r>
      <w:r w:rsidR="00683558">
        <w:rPr>
          <w:rFonts w:ascii="Verdana" w:hAnsi="Verdana" w:cs="Arial"/>
        </w:rPr>
        <w:tab/>
      </w:r>
      <w:r w:rsidRPr="001A55B6">
        <w:rPr>
          <w:rFonts w:ascii="Verdana" w:hAnsi="Verdana" w:cs="Arial"/>
        </w:rPr>
        <w:t>Cognizant Technology Solutions Ltd, Pune.</w:t>
      </w:r>
    </w:p>
    <w:p w:rsidR="00AD64A5" w:rsidRDefault="00AD64A5" w:rsidP="00414FF1">
      <w:pPr>
        <w:pStyle w:val="Header"/>
        <w:tabs>
          <w:tab w:val="clear" w:pos="4320"/>
          <w:tab w:val="clear" w:pos="8640"/>
          <w:tab w:val="left" w:pos="1440"/>
          <w:tab w:val="left" w:pos="1800"/>
        </w:tabs>
        <w:jc w:val="left"/>
        <w:rPr>
          <w:rFonts w:ascii="Verdana" w:hAnsi="Verdana" w:cs="Arial"/>
          <w:b/>
          <w:szCs w:val="20"/>
        </w:rPr>
      </w:pPr>
      <w:r>
        <w:rPr>
          <w:rFonts w:ascii="Verdana" w:hAnsi="Verdana" w:cs="Arial"/>
          <w:szCs w:val="20"/>
        </w:rPr>
        <w:t>Dates of E</w:t>
      </w:r>
      <w:r w:rsidRPr="001A55B6">
        <w:rPr>
          <w:rFonts w:ascii="Verdana" w:hAnsi="Verdana" w:cs="Arial"/>
          <w:szCs w:val="20"/>
        </w:rPr>
        <w:t>mployment</w:t>
      </w:r>
      <w:r w:rsidRPr="001A55B6">
        <w:rPr>
          <w:rFonts w:ascii="Verdana" w:hAnsi="Verdana" w:cs="Arial"/>
          <w:b/>
          <w:szCs w:val="20"/>
        </w:rPr>
        <w:tab/>
        <w:t>2</w:t>
      </w:r>
      <w:r>
        <w:rPr>
          <w:rFonts w:ascii="Verdana" w:hAnsi="Verdana" w:cs="Arial"/>
          <w:b/>
          <w:szCs w:val="20"/>
        </w:rPr>
        <w:t>5</w:t>
      </w:r>
      <w:r w:rsidRPr="00AD64A5">
        <w:rPr>
          <w:rFonts w:ascii="Verdana" w:hAnsi="Verdana" w:cs="Arial"/>
          <w:b/>
          <w:szCs w:val="20"/>
          <w:vertAlign w:val="superscript"/>
        </w:rPr>
        <w:t>th</w:t>
      </w:r>
      <w:r w:rsidR="00AB5AC7">
        <w:rPr>
          <w:rFonts w:ascii="Verdana" w:hAnsi="Verdana" w:cs="Arial"/>
          <w:b/>
          <w:szCs w:val="20"/>
          <w:vertAlign w:val="superscript"/>
        </w:rPr>
        <w:t xml:space="preserve"> </w:t>
      </w:r>
      <w:r>
        <w:rPr>
          <w:rFonts w:ascii="Verdana" w:hAnsi="Verdana" w:cs="Arial"/>
          <w:b/>
          <w:szCs w:val="20"/>
        </w:rPr>
        <w:t>Nov</w:t>
      </w:r>
      <w:r w:rsidRPr="001A55B6">
        <w:rPr>
          <w:rFonts w:ascii="Verdana" w:hAnsi="Verdana" w:cs="Arial"/>
          <w:b/>
          <w:szCs w:val="20"/>
        </w:rPr>
        <w:t xml:space="preserve"> 20</w:t>
      </w:r>
      <w:r w:rsidR="00BF2BDC">
        <w:rPr>
          <w:rFonts w:ascii="Verdana" w:hAnsi="Verdana" w:cs="Arial"/>
          <w:b/>
          <w:szCs w:val="20"/>
        </w:rPr>
        <w:t>13 to 4</w:t>
      </w:r>
      <w:r w:rsidR="00BF2BDC" w:rsidRPr="00BF2BDC">
        <w:rPr>
          <w:rFonts w:ascii="Verdana" w:hAnsi="Verdana" w:cs="Arial"/>
          <w:b/>
          <w:szCs w:val="20"/>
          <w:vertAlign w:val="superscript"/>
        </w:rPr>
        <w:t>th</w:t>
      </w:r>
      <w:r w:rsidR="00BF2BDC">
        <w:rPr>
          <w:rFonts w:ascii="Verdana" w:hAnsi="Verdana" w:cs="Arial"/>
          <w:b/>
          <w:szCs w:val="20"/>
        </w:rPr>
        <w:t xml:space="preserve"> Dec 2015</w:t>
      </w:r>
      <w:r w:rsidRPr="001A55B6">
        <w:rPr>
          <w:rFonts w:ascii="Verdana" w:hAnsi="Verdana" w:cs="Arial"/>
          <w:b/>
          <w:szCs w:val="20"/>
        </w:rPr>
        <w:t>.</w:t>
      </w:r>
    </w:p>
    <w:p w:rsidR="00AD64A5" w:rsidRDefault="00AD64A5" w:rsidP="00414FF1">
      <w:pPr>
        <w:jc w:val="left"/>
        <w:rPr>
          <w:rFonts w:ascii="Verdana" w:hAnsi="Verdana" w:cs="Arial"/>
          <w:b w:val="0"/>
        </w:rPr>
      </w:pPr>
      <w:r>
        <w:rPr>
          <w:rFonts w:ascii="Verdana" w:hAnsi="Verdana" w:cs="Arial"/>
          <w:b w:val="0"/>
        </w:rPr>
        <w:tab/>
      </w:r>
      <w:r>
        <w:rPr>
          <w:rFonts w:ascii="Verdana" w:hAnsi="Verdana" w:cs="Arial"/>
          <w:b w:val="0"/>
        </w:rPr>
        <w:tab/>
      </w:r>
    </w:p>
    <w:p w:rsidR="00B0674E" w:rsidRDefault="00B0674E" w:rsidP="00414FF1">
      <w:pPr>
        <w:pStyle w:val="Header"/>
        <w:tabs>
          <w:tab w:val="clear" w:pos="4320"/>
          <w:tab w:val="clear" w:pos="8640"/>
          <w:tab w:val="left" w:pos="1440"/>
          <w:tab w:val="left" w:pos="1800"/>
        </w:tabs>
        <w:jc w:val="left"/>
        <w:rPr>
          <w:rFonts w:ascii="Verdana" w:hAnsi="Verdana" w:cs="Arial"/>
          <w:b/>
          <w:szCs w:val="20"/>
        </w:rPr>
      </w:pPr>
      <w:r>
        <w:rPr>
          <w:rFonts w:ascii="Verdana" w:hAnsi="Verdana" w:cs="Arial"/>
          <w:b/>
          <w:szCs w:val="20"/>
        </w:rPr>
        <w:t>Project # 1</w:t>
      </w:r>
    </w:p>
    <w:p w:rsidR="00AD64A5" w:rsidRDefault="00AD64A5" w:rsidP="00414FF1">
      <w:pPr>
        <w:jc w:val="left"/>
        <w:rPr>
          <w:rFonts w:ascii="Verdana" w:hAnsi="Verdana" w:cs="Arial"/>
          <w:b w:val="0"/>
        </w:rPr>
      </w:pPr>
    </w:p>
    <w:p w:rsidR="003B4E64" w:rsidRDefault="00EE454B" w:rsidP="00414FF1">
      <w:pPr>
        <w:pStyle w:val="Header"/>
        <w:tabs>
          <w:tab w:val="clear" w:pos="4320"/>
          <w:tab w:val="clear" w:pos="8640"/>
          <w:tab w:val="left" w:pos="1440"/>
          <w:tab w:val="left" w:pos="1800"/>
        </w:tabs>
        <w:jc w:val="left"/>
        <w:rPr>
          <w:rFonts w:ascii="Verdana" w:hAnsi="Verdana" w:cs="Arial"/>
          <w:b/>
          <w:szCs w:val="20"/>
        </w:rPr>
      </w:pPr>
      <w:r w:rsidRPr="00FC5B95">
        <w:rPr>
          <w:rFonts w:ascii="Verdana" w:hAnsi="Verdana" w:cs="Arial"/>
          <w:b/>
          <w:szCs w:val="20"/>
        </w:rPr>
        <w:t>B.NET</w:t>
      </w:r>
    </w:p>
    <w:p w:rsidR="00F60FA0" w:rsidRDefault="00F60FA0" w:rsidP="00414FF1">
      <w:pPr>
        <w:pStyle w:val="Header"/>
        <w:tabs>
          <w:tab w:val="clear" w:pos="4320"/>
          <w:tab w:val="clear" w:pos="8640"/>
          <w:tab w:val="left" w:pos="1440"/>
          <w:tab w:val="left" w:pos="1800"/>
        </w:tabs>
        <w:jc w:val="left"/>
        <w:rPr>
          <w:rFonts w:ascii="Verdana" w:hAnsi="Verdana" w:cs="Arial"/>
          <w:b/>
          <w:szCs w:val="20"/>
        </w:rPr>
      </w:pPr>
    </w:p>
    <w:p w:rsidR="00EB5234" w:rsidRDefault="005A54A1" w:rsidP="00414FF1">
      <w:pPr>
        <w:pStyle w:val="Header"/>
        <w:tabs>
          <w:tab w:val="clear" w:pos="4320"/>
          <w:tab w:val="clear" w:pos="8640"/>
          <w:tab w:val="left" w:pos="1440"/>
          <w:tab w:val="left" w:pos="1800"/>
        </w:tabs>
        <w:jc w:val="left"/>
        <w:rPr>
          <w:rFonts w:ascii="Verdana" w:hAnsi="Verdana" w:cs="Arial"/>
          <w:szCs w:val="20"/>
        </w:rPr>
      </w:pPr>
      <w:r>
        <w:rPr>
          <w:rFonts w:ascii="Verdana" w:hAnsi="Verdana" w:cs="Arial"/>
          <w:szCs w:val="20"/>
        </w:rPr>
        <w:tab/>
      </w:r>
      <w:r w:rsidR="00EB5234" w:rsidRPr="00EB5234">
        <w:rPr>
          <w:rFonts w:ascii="Verdana" w:hAnsi="Verdana" w:cs="Arial"/>
          <w:szCs w:val="20"/>
        </w:rPr>
        <w:t>Phoenix is a cash management system which acquire the data for the required customers information across UK (which includes Guernsey, Jersey, Isle of Man, Cyprus, Belfast and Gibraltar) and related account information from various source systems like CS, UKBA and SOLD and this data will be provided to Phoenix in batch mode. The CDI shall consolidate customer information to provide a single store containing commercial customer and account associations. It will provide the customized stewardship screens to bank users/Phoenix administrators and data stewards to provision customers and accounts required by Phoenix in order to register customers to access its services.</w:t>
      </w:r>
    </w:p>
    <w:p w:rsidR="001976DE" w:rsidRPr="00EB5234" w:rsidRDefault="001976DE" w:rsidP="00414FF1">
      <w:pPr>
        <w:pStyle w:val="Header"/>
        <w:tabs>
          <w:tab w:val="clear" w:pos="4320"/>
          <w:tab w:val="clear" w:pos="8640"/>
          <w:tab w:val="left" w:pos="1440"/>
          <w:tab w:val="left" w:pos="1800"/>
        </w:tabs>
        <w:jc w:val="left"/>
        <w:rPr>
          <w:rFonts w:ascii="Verdana" w:hAnsi="Verdana" w:cs="Arial"/>
          <w:szCs w:val="20"/>
        </w:rPr>
      </w:pPr>
    </w:p>
    <w:p w:rsidR="009957F8" w:rsidRPr="001A55B6" w:rsidRDefault="009957F8" w:rsidP="00414FF1">
      <w:pPr>
        <w:jc w:val="left"/>
        <w:rPr>
          <w:rFonts w:ascii="Verdana" w:hAnsi="Verdana" w:cs="Arial"/>
          <w:lang w:eastAsia="en-IN"/>
        </w:rPr>
      </w:pPr>
      <w:r>
        <w:rPr>
          <w:rFonts w:ascii="Verdana" w:hAnsi="Verdana" w:cs="Arial"/>
          <w:bCs/>
        </w:rPr>
        <w:t xml:space="preserve">Roles </w:t>
      </w:r>
      <w:r w:rsidRPr="00975886">
        <w:rPr>
          <w:rFonts w:ascii="Trebuchet MS" w:hAnsi="Trebuchet MS" w:cs="Arial"/>
          <w:bCs/>
        </w:rPr>
        <w:t>&amp;</w:t>
      </w:r>
      <w:r w:rsidR="004E1178">
        <w:rPr>
          <w:rFonts w:ascii="Trebuchet MS" w:hAnsi="Trebuchet MS" w:cs="Arial"/>
          <w:bCs/>
        </w:rPr>
        <w:t xml:space="preserve"> </w:t>
      </w:r>
      <w:r w:rsidRPr="001A55B6">
        <w:rPr>
          <w:rFonts w:ascii="Verdana" w:hAnsi="Verdana" w:cs="Arial"/>
          <w:bCs/>
        </w:rPr>
        <w:t>Responsibilities</w:t>
      </w:r>
    </w:p>
    <w:p w:rsidR="009957F8" w:rsidRDefault="009957F8" w:rsidP="00414FF1">
      <w:pPr>
        <w:spacing w:before="100" w:beforeAutospacing="1" w:after="60"/>
        <w:ind w:firstLine="720"/>
        <w:jc w:val="left"/>
        <w:rPr>
          <w:rFonts w:ascii="Verdana" w:hAnsi="Verdana" w:cs="Arial"/>
          <w:b w:val="0"/>
          <w:iCs/>
          <w:lang w:eastAsia="en-IN"/>
        </w:rPr>
      </w:pPr>
      <w:r w:rsidRPr="00292DFF">
        <w:rPr>
          <w:rFonts w:ascii="Verdana" w:hAnsi="Verdana" w:cs="Arial"/>
          <w:b w:val="0"/>
        </w:rPr>
        <w:t>Working as</w:t>
      </w:r>
      <w:r w:rsidR="00492317">
        <w:rPr>
          <w:rFonts w:ascii="Verdana" w:hAnsi="Verdana" w:cs="Arial"/>
          <w:b w:val="0"/>
        </w:rPr>
        <w:t xml:space="preserve"> </w:t>
      </w:r>
      <w:r>
        <w:rPr>
          <w:rFonts w:ascii="Verdana" w:hAnsi="Verdana" w:cs="Arial"/>
          <w:b w:val="0"/>
          <w:iCs/>
          <w:lang w:eastAsia="en-IN"/>
        </w:rPr>
        <w:t>Lead</w:t>
      </w:r>
      <w:r w:rsidRPr="001A55B6">
        <w:rPr>
          <w:rFonts w:ascii="Verdana" w:hAnsi="Verdana" w:cs="Arial"/>
          <w:b w:val="0"/>
          <w:iCs/>
          <w:lang w:eastAsia="en-IN"/>
        </w:rPr>
        <w:t xml:space="preserve">, I was responsible for </w:t>
      </w:r>
      <w:r>
        <w:rPr>
          <w:rFonts w:ascii="Verdana" w:hAnsi="Verdana" w:cs="Arial"/>
          <w:b w:val="0"/>
          <w:iCs/>
          <w:lang w:eastAsia="en-IN"/>
        </w:rPr>
        <w:t xml:space="preserve">requirement </w:t>
      </w:r>
      <w:r w:rsidR="00F94E48">
        <w:rPr>
          <w:rFonts w:ascii="Verdana" w:hAnsi="Verdana" w:cs="Arial"/>
          <w:b w:val="0"/>
          <w:iCs/>
          <w:lang w:eastAsia="en-IN"/>
        </w:rPr>
        <w:t>gathering, communication</w:t>
      </w:r>
      <w:r>
        <w:rPr>
          <w:rFonts w:ascii="Verdana" w:hAnsi="Verdana" w:cs="Arial"/>
          <w:b w:val="0"/>
          <w:iCs/>
          <w:lang w:eastAsia="en-IN"/>
        </w:rPr>
        <w:t xml:space="preserve"> with business team, HLD preparation, </w:t>
      </w:r>
      <w:r w:rsidRPr="001A55B6">
        <w:rPr>
          <w:rFonts w:ascii="Verdana" w:hAnsi="Verdana" w:cs="Arial"/>
          <w:b w:val="0"/>
          <w:iCs/>
          <w:lang w:eastAsia="en-IN"/>
        </w:rPr>
        <w:t>timely delivery, defect-free code, integration testing of the module, test case execution, onsite-offshore coordination and query resolution, use case analysis, module code design, unit testing, code review etc. I was responsible for releasing the code for deployment in all the testing environments.</w:t>
      </w:r>
    </w:p>
    <w:p w:rsidR="009957F8" w:rsidRDefault="009957F8" w:rsidP="00414FF1">
      <w:pPr>
        <w:jc w:val="left"/>
        <w:rPr>
          <w:rFonts w:ascii="Verdana" w:hAnsi="Verdana" w:cs="Arial"/>
          <w:bCs/>
        </w:rPr>
      </w:pPr>
    </w:p>
    <w:p w:rsidR="009957F8" w:rsidRDefault="009957F8" w:rsidP="00414FF1">
      <w:pPr>
        <w:jc w:val="left"/>
        <w:rPr>
          <w:rFonts w:ascii="Verdana" w:hAnsi="Verdana" w:cs="Arial"/>
          <w:bCs/>
        </w:rPr>
      </w:pPr>
      <w:r w:rsidRPr="001A55B6">
        <w:rPr>
          <w:rFonts w:ascii="Verdana" w:hAnsi="Verdana" w:cs="Arial"/>
          <w:bCs/>
        </w:rPr>
        <w:t>Technologies</w:t>
      </w:r>
      <w:r w:rsidRPr="001A55B6">
        <w:rPr>
          <w:rFonts w:ascii="Verdana" w:hAnsi="Verdana" w:cs="Arial"/>
          <w:bCs/>
        </w:rPr>
        <w:tab/>
      </w:r>
    </w:p>
    <w:p w:rsidR="009957F8" w:rsidRPr="004F4E94" w:rsidRDefault="00705B48" w:rsidP="00414FF1">
      <w:pPr>
        <w:ind w:left="2160"/>
        <w:jc w:val="left"/>
        <w:rPr>
          <w:rFonts w:ascii="Verdana" w:hAnsi="Verdana" w:cs="Arial"/>
          <w:bCs/>
        </w:rPr>
      </w:pPr>
      <w:r>
        <w:rPr>
          <w:rFonts w:ascii="Verdana" w:hAnsi="Verdana" w:cs="Arial"/>
          <w:b w:val="0"/>
          <w:bCs/>
        </w:rPr>
        <w:t>Java SE 6</w:t>
      </w:r>
      <w:r w:rsidR="00F94E48" w:rsidRPr="00702D95">
        <w:rPr>
          <w:rFonts w:ascii="Verdana" w:hAnsi="Verdana" w:cs="Arial"/>
          <w:b w:val="0"/>
          <w:bCs/>
        </w:rPr>
        <w:t>, JSP</w:t>
      </w:r>
      <w:r w:rsidR="00702D95" w:rsidRPr="00702D95">
        <w:rPr>
          <w:rFonts w:ascii="Verdana" w:hAnsi="Verdana" w:cs="Arial"/>
          <w:b w:val="0"/>
          <w:bCs/>
        </w:rPr>
        <w:t xml:space="preserve">, JAXB, JMS, Spring, </w:t>
      </w:r>
      <w:r w:rsidR="00F94E48" w:rsidRPr="00702D95">
        <w:rPr>
          <w:rFonts w:ascii="Verdana" w:hAnsi="Verdana" w:cs="Arial"/>
          <w:b w:val="0"/>
          <w:bCs/>
        </w:rPr>
        <w:t>JPA (</w:t>
      </w:r>
      <w:r w:rsidR="00702D95" w:rsidRPr="00702D95">
        <w:rPr>
          <w:rFonts w:ascii="Verdana" w:hAnsi="Verdana" w:cs="Arial"/>
          <w:b w:val="0"/>
          <w:bCs/>
        </w:rPr>
        <w:t>Hibernate), Oracle,</w:t>
      </w:r>
      <w:r w:rsidR="007F78B5">
        <w:rPr>
          <w:rFonts w:ascii="Verdana" w:hAnsi="Verdana" w:cs="Arial"/>
          <w:b w:val="0"/>
          <w:bCs/>
        </w:rPr>
        <w:t xml:space="preserve"> Websphere</w:t>
      </w:r>
      <w:r w:rsidR="00DB0834">
        <w:rPr>
          <w:rFonts w:ascii="Verdana" w:hAnsi="Verdana" w:cs="Arial"/>
          <w:b w:val="0"/>
          <w:bCs/>
        </w:rPr>
        <w:t xml:space="preserve"> App Server</w:t>
      </w:r>
      <w:r w:rsidR="007F78B5">
        <w:rPr>
          <w:rFonts w:ascii="Verdana" w:hAnsi="Verdana" w:cs="Arial"/>
          <w:b w:val="0"/>
          <w:bCs/>
        </w:rPr>
        <w:t xml:space="preserve">, RTC, Maven, </w:t>
      </w:r>
      <w:r w:rsidR="00A6543B">
        <w:rPr>
          <w:rFonts w:ascii="Verdana" w:hAnsi="Verdana" w:cs="Arial"/>
          <w:b w:val="0"/>
          <w:bCs/>
        </w:rPr>
        <w:t>Jenkins</w:t>
      </w:r>
      <w:r w:rsidR="009957F8" w:rsidRPr="00E66B44">
        <w:rPr>
          <w:rFonts w:ascii="Verdana" w:hAnsi="Verdana" w:cs="Arial"/>
          <w:bCs/>
        </w:rPr>
        <w:t>.</w:t>
      </w:r>
    </w:p>
    <w:p w:rsidR="009957F8" w:rsidRPr="00314B2F" w:rsidRDefault="009957F8" w:rsidP="00414FF1">
      <w:pPr>
        <w:pStyle w:val="Header"/>
        <w:tabs>
          <w:tab w:val="clear" w:pos="4320"/>
          <w:tab w:val="clear" w:pos="8640"/>
          <w:tab w:val="left" w:pos="1440"/>
          <w:tab w:val="left" w:pos="1800"/>
        </w:tabs>
        <w:jc w:val="left"/>
        <w:rPr>
          <w:rFonts w:ascii="Verdana" w:hAnsi="Verdana" w:cs="Arial"/>
          <w:szCs w:val="20"/>
        </w:rPr>
      </w:pPr>
    </w:p>
    <w:p w:rsidR="00B0674E" w:rsidRDefault="00B0674E" w:rsidP="00414FF1">
      <w:pPr>
        <w:pStyle w:val="Header"/>
        <w:tabs>
          <w:tab w:val="clear" w:pos="4320"/>
          <w:tab w:val="clear" w:pos="8640"/>
          <w:tab w:val="left" w:pos="1440"/>
          <w:tab w:val="left" w:pos="1800"/>
        </w:tabs>
        <w:jc w:val="left"/>
        <w:rPr>
          <w:rFonts w:ascii="Verdana" w:hAnsi="Verdana" w:cs="Arial"/>
          <w:b/>
          <w:szCs w:val="20"/>
        </w:rPr>
      </w:pPr>
      <w:r>
        <w:rPr>
          <w:rFonts w:ascii="Verdana" w:hAnsi="Verdana" w:cs="Arial"/>
          <w:b/>
          <w:szCs w:val="20"/>
        </w:rPr>
        <w:t>Project # 2</w:t>
      </w:r>
    </w:p>
    <w:p w:rsidR="00EE454B" w:rsidRPr="00EE454B" w:rsidRDefault="00EE454B" w:rsidP="00414FF1">
      <w:pPr>
        <w:jc w:val="left"/>
        <w:rPr>
          <w:rFonts w:ascii="Verdana" w:hAnsi="Verdana" w:cs="Arial"/>
        </w:rPr>
      </w:pPr>
    </w:p>
    <w:p w:rsidR="003B4E64" w:rsidRPr="00FC5B95" w:rsidRDefault="00FC5B95" w:rsidP="00414FF1">
      <w:pPr>
        <w:pStyle w:val="Header"/>
        <w:tabs>
          <w:tab w:val="clear" w:pos="4320"/>
          <w:tab w:val="clear" w:pos="8640"/>
          <w:tab w:val="left" w:pos="1440"/>
          <w:tab w:val="left" w:pos="1800"/>
        </w:tabs>
        <w:jc w:val="left"/>
        <w:rPr>
          <w:rFonts w:ascii="Verdana" w:hAnsi="Verdana" w:cs="Arial"/>
          <w:b/>
          <w:szCs w:val="20"/>
        </w:rPr>
      </w:pPr>
      <w:r w:rsidRPr="00FC5B95">
        <w:rPr>
          <w:rFonts w:ascii="Verdana" w:hAnsi="Verdana" w:cs="Arial"/>
          <w:b/>
          <w:szCs w:val="20"/>
        </w:rPr>
        <w:t>Subscription UI</w:t>
      </w:r>
    </w:p>
    <w:p w:rsidR="00FC5B95" w:rsidRDefault="00FC5B95" w:rsidP="00414FF1">
      <w:pPr>
        <w:jc w:val="left"/>
        <w:rPr>
          <w:rFonts w:ascii="Verdana" w:hAnsi="Verdana" w:cs="Arial"/>
          <w:b w:val="0"/>
        </w:rPr>
      </w:pPr>
    </w:p>
    <w:p w:rsidR="00314B2F" w:rsidRPr="00314B2F" w:rsidRDefault="009C0310" w:rsidP="00414FF1">
      <w:pPr>
        <w:pStyle w:val="Header"/>
        <w:tabs>
          <w:tab w:val="clear" w:pos="4320"/>
          <w:tab w:val="clear" w:pos="8640"/>
          <w:tab w:val="left" w:pos="1440"/>
          <w:tab w:val="left" w:pos="1800"/>
        </w:tabs>
        <w:jc w:val="left"/>
        <w:rPr>
          <w:rFonts w:ascii="Verdana" w:hAnsi="Verdana" w:cs="Arial"/>
          <w:szCs w:val="20"/>
        </w:rPr>
      </w:pPr>
      <w:r>
        <w:rPr>
          <w:rFonts w:ascii="Verdana" w:hAnsi="Verdana" w:cs="Arial"/>
          <w:szCs w:val="20"/>
        </w:rPr>
        <w:tab/>
      </w:r>
      <w:r w:rsidR="00314B2F" w:rsidRPr="00314B2F">
        <w:rPr>
          <w:rFonts w:ascii="Verdana" w:hAnsi="Verdana" w:cs="Arial"/>
          <w:szCs w:val="20"/>
        </w:rPr>
        <w:t>Subscription UI will provide the facility for entity level data subscription – in terms of macro subscription criteria, i.e. rules to identify broad categories of records of interest as also in terms of micro subscription criteria, i.e. exception lists identifying specific records required / to be excluded. Each program will be permitted to maintain subscriptions separately for 3 time zones, viz. UK/ Europe/Africa; Americas; Asia. The program subscription preference will enable:</w:t>
      </w:r>
    </w:p>
    <w:p w:rsidR="00314B2F" w:rsidRPr="00314B2F" w:rsidRDefault="00314B2F" w:rsidP="00414FF1">
      <w:pPr>
        <w:pStyle w:val="Header"/>
        <w:tabs>
          <w:tab w:val="clear" w:pos="4320"/>
          <w:tab w:val="clear" w:pos="8640"/>
          <w:tab w:val="left" w:pos="1440"/>
          <w:tab w:val="left" w:pos="1800"/>
        </w:tabs>
        <w:jc w:val="left"/>
        <w:rPr>
          <w:rFonts w:ascii="Verdana" w:hAnsi="Verdana" w:cs="Arial"/>
          <w:szCs w:val="20"/>
        </w:rPr>
      </w:pPr>
      <w:r w:rsidRPr="00314B2F">
        <w:rPr>
          <w:rFonts w:ascii="Verdana" w:hAnsi="Verdana" w:cs="Arial"/>
          <w:szCs w:val="20"/>
        </w:rPr>
        <w:t>Viewing of rules, viewing of records in exception lists and count of records in scope for program</w:t>
      </w:r>
      <w:r w:rsidR="0038363C">
        <w:rPr>
          <w:rFonts w:ascii="Verdana" w:hAnsi="Verdana" w:cs="Arial"/>
          <w:szCs w:val="20"/>
        </w:rPr>
        <w:t>.</w:t>
      </w:r>
    </w:p>
    <w:p w:rsidR="00314B2F" w:rsidRDefault="00314B2F" w:rsidP="00414FF1">
      <w:pPr>
        <w:pStyle w:val="Header"/>
        <w:tabs>
          <w:tab w:val="clear" w:pos="4320"/>
          <w:tab w:val="clear" w:pos="8640"/>
          <w:tab w:val="left" w:pos="1440"/>
          <w:tab w:val="left" w:pos="1800"/>
        </w:tabs>
        <w:jc w:val="left"/>
        <w:rPr>
          <w:rFonts w:ascii="Verdana" w:hAnsi="Verdana" w:cs="Arial"/>
          <w:szCs w:val="20"/>
        </w:rPr>
      </w:pPr>
      <w:r w:rsidRPr="00314B2F">
        <w:rPr>
          <w:rFonts w:ascii="Verdana" w:hAnsi="Verdana" w:cs="Arial"/>
          <w:szCs w:val="20"/>
        </w:rPr>
        <w:t>Editing of rules, editing of exception (Inclusion/Exclusion) lists, with associated impact on count of records being provided.</w:t>
      </w:r>
    </w:p>
    <w:p w:rsidR="00F92D9D" w:rsidRDefault="00F92D9D" w:rsidP="00414FF1">
      <w:pPr>
        <w:pStyle w:val="Header"/>
        <w:tabs>
          <w:tab w:val="clear" w:pos="4320"/>
          <w:tab w:val="clear" w:pos="8640"/>
          <w:tab w:val="left" w:pos="1440"/>
          <w:tab w:val="left" w:pos="1800"/>
        </w:tabs>
        <w:jc w:val="left"/>
        <w:rPr>
          <w:rFonts w:ascii="Verdana" w:hAnsi="Verdana" w:cs="Arial"/>
          <w:szCs w:val="20"/>
        </w:rPr>
      </w:pPr>
    </w:p>
    <w:p w:rsidR="00F92D9D" w:rsidRPr="001A55B6" w:rsidRDefault="00F92D9D" w:rsidP="00414FF1">
      <w:pPr>
        <w:jc w:val="left"/>
        <w:rPr>
          <w:rFonts w:ascii="Verdana" w:hAnsi="Verdana" w:cs="Arial"/>
          <w:lang w:eastAsia="en-IN"/>
        </w:rPr>
      </w:pPr>
      <w:r>
        <w:rPr>
          <w:rFonts w:ascii="Verdana" w:hAnsi="Verdana" w:cs="Arial"/>
          <w:bCs/>
        </w:rPr>
        <w:t xml:space="preserve">Roles </w:t>
      </w:r>
      <w:r w:rsidRPr="00975886">
        <w:rPr>
          <w:rFonts w:ascii="Trebuchet MS" w:hAnsi="Trebuchet MS" w:cs="Arial"/>
          <w:bCs/>
        </w:rPr>
        <w:t>&amp;</w:t>
      </w:r>
      <w:r w:rsidR="00C22977">
        <w:rPr>
          <w:rFonts w:ascii="Trebuchet MS" w:hAnsi="Trebuchet MS" w:cs="Arial"/>
          <w:bCs/>
        </w:rPr>
        <w:t xml:space="preserve"> </w:t>
      </w:r>
      <w:r w:rsidRPr="001A55B6">
        <w:rPr>
          <w:rFonts w:ascii="Verdana" w:hAnsi="Verdana" w:cs="Arial"/>
          <w:bCs/>
        </w:rPr>
        <w:t>Responsibilities</w:t>
      </w:r>
    </w:p>
    <w:p w:rsidR="00F92D9D" w:rsidRDefault="00F92D9D" w:rsidP="00414FF1">
      <w:pPr>
        <w:spacing w:before="100" w:beforeAutospacing="1" w:after="60"/>
        <w:ind w:firstLine="720"/>
        <w:jc w:val="left"/>
        <w:rPr>
          <w:rFonts w:ascii="Verdana" w:hAnsi="Verdana" w:cs="Arial"/>
          <w:b w:val="0"/>
          <w:iCs/>
          <w:lang w:eastAsia="en-IN"/>
        </w:rPr>
      </w:pPr>
      <w:r w:rsidRPr="00292DFF">
        <w:rPr>
          <w:rFonts w:ascii="Verdana" w:hAnsi="Verdana" w:cs="Arial"/>
          <w:b w:val="0"/>
        </w:rPr>
        <w:t>Working as</w:t>
      </w:r>
      <w:r w:rsidR="009A1762">
        <w:rPr>
          <w:rFonts w:ascii="Verdana" w:hAnsi="Verdana" w:cs="Arial"/>
          <w:b w:val="0"/>
        </w:rPr>
        <w:t xml:space="preserve"> </w:t>
      </w:r>
      <w:r>
        <w:rPr>
          <w:rFonts w:ascii="Verdana" w:hAnsi="Verdana" w:cs="Arial"/>
          <w:b w:val="0"/>
          <w:iCs/>
          <w:lang w:eastAsia="en-IN"/>
        </w:rPr>
        <w:t>Lead</w:t>
      </w:r>
      <w:r w:rsidRPr="001A55B6">
        <w:rPr>
          <w:rFonts w:ascii="Verdana" w:hAnsi="Verdana" w:cs="Arial"/>
          <w:b w:val="0"/>
          <w:iCs/>
          <w:lang w:eastAsia="en-IN"/>
        </w:rPr>
        <w:t xml:space="preserve">, I was responsible for </w:t>
      </w:r>
      <w:r>
        <w:rPr>
          <w:rFonts w:ascii="Verdana" w:hAnsi="Verdana" w:cs="Arial"/>
          <w:b w:val="0"/>
          <w:iCs/>
          <w:lang w:eastAsia="en-IN"/>
        </w:rPr>
        <w:t xml:space="preserve">requirement </w:t>
      </w:r>
      <w:r w:rsidR="00F94E48">
        <w:rPr>
          <w:rFonts w:ascii="Verdana" w:hAnsi="Verdana" w:cs="Arial"/>
          <w:b w:val="0"/>
          <w:iCs/>
          <w:lang w:eastAsia="en-IN"/>
        </w:rPr>
        <w:t>gathering, communication</w:t>
      </w:r>
      <w:r>
        <w:rPr>
          <w:rFonts w:ascii="Verdana" w:hAnsi="Verdana" w:cs="Arial"/>
          <w:b w:val="0"/>
          <w:iCs/>
          <w:lang w:eastAsia="en-IN"/>
        </w:rPr>
        <w:t xml:space="preserve"> with business team, HLD preparation, </w:t>
      </w:r>
      <w:r w:rsidRPr="001A55B6">
        <w:rPr>
          <w:rFonts w:ascii="Verdana" w:hAnsi="Verdana" w:cs="Arial"/>
          <w:b w:val="0"/>
          <w:iCs/>
          <w:lang w:eastAsia="en-IN"/>
        </w:rPr>
        <w:t>timely delivery, defect-free code, integration testing of the module, test case execution, onsite-offshore coordination and query resolution, use case analysis, module code design, unit testing, code review etc. I was responsible for releasing the code for deployment in all the testing environments.</w:t>
      </w:r>
    </w:p>
    <w:p w:rsidR="00F92D9D" w:rsidRDefault="00F92D9D" w:rsidP="00414FF1">
      <w:pPr>
        <w:jc w:val="left"/>
        <w:rPr>
          <w:rFonts w:ascii="Verdana" w:hAnsi="Verdana" w:cs="Arial"/>
          <w:bCs/>
        </w:rPr>
      </w:pPr>
    </w:p>
    <w:p w:rsidR="00F92D9D" w:rsidRDefault="00F92D9D" w:rsidP="00414FF1">
      <w:pPr>
        <w:jc w:val="left"/>
        <w:rPr>
          <w:rFonts w:ascii="Verdana" w:hAnsi="Verdana" w:cs="Arial"/>
          <w:bCs/>
        </w:rPr>
      </w:pPr>
      <w:r w:rsidRPr="001A55B6">
        <w:rPr>
          <w:rFonts w:ascii="Verdana" w:hAnsi="Verdana" w:cs="Arial"/>
          <w:bCs/>
        </w:rPr>
        <w:t>Technologies</w:t>
      </w:r>
      <w:r w:rsidRPr="001A55B6">
        <w:rPr>
          <w:rFonts w:ascii="Verdana" w:hAnsi="Verdana" w:cs="Arial"/>
          <w:bCs/>
        </w:rPr>
        <w:tab/>
      </w:r>
    </w:p>
    <w:p w:rsidR="00F92D9D" w:rsidRPr="004F4E94" w:rsidRDefault="00613018" w:rsidP="00414FF1">
      <w:pPr>
        <w:ind w:left="2160"/>
        <w:jc w:val="left"/>
        <w:rPr>
          <w:rFonts w:ascii="Verdana" w:hAnsi="Verdana" w:cs="Arial"/>
          <w:bCs/>
        </w:rPr>
      </w:pPr>
      <w:r w:rsidRPr="00613018">
        <w:rPr>
          <w:rFonts w:ascii="Verdana" w:hAnsi="Verdana" w:cs="Arial"/>
          <w:b w:val="0"/>
          <w:bCs/>
        </w:rPr>
        <w:t>Java SE 6</w:t>
      </w:r>
      <w:r w:rsidR="00F94E48" w:rsidRPr="00613018">
        <w:rPr>
          <w:rFonts w:ascii="Verdana" w:hAnsi="Verdana" w:cs="Arial"/>
          <w:b w:val="0"/>
          <w:bCs/>
        </w:rPr>
        <w:t>, JSP</w:t>
      </w:r>
      <w:r w:rsidRPr="00613018">
        <w:rPr>
          <w:rFonts w:ascii="Verdana" w:hAnsi="Verdana" w:cs="Arial"/>
          <w:b w:val="0"/>
          <w:bCs/>
        </w:rPr>
        <w:t xml:space="preserve">, JAXB, JMS, Spring, </w:t>
      </w:r>
      <w:r w:rsidR="00F94E48" w:rsidRPr="00613018">
        <w:rPr>
          <w:rFonts w:ascii="Verdana" w:hAnsi="Verdana" w:cs="Arial"/>
          <w:b w:val="0"/>
          <w:bCs/>
        </w:rPr>
        <w:t>JPA (</w:t>
      </w:r>
      <w:r w:rsidRPr="00613018">
        <w:rPr>
          <w:rFonts w:ascii="Verdana" w:hAnsi="Verdana" w:cs="Arial"/>
          <w:b w:val="0"/>
          <w:bCs/>
        </w:rPr>
        <w:t xml:space="preserve">Hibernate), Oracle, Websphere, RTC, Maven, </w:t>
      </w:r>
      <w:r w:rsidR="00CB67A5">
        <w:rPr>
          <w:rFonts w:ascii="Verdana" w:hAnsi="Verdana" w:cs="Arial"/>
          <w:b w:val="0"/>
          <w:bCs/>
        </w:rPr>
        <w:t>Jenkins</w:t>
      </w:r>
      <w:r w:rsidR="00F92D9D" w:rsidRPr="00E66B44">
        <w:rPr>
          <w:rFonts w:ascii="Verdana" w:hAnsi="Verdana" w:cs="Arial"/>
          <w:bCs/>
        </w:rPr>
        <w:t>.</w:t>
      </w:r>
    </w:p>
    <w:p w:rsidR="00F92D9D" w:rsidRPr="00314B2F" w:rsidRDefault="00F92D9D" w:rsidP="00414FF1">
      <w:pPr>
        <w:pStyle w:val="Header"/>
        <w:tabs>
          <w:tab w:val="clear" w:pos="4320"/>
          <w:tab w:val="clear" w:pos="8640"/>
          <w:tab w:val="left" w:pos="1440"/>
          <w:tab w:val="left" w:pos="1800"/>
        </w:tabs>
        <w:jc w:val="left"/>
        <w:rPr>
          <w:rFonts w:ascii="Verdana" w:hAnsi="Verdana" w:cs="Arial"/>
          <w:szCs w:val="20"/>
        </w:rPr>
      </w:pPr>
    </w:p>
    <w:p w:rsidR="00314B2F" w:rsidRDefault="00314B2F" w:rsidP="00414FF1">
      <w:pPr>
        <w:jc w:val="left"/>
        <w:rPr>
          <w:rFonts w:ascii="Verdana" w:hAnsi="Verdana" w:cs="Arial"/>
          <w:b w:val="0"/>
        </w:rPr>
      </w:pPr>
    </w:p>
    <w:p w:rsidR="004A6ED2" w:rsidRPr="001A55B6" w:rsidRDefault="004A6ED2" w:rsidP="00414FF1">
      <w:pPr>
        <w:tabs>
          <w:tab w:val="left" w:pos="1440"/>
          <w:tab w:val="left" w:pos="1800"/>
        </w:tabs>
        <w:jc w:val="left"/>
        <w:rPr>
          <w:rFonts w:ascii="Verdana" w:hAnsi="Verdana" w:cs="Arial"/>
        </w:rPr>
      </w:pPr>
      <w:r w:rsidRPr="001A55B6">
        <w:rPr>
          <w:rFonts w:ascii="Verdana" w:hAnsi="Verdana" w:cs="Arial"/>
          <w:b w:val="0"/>
        </w:rPr>
        <w:t>Employer</w:t>
      </w:r>
      <w:r w:rsidRPr="001A55B6">
        <w:rPr>
          <w:rFonts w:ascii="Verdana" w:hAnsi="Verdana" w:cs="Arial"/>
        </w:rPr>
        <w:tab/>
      </w:r>
      <w:r w:rsidRPr="001A55B6">
        <w:rPr>
          <w:rFonts w:ascii="Verdana" w:hAnsi="Verdana" w:cs="Arial"/>
        </w:rPr>
        <w:tab/>
      </w:r>
      <w:r w:rsidR="00C23AB4">
        <w:rPr>
          <w:rFonts w:ascii="Verdana" w:hAnsi="Verdana" w:cs="Arial"/>
        </w:rPr>
        <w:tab/>
      </w:r>
      <w:r w:rsidR="000E0D9F">
        <w:rPr>
          <w:rFonts w:ascii="Verdana" w:hAnsi="Verdana" w:cs="Arial"/>
        </w:rPr>
        <w:tab/>
      </w:r>
      <w:r>
        <w:rPr>
          <w:rFonts w:ascii="Verdana" w:hAnsi="Verdana" w:cs="Arial"/>
        </w:rPr>
        <w:t>Tech Mahindra</w:t>
      </w:r>
      <w:r w:rsidRPr="001A55B6">
        <w:rPr>
          <w:rFonts w:ascii="Verdana" w:hAnsi="Verdana" w:cs="Arial"/>
        </w:rPr>
        <w:t xml:space="preserve"> Ltd, Pune.</w:t>
      </w:r>
    </w:p>
    <w:p w:rsidR="004A6ED2" w:rsidRDefault="004A6ED2" w:rsidP="00414FF1">
      <w:pPr>
        <w:pStyle w:val="Header"/>
        <w:tabs>
          <w:tab w:val="clear" w:pos="4320"/>
          <w:tab w:val="clear" w:pos="8640"/>
          <w:tab w:val="left" w:pos="1440"/>
          <w:tab w:val="left" w:pos="1800"/>
        </w:tabs>
        <w:jc w:val="left"/>
        <w:rPr>
          <w:rFonts w:ascii="Verdana" w:hAnsi="Verdana" w:cs="Arial"/>
          <w:b/>
          <w:szCs w:val="20"/>
        </w:rPr>
      </w:pPr>
      <w:r w:rsidRPr="001A55B6">
        <w:rPr>
          <w:rFonts w:ascii="Verdana" w:hAnsi="Verdana" w:cs="Arial"/>
          <w:szCs w:val="20"/>
        </w:rPr>
        <w:t xml:space="preserve">Dates of </w:t>
      </w:r>
      <w:r>
        <w:rPr>
          <w:rFonts w:ascii="Verdana" w:hAnsi="Verdana" w:cs="Arial"/>
          <w:szCs w:val="20"/>
        </w:rPr>
        <w:t>E</w:t>
      </w:r>
      <w:r w:rsidRPr="001A55B6">
        <w:rPr>
          <w:rFonts w:ascii="Verdana" w:hAnsi="Verdana" w:cs="Arial"/>
          <w:szCs w:val="20"/>
        </w:rPr>
        <w:t>mployment</w:t>
      </w:r>
      <w:r w:rsidRPr="001A55B6">
        <w:rPr>
          <w:rFonts w:ascii="Verdana" w:hAnsi="Verdana" w:cs="Arial"/>
          <w:b/>
          <w:szCs w:val="20"/>
        </w:rPr>
        <w:tab/>
      </w:r>
      <w:r>
        <w:rPr>
          <w:rFonts w:ascii="Verdana" w:hAnsi="Verdana" w:cs="Arial"/>
          <w:b/>
          <w:szCs w:val="20"/>
        </w:rPr>
        <w:t>17</w:t>
      </w:r>
      <w:r w:rsidRPr="004A6ED2">
        <w:rPr>
          <w:rFonts w:ascii="Verdana" w:hAnsi="Verdana" w:cs="Arial"/>
          <w:b/>
          <w:szCs w:val="20"/>
          <w:vertAlign w:val="superscript"/>
        </w:rPr>
        <w:t>th</w:t>
      </w:r>
      <w:r w:rsidR="0073136A">
        <w:rPr>
          <w:rFonts w:ascii="Verdana" w:hAnsi="Verdana" w:cs="Arial"/>
          <w:b/>
          <w:szCs w:val="20"/>
          <w:vertAlign w:val="superscript"/>
        </w:rPr>
        <w:t xml:space="preserve"> </w:t>
      </w:r>
      <w:r>
        <w:rPr>
          <w:rFonts w:ascii="Verdana" w:hAnsi="Verdana" w:cs="Arial"/>
          <w:b/>
          <w:szCs w:val="20"/>
        </w:rPr>
        <w:t>Dec</w:t>
      </w:r>
      <w:r w:rsidRPr="001A55B6">
        <w:rPr>
          <w:rFonts w:ascii="Verdana" w:hAnsi="Verdana" w:cs="Arial"/>
          <w:b/>
          <w:szCs w:val="20"/>
        </w:rPr>
        <w:t xml:space="preserve"> 201</w:t>
      </w:r>
      <w:r>
        <w:rPr>
          <w:rFonts w:ascii="Verdana" w:hAnsi="Verdana" w:cs="Arial"/>
          <w:b/>
          <w:szCs w:val="20"/>
        </w:rPr>
        <w:t xml:space="preserve">2 to </w:t>
      </w:r>
      <w:r w:rsidR="00C23AB4">
        <w:rPr>
          <w:rFonts w:ascii="Verdana" w:hAnsi="Verdana" w:cs="Arial"/>
          <w:b/>
          <w:szCs w:val="20"/>
        </w:rPr>
        <w:t>19</w:t>
      </w:r>
      <w:r w:rsidR="00C23AB4" w:rsidRPr="00C23AB4">
        <w:rPr>
          <w:rFonts w:ascii="Verdana" w:hAnsi="Verdana" w:cs="Arial"/>
          <w:b/>
          <w:szCs w:val="20"/>
          <w:vertAlign w:val="superscript"/>
        </w:rPr>
        <w:t>th</w:t>
      </w:r>
      <w:r w:rsidR="00C23AB4">
        <w:rPr>
          <w:rFonts w:ascii="Verdana" w:hAnsi="Verdana" w:cs="Arial"/>
          <w:b/>
          <w:szCs w:val="20"/>
        </w:rPr>
        <w:t xml:space="preserve"> Nov 2013</w:t>
      </w:r>
      <w:r w:rsidRPr="001A55B6">
        <w:rPr>
          <w:rFonts w:ascii="Verdana" w:hAnsi="Verdana" w:cs="Arial"/>
          <w:b/>
          <w:szCs w:val="20"/>
        </w:rPr>
        <w:t>.</w:t>
      </w:r>
    </w:p>
    <w:p w:rsidR="00343F49" w:rsidRDefault="00343F49" w:rsidP="00414FF1">
      <w:pPr>
        <w:pStyle w:val="Header"/>
        <w:tabs>
          <w:tab w:val="clear" w:pos="4320"/>
          <w:tab w:val="clear" w:pos="8640"/>
          <w:tab w:val="left" w:pos="1440"/>
          <w:tab w:val="left" w:pos="1800"/>
        </w:tabs>
        <w:jc w:val="left"/>
        <w:rPr>
          <w:rFonts w:ascii="Verdana" w:hAnsi="Verdana" w:cs="Arial"/>
          <w:b/>
          <w:szCs w:val="20"/>
        </w:rPr>
      </w:pPr>
    </w:p>
    <w:p w:rsidR="00343F49" w:rsidRDefault="00343F49" w:rsidP="00414FF1">
      <w:pPr>
        <w:pStyle w:val="Header"/>
        <w:tabs>
          <w:tab w:val="clear" w:pos="4320"/>
          <w:tab w:val="clear" w:pos="8640"/>
          <w:tab w:val="left" w:pos="1440"/>
          <w:tab w:val="left" w:pos="1800"/>
        </w:tabs>
        <w:jc w:val="left"/>
        <w:rPr>
          <w:rFonts w:ascii="Verdana" w:hAnsi="Verdana" w:cs="Arial"/>
          <w:b/>
          <w:szCs w:val="20"/>
        </w:rPr>
      </w:pPr>
      <w:r>
        <w:rPr>
          <w:rFonts w:ascii="Verdana" w:hAnsi="Verdana" w:cs="Arial"/>
          <w:b/>
          <w:szCs w:val="20"/>
        </w:rPr>
        <w:t>Project # 1</w:t>
      </w:r>
    </w:p>
    <w:p w:rsidR="00343F49" w:rsidRDefault="00343F49" w:rsidP="00414FF1">
      <w:pPr>
        <w:pStyle w:val="Header"/>
        <w:tabs>
          <w:tab w:val="clear" w:pos="4320"/>
          <w:tab w:val="clear" w:pos="8640"/>
          <w:tab w:val="left" w:pos="1440"/>
          <w:tab w:val="left" w:pos="1800"/>
        </w:tabs>
        <w:jc w:val="left"/>
        <w:rPr>
          <w:rFonts w:ascii="Verdana" w:hAnsi="Verdana" w:cs="Arial"/>
          <w:b/>
          <w:szCs w:val="20"/>
        </w:rPr>
      </w:pPr>
    </w:p>
    <w:p w:rsidR="00343F49" w:rsidRDefault="00343F49" w:rsidP="00414FF1">
      <w:pPr>
        <w:pStyle w:val="Header"/>
        <w:tabs>
          <w:tab w:val="clear" w:pos="4320"/>
          <w:tab w:val="clear" w:pos="8640"/>
          <w:tab w:val="left" w:pos="1440"/>
          <w:tab w:val="left" w:pos="1800"/>
        </w:tabs>
        <w:jc w:val="left"/>
        <w:rPr>
          <w:rFonts w:ascii="Verdana" w:hAnsi="Verdana" w:cs="Arial"/>
          <w:b/>
          <w:szCs w:val="20"/>
        </w:rPr>
      </w:pPr>
      <w:r>
        <w:rPr>
          <w:rFonts w:ascii="Verdana" w:hAnsi="Verdana" w:cs="Arial"/>
          <w:b/>
          <w:szCs w:val="20"/>
        </w:rPr>
        <w:t>OMNIVue</w:t>
      </w:r>
    </w:p>
    <w:p w:rsidR="00343F49" w:rsidRDefault="00343F49" w:rsidP="00414FF1">
      <w:pPr>
        <w:pStyle w:val="Header"/>
        <w:tabs>
          <w:tab w:val="clear" w:pos="4320"/>
          <w:tab w:val="clear" w:pos="8640"/>
          <w:tab w:val="left" w:pos="1440"/>
          <w:tab w:val="left" w:pos="1800"/>
        </w:tabs>
        <w:jc w:val="left"/>
        <w:rPr>
          <w:rFonts w:ascii="Verdana" w:hAnsi="Verdana" w:cs="Arial"/>
          <w:b/>
          <w:szCs w:val="20"/>
        </w:rPr>
      </w:pPr>
    </w:p>
    <w:p w:rsidR="002057CA" w:rsidRPr="002057CA" w:rsidRDefault="00C817F0" w:rsidP="00414FF1">
      <w:pPr>
        <w:pStyle w:val="Header"/>
        <w:tabs>
          <w:tab w:val="clear" w:pos="4320"/>
          <w:tab w:val="clear" w:pos="8640"/>
          <w:tab w:val="left" w:pos="1440"/>
          <w:tab w:val="left" w:pos="1800"/>
        </w:tabs>
        <w:jc w:val="left"/>
        <w:rPr>
          <w:rFonts w:ascii="Verdana" w:hAnsi="Verdana" w:cs="Arial"/>
        </w:rPr>
      </w:pPr>
      <w:r>
        <w:rPr>
          <w:rFonts w:ascii="Verdana" w:hAnsi="Verdana" w:cs="Arial"/>
          <w:szCs w:val="20"/>
        </w:rPr>
        <w:tab/>
      </w:r>
      <w:r w:rsidR="00343F49" w:rsidRPr="00343F49">
        <w:rPr>
          <w:rFonts w:ascii="Verdana" w:hAnsi="Verdana" w:cs="Arial"/>
          <w:szCs w:val="20"/>
        </w:rPr>
        <w:t>OMNIVue is an Integrated User Interface which shall provide a single entry to various modules. It’s supposed to be a One Stop Shop Provisioning Tool capable of completing various Fulfillment</w:t>
      </w:r>
      <w:r w:rsidR="003170FA">
        <w:rPr>
          <w:rFonts w:ascii="Verdana" w:hAnsi="Verdana" w:cs="Arial"/>
          <w:szCs w:val="20"/>
        </w:rPr>
        <w:t xml:space="preserve"> </w:t>
      </w:r>
      <w:r w:rsidR="00F94E48">
        <w:rPr>
          <w:rFonts w:ascii="Verdana" w:hAnsi="Verdana" w:cs="Arial"/>
          <w:szCs w:val="20"/>
        </w:rPr>
        <w:t>of</w:t>
      </w:r>
      <w:r w:rsidR="00F94E48" w:rsidRPr="00343F49">
        <w:rPr>
          <w:rFonts w:ascii="Verdana" w:hAnsi="Verdana" w:cs="Arial"/>
          <w:szCs w:val="20"/>
        </w:rPr>
        <w:t xml:space="preserve"> tasks</w:t>
      </w:r>
      <w:r w:rsidR="00343F49" w:rsidRPr="00343F49">
        <w:rPr>
          <w:rFonts w:ascii="Verdana" w:hAnsi="Verdana" w:cs="Arial"/>
          <w:szCs w:val="20"/>
        </w:rPr>
        <w:t xml:space="preserve">. It shall be implemented as a web application based on </w:t>
      </w:r>
      <w:r w:rsidR="00F94E48" w:rsidRPr="00343F49">
        <w:rPr>
          <w:rFonts w:ascii="Verdana" w:hAnsi="Verdana" w:cs="Arial"/>
          <w:szCs w:val="20"/>
        </w:rPr>
        <w:t>MDW</w:t>
      </w:r>
      <w:r w:rsidR="00F94E48">
        <w:rPr>
          <w:rFonts w:ascii="Verdana" w:hAnsi="Verdana" w:cs="Arial"/>
          <w:szCs w:val="20"/>
        </w:rPr>
        <w:t xml:space="preserve"> (</w:t>
      </w:r>
      <w:r w:rsidR="00CF52A8">
        <w:rPr>
          <w:rFonts w:ascii="Verdana" w:hAnsi="Verdana" w:cs="Arial"/>
          <w:szCs w:val="20"/>
        </w:rPr>
        <w:t>Model Driven Workflow)</w:t>
      </w:r>
      <w:r w:rsidR="00343F49" w:rsidRPr="00343F49">
        <w:rPr>
          <w:rFonts w:ascii="Verdana" w:hAnsi="Verdana" w:cs="Arial"/>
          <w:szCs w:val="20"/>
        </w:rPr>
        <w:t xml:space="preserve"> framework available to internal </w:t>
      </w:r>
      <w:r w:rsidR="00F94E48" w:rsidRPr="00343F49">
        <w:rPr>
          <w:rFonts w:ascii="Verdana" w:hAnsi="Verdana" w:cs="Arial"/>
          <w:szCs w:val="20"/>
        </w:rPr>
        <w:t>users.</w:t>
      </w:r>
      <w:r w:rsidR="00F94E48">
        <w:rPr>
          <w:rFonts w:ascii="Verdana" w:hAnsi="Verdana" w:cs="Arial"/>
          <w:szCs w:val="20"/>
        </w:rPr>
        <w:t xml:space="preserve"> It</w:t>
      </w:r>
      <w:r w:rsidR="00DF4352">
        <w:rPr>
          <w:rFonts w:ascii="Verdana" w:hAnsi="Verdana" w:cs="Arial"/>
          <w:szCs w:val="20"/>
        </w:rPr>
        <w:t xml:space="preserve"> </w:t>
      </w:r>
      <w:r w:rsidR="002057CA" w:rsidRPr="002057CA">
        <w:rPr>
          <w:rFonts w:ascii="Verdana" w:hAnsi="Verdana" w:cs="Arial"/>
        </w:rPr>
        <w:t xml:space="preserve">is envisioned as a single front end view for workflow driven order and Task management for Network/Service orders </w:t>
      </w:r>
      <w:r w:rsidR="00F94E48" w:rsidRPr="002057CA">
        <w:rPr>
          <w:rFonts w:ascii="Verdana" w:hAnsi="Verdana" w:cs="Arial"/>
        </w:rPr>
        <w:t>in</w:t>
      </w:r>
      <w:r w:rsidR="00F94E48">
        <w:rPr>
          <w:rFonts w:ascii="Verdana" w:hAnsi="Verdana" w:cs="Arial"/>
        </w:rPr>
        <w:t xml:space="preserve"> </w:t>
      </w:r>
      <w:r w:rsidR="00F94E48" w:rsidRPr="002057CA">
        <w:rPr>
          <w:rFonts w:ascii="Verdana" w:hAnsi="Verdana" w:cs="Arial"/>
        </w:rPr>
        <w:t>NIC</w:t>
      </w:r>
      <w:r w:rsidR="002057CA">
        <w:rPr>
          <w:rFonts w:ascii="Verdana" w:hAnsi="Verdana" w:cs="Arial"/>
        </w:rPr>
        <w:t xml:space="preserve"> (Network Inventory Consolidation)</w:t>
      </w:r>
      <w:r w:rsidR="002057CA" w:rsidRPr="002057CA">
        <w:rPr>
          <w:rFonts w:ascii="Verdana" w:hAnsi="Verdana" w:cs="Arial"/>
        </w:rPr>
        <w:t xml:space="preserve"> program. The overall goal (for OMNIVue in conjunction with W</w:t>
      </w:r>
      <w:r w:rsidR="005632C4">
        <w:rPr>
          <w:rFonts w:ascii="Verdana" w:hAnsi="Verdana" w:cs="Arial"/>
        </w:rPr>
        <w:t>orkflow) is to reduce delivery c</w:t>
      </w:r>
      <w:r w:rsidR="002057CA" w:rsidRPr="002057CA">
        <w:rPr>
          <w:rFonts w:ascii="Verdana" w:hAnsi="Verdana" w:cs="Arial"/>
        </w:rPr>
        <w:t xml:space="preserve">ycle </w:t>
      </w:r>
      <w:r w:rsidR="005632C4">
        <w:rPr>
          <w:rFonts w:ascii="Verdana" w:hAnsi="Verdana" w:cs="Arial"/>
        </w:rPr>
        <w:t>t</w:t>
      </w:r>
      <w:r w:rsidR="002057CA" w:rsidRPr="002057CA">
        <w:rPr>
          <w:rFonts w:ascii="Verdana" w:hAnsi="Verdana" w:cs="Arial"/>
        </w:rPr>
        <w:t xml:space="preserve">ime and improve operations efficiencies by reducing manual swivel chair into </w:t>
      </w:r>
      <w:r w:rsidR="00F94E48" w:rsidRPr="002057CA">
        <w:rPr>
          <w:rFonts w:ascii="Verdana" w:hAnsi="Verdana" w:cs="Arial"/>
        </w:rPr>
        <w:t>applications.</w:t>
      </w:r>
      <w:r w:rsidR="00F94E48" w:rsidRPr="00343F49">
        <w:rPr>
          <w:rFonts w:ascii="Verdana" w:hAnsi="Verdana" w:cs="Arial"/>
          <w:szCs w:val="20"/>
        </w:rPr>
        <w:t xml:space="preserve"> It</w:t>
      </w:r>
      <w:r w:rsidR="00E45CDE" w:rsidRPr="00343F49">
        <w:rPr>
          <w:rFonts w:ascii="Verdana" w:hAnsi="Verdana" w:cs="Arial"/>
          <w:szCs w:val="20"/>
        </w:rPr>
        <w:t xml:space="preserve"> is capable of operating in multiple browser environments as per the CenturyLink standard guidelines</w:t>
      </w:r>
      <w:r w:rsidR="00E45CDE">
        <w:rPr>
          <w:rFonts w:ascii="Verdana" w:hAnsi="Verdana" w:cs="Arial"/>
          <w:szCs w:val="20"/>
        </w:rPr>
        <w:t>.</w:t>
      </w:r>
    </w:p>
    <w:p w:rsidR="00CE132E" w:rsidRDefault="00CE132E" w:rsidP="00414FF1">
      <w:pPr>
        <w:pStyle w:val="Header"/>
        <w:tabs>
          <w:tab w:val="clear" w:pos="4320"/>
          <w:tab w:val="clear" w:pos="8640"/>
          <w:tab w:val="left" w:pos="1440"/>
          <w:tab w:val="left" w:pos="1800"/>
        </w:tabs>
        <w:jc w:val="left"/>
        <w:rPr>
          <w:rFonts w:ascii="Verdana" w:hAnsi="Verdana" w:cs="Arial"/>
          <w:szCs w:val="20"/>
        </w:rPr>
      </w:pPr>
    </w:p>
    <w:p w:rsidR="00A25EB9" w:rsidRPr="001A55B6" w:rsidRDefault="00A25EB9" w:rsidP="00414FF1">
      <w:pPr>
        <w:jc w:val="left"/>
        <w:rPr>
          <w:rFonts w:ascii="Verdana" w:hAnsi="Verdana" w:cs="Arial"/>
          <w:lang w:eastAsia="en-IN"/>
        </w:rPr>
      </w:pPr>
      <w:r>
        <w:rPr>
          <w:rFonts w:ascii="Verdana" w:hAnsi="Verdana" w:cs="Arial"/>
          <w:bCs/>
        </w:rPr>
        <w:t xml:space="preserve">Roles </w:t>
      </w:r>
      <w:r w:rsidRPr="00404C1A">
        <w:rPr>
          <w:rFonts w:ascii="Trebuchet MS" w:hAnsi="Trebuchet MS" w:cs="Arial"/>
          <w:bCs/>
        </w:rPr>
        <w:t>&amp;</w:t>
      </w:r>
      <w:r w:rsidR="00CA4C87">
        <w:rPr>
          <w:rFonts w:ascii="Trebuchet MS" w:hAnsi="Trebuchet MS" w:cs="Arial"/>
          <w:bCs/>
        </w:rPr>
        <w:t xml:space="preserve"> </w:t>
      </w:r>
      <w:r w:rsidRPr="001A55B6">
        <w:rPr>
          <w:rFonts w:ascii="Verdana" w:hAnsi="Verdana" w:cs="Arial"/>
          <w:bCs/>
        </w:rPr>
        <w:t>Responsibilities</w:t>
      </w:r>
    </w:p>
    <w:p w:rsidR="009043AD" w:rsidRDefault="00A25EB9" w:rsidP="00414FF1">
      <w:pPr>
        <w:jc w:val="left"/>
        <w:rPr>
          <w:rFonts w:ascii="Verdana" w:hAnsi="Verdana" w:cs="Arial"/>
          <w:bCs/>
        </w:rPr>
      </w:pPr>
      <w:r>
        <w:rPr>
          <w:rFonts w:ascii="Verdana" w:hAnsi="Verdana" w:cs="Arial"/>
          <w:bCs/>
        </w:rPr>
        <w:tab/>
      </w:r>
      <w:r>
        <w:rPr>
          <w:rFonts w:ascii="Verdana" w:hAnsi="Verdana" w:cs="Arial"/>
          <w:bCs/>
        </w:rPr>
        <w:tab/>
      </w:r>
    </w:p>
    <w:p w:rsidR="00380C76" w:rsidRPr="00292DFF" w:rsidRDefault="00292DFF" w:rsidP="00414FF1">
      <w:pPr>
        <w:pStyle w:val="Header"/>
        <w:tabs>
          <w:tab w:val="clear" w:pos="4320"/>
          <w:tab w:val="clear" w:pos="8640"/>
          <w:tab w:val="left" w:pos="1440"/>
          <w:tab w:val="left" w:pos="1800"/>
        </w:tabs>
        <w:jc w:val="left"/>
        <w:rPr>
          <w:rFonts w:ascii="Verdana" w:hAnsi="Verdana" w:cs="Arial"/>
          <w:szCs w:val="20"/>
        </w:rPr>
      </w:pPr>
      <w:r>
        <w:rPr>
          <w:rFonts w:ascii="Verdana" w:hAnsi="Verdana" w:cs="Arial"/>
          <w:szCs w:val="20"/>
        </w:rPr>
        <w:lastRenderedPageBreak/>
        <w:tab/>
      </w:r>
      <w:r w:rsidR="00544865" w:rsidRPr="00292DFF">
        <w:rPr>
          <w:rFonts w:ascii="Verdana" w:hAnsi="Verdana" w:cs="Arial"/>
          <w:szCs w:val="20"/>
        </w:rPr>
        <w:t xml:space="preserve">Working as </w:t>
      </w:r>
      <w:r w:rsidR="00C2230E" w:rsidRPr="00C2230E">
        <w:rPr>
          <w:rFonts w:ascii="Verdana" w:hAnsi="Verdana" w:cs="Arial"/>
          <w:szCs w:val="20"/>
        </w:rPr>
        <w:t>Tech Lead</w:t>
      </w:r>
      <w:r w:rsidR="00544865" w:rsidRPr="00292DFF">
        <w:rPr>
          <w:rFonts w:ascii="Verdana" w:hAnsi="Verdana" w:cs="Arial"/>
          <w:szCs w:val="20"/>
        </w:rPr>
        <w:t xml:space="preserve">, I </w:t>
      </w:r>
      <w:r w:rsidR="00960960" w:rsidRPr="00292DFF">
        <w:rPr>
          <w:rFonts w:ascii="Verdana" w:hAnsi="Verdana" w:cs="Arial"/>
          <w:szCs w:val="20"/>
        </w:rPr>
        <w:t>was</w:t>
      </w:r>
      <w:r w:rsidR="00544865" w:rsidRPr="00292DFF">
        <w:rPr>
          <w:rFonts w:ascii="Verdana" w:hAnsi="Verdana" w:cs="Arial"/>
          <w:szCs w:val="20"/>
        </w:rPr>
        <w:t xml:space="preserve"> responsible for the all technical stuff for the entire project at offshore.</w:t>
      </w:r>
      <w:r w:rsidR="00DF1551" w:rsidRPr="00292DFF">
        <w:rPr>
          <w:rFonts w:ascii="Verdana" w:hAnsi="Verdana" w:cs="Arial"/>
          <w:szCs w:val="20"/>
        </w:rPr>
        <w:t xml:space="preserve"> I was handling all the </w:t>
      </w:r>
      <w:r w:rsidR="008A312F" w:rsidRPr="00292DFF">
        <w:rPr>
          <w:rFonts w:ascii="Verdana" w:hAnsi="Verdana" w:cs="Arial"/>
          <w:szCs w:val="20"/>
        </w:rPr>
        <w:t>activities</w:t>
      </w:r>
      <w:r w:rsidR="00DF1551" w:rsidRPr="00292DFF">
        <w:rPr>
          <w:rFonts w:ascii="Verdana" w:hAnsi="Verdana" w:cs="Arial"/>
          <w:szCs w:val="20"/>
        </w:rPr>
        <w:t xml:space="preserve"> like  timely delivery, defect-free code, integration testing of the module, test case execution, onsite-offshore coordination and query resolution, use case analysis, module code design, unit testing, code review</w:t>
      </w:r>
      <w:r w:rsidR="00D322BB" w:rsidRPr="00292DFF">
        <w:rPr>
          <w:rFonts w:ascii="Verdana" w:hAnsi="Verdana" w:cs="Arial"/>
          <w:szCs w:val="20"/>
        </w:rPr>
        <w:t xml:space="preserve"> and guiding entire team in case of any technical assistance </w:t>
      </w:r>
      <w:r w:rsidR="00DF1551" w:rsidRPr="00292DFF">
        <w:rPr>
          <w:rFonts w:ascii="Verdana" w:hAnsi="Verdana" w:cs="Arial"/>
          <w:szCs w:val="20"/>
        </w:rPr>
        <w:t>etc.</w:t>
      </w:r>
      <w:r w:rsidR="00380C76" w:rsidRPr="00292DFF">
        <w:rPr>
          <w:rFonts w:ascii="Verdana" w:hAnsi="Verdana" w:cs="Arial"/>
          <w:szCs w:val="20"/>
        </w:rPr>
        <w:t xml:space="preserve"> I was attaining the </w:t>
      </w:r>
      <w:r w:rsidR="008A312F" w:rsidRPr="00292DFF">
        <w:rPr>
          <w:rFonts w:ascii="Verdana" w:hAnsi="Verdana" w:cs="Arial"/>
          <w:szCs w:val="20"/>
        </w:rPr>
        <w:t>weekly</w:t>
      </w:r>
      <w:r w:rsidR="00380C76" w:rsidRPr="00292DFF">
        <w:rPr>
          <w:rFonts w:ascii="Verdana" w:hAnsi="Verdana" w:cs="Arial"/>
          <w:szCs w:val="20"/>
        </w:rPr>
        <w:t xml:space="preserve"> defect review calls with client test team as well as I was responsible to help all the interactive systems to </w:t>
      </w:r>
      <w:r w:rsidR="008A312F" w:rsidRPr="00292DFF">
        <w:rPr>
          <w:rFonts w:ascii="Verdana" w:hAnsi="Verdana" w:cs="Arial"/>
          <w:szCs w:val="20"/>
        </w:rPr>
        <w:t>OMNIVue</w:t>
      </w:r>
      <w:r w:rsidR="00380C76" w:rsidRPr="00292DFF">
        <w:rPr>
          <w:rFonts w:ascii="Verdana" w:hAnsi="Verdana" w:cs="Arial"/>
          <w:szCs w:val="20"/>
        </w:rPr>
        <w:t xml:space="preserve"> application.</w:t>
      </w:r>
    </w:p>
    <w:p w:rsidR="009043AD" w:rsidRPr="00292DFF" w:rsidRDefault="009043AD" w:rsidP="00414FF1">
      <w:pPr>
        <w:pStyle w:val="Header"/>
        <w:tabs>
          <w:tab w:val="clear" w:pos="4320"/>
          <w:tab w:val="clear" w:pos="8640"/>
          <w:tab w:val="left" w:pos="1440"/>
          <w:tab w:val="left" w:pos="1800"/>
        </w:tabs>
        <w:jc w:val="left"/>
        <w:rPr>
          <w:rFonts w:ascii="Verdana" w:hAnsi="Verdana" w:cs="Arial"/>
          <w:szCs w:val="20"/>
        </w:rPr>
      </w:pPr>
    </w:p>
    <w:p w:rsidR="00AD6174" w:rsidRDefault="0089699D" w:rsidP="00414FF1">
      <w:pPr>
        <w:jc w:val="left"/>
        <w:rPr>
          <w:rFonts w:ascii="Verdana" w:hAnsi="Verdana" w:cs="Arial"/>
          <w:bCs/>
        </w:rPr>
      </w:pPr>
      <w:r w:rsidRPr="001A55B6">
        <w:rPr>
          <w:rFonts w:ascii="Verdana" w:hAnsi="Verdana" w:cs="Arial"/>
          <w:bCs/>
        </w:rPr>
        <w:t>Technologies</w:t>
      </w:r>
    </w:p>
    <w:p w:rsidR="0089699D" w:rsidRPr="001A55B6" w:rsidRDefault="0089699D" w:rsidP="00414FF1">
      <w:pPr>
        <w:ind w:left="2160"/>
        <w:jc w:val="left"/>
        <w:rPr>
          <w:rFonts w:ascii="Verdana" w:hAnsi="Verdana" w:cs="Arial"/>
          <w:b w:val="0"/>
          <w:bCs/>
        </w:rPr>
      </w:pPr>
      <w:r w:rsidRPr="001A55B6">
        <w:rPr>
          <w:rFonts w:ascii="Verdana" w:hAnsi="Verdana" w:cs="Arial"/>
          <w:b w:val="0"/>
          <w:bCs/>
        </w:rPr>
        <w:t>Java</w:t>
      </w:r>
      <w:r w:rsidR="00355A2E">
        <w:rPr>
          <w:rFonts w:ascii="Verdana" w:hAnsi="Verdana" w:cs="Arial"/>
          <w:b w:val="0"/>
          <w:bCs/>
        </w:rPr>
        <w:t xml:space="preserve"> SE</w:t>
      </w:r>
      <w:r w:rsidR="0084003F">
        <w:rPr>
          <w:rFonts w:ascii="Verdana" w:hAnsi="Verdana" w:cs="Arial"/>
          <w:b w:val="0"/>
          <w:bCs/>
        </w:rPr>
        <w:t xml:space="preserve"> 6</w:t>
      </w:r>
      <w:r w:rsidRPr="001A55B6">
        <w:rPr>
          <w:rFonts w:ascii="Verdana" w:hAnsi="Verdana" w:cs="Arial"/>
          <w:b w:val="0"/>
          <w:bCs/>
        </w:rPr>
        <w:t>,</w:t>
      </w:r>
      <w:r>
        <w:rPr>
          <w:rFonts w:ascii="Verdana" w:hAnsi="Verdana" w:cs="Arial"/>
          <w:b w:val="0"/>
          <w:bCs/>
        </w:rPr>
        <w:t>JSF 2.x, RichFaces</w:t>
      </w:r>
      <w:r w:rsidR="00356775">
        <w:rPr>
          <w:rFonts w:ascii="Verdana" w:hAnsi="Verdana" w:cs="Arial"/>
          <w:b w:val="0"/>
          <w:bCs/>
        </w:rPr>
        <w:t xml:space="preserve"> 4.2.3,AJAX,Javascript,</w:t>
      </w:r>
      <w:r>
        <w:rPr>
          <w:rFonts w:ascii="Verdana" w:hAnsi="Verdana" w:cs="Arial"/>
          <w:b w:val="0"/>
          <w:bCs/>
        </w:rPr>
        <w:t xml:space="preserve"> </w:t>
      </w:r>
      <w:r w:rsidR="00356775">
        <w:rPr>
          <w:rFonts w:ascii="Verdana" w:hAnsi="Verdana" w:cs="Arial"/>
          <w:b w:val="0"/>
          <w:bCs/>
        </w:rPr>
        <w:t>WebServices(REST),</w:t>
      </w:r>
      <w:r w:rsidRPr="00F506E5">
        <w:rPr>
          <w:rFonts w:ascii="Verdana" w:hAnsi="Verdana" w:cs="Arial"/>
          <w:b w:val="0"/>
          <w:bCs/>
        </w:rPr>
        <w:t>ServiceMix 4.4.2</w:t>
      </w:r>
      <w:r w:rsidR="00321BFE">
        <w:rPr>
          <w:rFonts w:ascii="Verdana" w:hAnsi="Verdana" w:cs="Arial"/>
          <w:b w:val="0"/>
          <w:bCs/>
        </w:rPr>
        <w:t xml:space="preserve"> and </w:t>
      </w:r>
      <w:r w:rsidRPr="001A55B6">
        <w:rPr>
          <w:rFonts w:ascii="Verdana" w:hAnsi="Verdana" w:cs="Arial"/>
          <w:b w:val="0"/>
          <w:bCs/>
        </w:rPr>
        <w:t>Oracle.</w:t>
      </w:r>
    </w:p>
    <w:p w:rsidR="0089699D" w:rsidRDefault="0089699D" w:rsidP="00414FF1">
      <w:pPr>
        <w:jc w:val="left"/>
        <w:rPr>
          <w:rFonts w:ascii="Verdana" w:hAnsi="Verdana" w:cs="Arial"/>
          <w:bCs/>
        </w:rPr>
      </w:pPr>
    </w:p>
    <w:p w:rsidR="00E442A0" w:rsidRDefault="00E442A0" w:rsidP="00414FF1">
      <w:pPr>
        <w:tabs>
          <w:tab w:val="left" w:pos="1440"/>
          <w:tab w:val="left" w:pos="1800"/>
        </w:tabs>
        <w:jc w:val="left"/>
        <w:rPr>
          <w:rFonts w:ascii="Verdana" w:hAnsi="Verdana" w:cs="Arial"/>
          <w:b w:val="0"/>
        </w:rPr>
      </w:pPr>
    </w:p>
    <w:p w:rsidR="00233F02" w:rsidRPr="001A55B6" w:rsidRDefault="00233F02" w:rsidP="00414FF1">
      <w:pPr>
        <w:tabs>
          <w:tab w:val="left" w:pos="1440"/>
          <w:tab w:val="left" w:pos="1800"/>
        </w:tabs>
        <w:jc w:val="left"/>
        <w:rPr>
          <w:rFonts w:ascii="Verdana" w:hAnsi="Verdana" w:cs="Arial"/>
        </w:rPr>
      </w:pPr>
      <w:r w:rsidRPr="001A55B6">
        <w:rPr>
          <w:rFonts w:ascii="Verdana" w:hAnsi="Verdana" w:cs="Arial"/>
          <w:b w:val="0"/>
        </w:rPr>
        <w:t>Employer</w:t>
      </w:r>
      <w:r w:rsidRPr="001A55B6">
        <w:rPr>
          <w:rFonts w:ascii="Verdana" w:hAnsi="Verdana" w:cs="Arial"/>
        </w:rPr>
        <w:tab/>
      </w:r>
      <w:r w:rsidR="00D260A5" w:rsidRPr="001A55B6">
        <w:rPr>
          <w:rFonts w:ascii="Verdana" w:hAnsi="Verdana" w:cs="Arial"/>
        </w:rPr>
        <w:tab/>
      </w:r>
      <w:r w:rsidR="00D260A5" w:rsidRPr="001A55B6">
        <w:rPr>
          <w:rFonts w:ascii="Verdana" w:hAnsi="Verdana" w:cs="Arial"/>
        </w:rPr>
        <w:tab/>
      </w:r>
      <w:r w:rsidR="00433B78">
        <w:rPr>
          <w:rFonts w:ascii="Verdana" w:hAnsi="Verdana" w:cs="Arial"/>
        </w:rPr>
        <w:tab/>
      </w:r>
      <w:r w:rsidR="00CF5AEF" w:rsidRPr="001A55B6">
        <w:rPr>
          <w:rFonts w:ascii="Verdana" w:hAnsi="Verdana" w:cs="Arial"/>
        </w:rPr>
        <w:t>Cognizant Technology Solutions</w:t>
      </w:r>
      <w:r w:rsidR="00A41C2D" w:rsidRPr="001A55B6">
        <w:rPr>
          <w:rFonts w:ascii="Verdana" w:hAnsi="Verdana" w:cs="Arial"/>
        </w:rPr>
        <w:t xml:space="preserve"> Ltd</w:t>
      </w:r>
      <w:r w:rsidRPr="001A55B6">
        <w:rPr>
          <w:rFonts w:ascii="Verdana" w:hAnsi="Verdana" w:cs="Arial"/>
        </w:rPr>
        <w:t>, Pune.</w:t>
      </w:r>
    </w:p>
    <w:p w:rsidR="00233F02" w:rsidRDefault="004A6ED2" w:rsidP="00414FF1">
      <w:pPr>
        <w:pStyle w:val="Header"/>
        <w:tabs>
          <w:tab w:val="clear" w:pos="4320"/>
          <w:tab w:val="clear" w:pos="8640"/>
          <w:tab w:val="left" w:pos="1440"/>
          <w:tab w:val="left" w:pos="1800"/>
        </w:tabs>
        <w:jc w:val="left"/>
        <w:rPr>
          <w:rFonts w:ascii="Verdana" w:hAnsi="Verdana" w:cs="Arial"/>
          <w:b/>
          <w:szCs w:val="20"/>
        </w:rPr>
      </w:pPr>
      <w:r>
        <w:rPr>
          <w:rFonts w:ascii="Verdana" w:hAnsi="Verdana" w:cs="Arial"/>
          <w:szCs w:val="20"/>
        </w:rPr>
        <w:t>Dates of E</w:t>
      </w:r>
      <w:r w:rsidR="00233F02" w:rsidRPr="001A55B6">
        <w:rPr>
          <w:rFonts w:ascii="Verdana" w:hAnsi="Verdana" w:cs="Arial"/>
          <w:szCs w:val="20"/>
        </w:rPr>
        <w:t>mployment</w:t>
      </w:r>
      <w:r w:rsidR="00233F02" w:rsidRPr="001A55B6">
        <w:rPr>
          <w:rFonts w:ascii="Verdana" w:hAnsi="Verdana" w:cs="Arial"/>
          <w:b/>
          <w:szCs w:val="20"/>
        </w:rPr>
        <w:tab/>
      </w:r>
      <w:r w:rsidR="00CF5AEF" w:rsidRPr="001A55B6">
        <w:rPr>
          <w:rFonts w:ascii="Verdana" w:hAnsi="Verdana" w:cs="Arial"/>
          <w:b/>
          <w:szCs w:val="20"/>
        </w:rPr>
        <w:t>22</w:t>
      </w:r>
      <w:r w:rsidR="00CF5AEF" w:rsidRPr="001A55B6">
        <w:rPr>
          <w:rFonts w:ascii="Verdana" w:hAnsi="Verdana" w:cs="Arial"/>
          <w:b/>
          <w:szCs w:val="20"/>
          <w:vertAlign w:val="superscript"/>
        </w:rPr>
        <w:t>nd</w:t>
      </w:r>
      <w:r w:rsidR="00CF5AEF" w:rsidRPr="001A55B6">
        <w:rPr>
          <w:rFonts w:ascii="Verdana" w:hAnsi="Verdana" w:cs="Arial"/>
          <w:b/>
          <w:szCs w:val="20"/>
        </w:rPr>
        <w:t xml:space="preserve"> March</w:t>
      </w:r>
      <w:r w:rsidR="00233F02" w:rsidRPr="001A55B6">
        <w:rPr>
          <w:rFonts w:ascii="Verdana" w:hAnsi="Verdana" w:cs="Arial"/>
          <w:b/>
          <w:szCs w:val="20"/>
        </w:rPr>
        <w:t xml:space="preserve"> 20</w:t>
      </w:r>
      <w:r w:rsidR="00CF5AEF" w:rsidRPr="001A55B6">
        <w:rPr>
          <w:rFonts w:ascii="Verdana" w:hAnsi="Verdana" w:cs="Arial"/>
          <w:b/>
          <w:szCs w:val="20"/>
        </w:rPr>
        <w:t>10</w:t>
      </w:r>
      <w:r w:rsidR="00106AE7">
        <w:rPr>
          <w:rFonts w:ascii="Verdana" w:hAnsi="Verdana" w:cs="Arial"/>
          <w:b/>
          <w:szCs w:val="20"/>
        </w:rPr>
        <w:t xml:space="preserve"> to</w:t>
      </w:r>
      <w:r>
        <w:rPr>
          <w:rFonts w:ascii="Verdana" w:hAnsi="Verdana" w:cs="Arial"/>
          <w:b/>
          <w:szCs w:val="20"/>
        </w:rPr>
        <w:t xml:space="preserve"> 14</w:t>
      </w:r>
      <w:r w:rsidRPr="004A6ED2">
        <w:rPr>
          <w:rFonts w:ascii="Verdana" w:hAnsi="Verdana" w:cs="Arial"/>
          <w:b/>
          <w:szCs w:val="20"/>
          <w:vertAlign w:val="superscript"/>
        </w:rPr>
        <w:t>th</w:t>
      </w:r>
      <w:r>
        <w:rPr>
          <w:rFonts w:ascii="Verdana" w:hAnsi="Verdana" w:cs="Arial"/>
          <w:b/>
          <w:szCs w:val="20"/>
        </w:rPr>
        <w:t xml:space="preserve"> Dec 2012</w:t>
      </w:r>
      <w:r w:rsidR="00233F02" w:rsidRPr="001A55B6">
        <w:rPr>
          <w:rFonts w:ascii="Verdana" w:hAnsi="Verdana" w:cs="Arial"/>
          <w:b/>
          <w:szCs w:val="20"/>
        </w:rPr>
        <w:t>.</w:t>
      </w:r>
    </w:p>
    <w:p w:rsidR="00564F6E" w:rsidRDefault="00564F6E" w:rsidP="00414FF1">
      <w:pPr>
        <w:pStyle w:val="Header"/>
        <w:tabs>
          <w:tab w:val="clear" w:pos="4320"/>
          <w:tab w:val="clear" w:pos="8640"/>
          <w:tab w:val="left" w:pos="1440"/>
          <w:tab w:val="left" w:pos="1800"/>
        </w:tabs>
        <w:jc w:val="left"/>
        <w:rPr>
          <w:rFonts w:ascii="Verdana" w:hAnsi="Verdana" w:cs="Arial"/>
          <w:b/>
          <w:szCs w:val="20"/>
        </w:rPr>
      </w:pPr>
    </w:p>
    <w:p w:rsidR="00564F6E" w:rsidRPr="001A55B6" w:rsidRDefault="00564F6E" w:rsidP="00414FF1">
      <w:pPr>
        <w:pStyle w:val="Header"/>
        <w:tabs>
          <w:tab w:val="clear" w:pos="4320"/>
          <w:tab w:val="clear" w:pos="8640"/>
          <w:tab w:val="left" w:pos="1440"/>
          <w:tab w:val="left" w:pos="1800"/>
        </w:tabs>
        <w:jc w:val="left"/>
        <w:rPr>
          <w:rFonts w:ascii="Verdana" w:hAnsi="Verdana" w:cs="Arial"/>
          <w:b/>
          <w:szCs w:val="20"/>
        </w:rPr>
      </w:pPr>
      <w:r>
        <w:rPr>
          <w:rFonts w:ascii="Verdana" w:hAnsi="Verdana" w:cs="Arial"/>
          <w:b/>
          <w:szCs w:val="20"/>
        </w:rPr>
        <w:t>Project # 1</w:t>
      </w:r>
    </w:p>
    <w:p w:rsidR="00564F6E" w:rsidRDefault="00564F6E" w:rsidP="00414FF1">
      <w:pPr>
        <w:pStyle w:val="Header"/>
        <w:tabs>
          <w:tab w:val="clear" w:pos="4320"/>
          <w:tab w:val="clear" w:pos="8640"/>
          <w:tab w:val="left" w:pos="1440"/>
          <w:tab w:val="left" w:pos="1800"/>
        </w:tabs>
        <w:jc w:val="left"/>
        <w:rPr>
          <w:rFonts w:ascii="Verdana" w:hAnsi="Verdana" w:cs="Arial"/>
          <w:b/>
          <w:szCs w:val="20"/>
        </w:rPr>
      </w:pPr>
    </w:p>
    <w:p w:rsidR="00564F6E" w:rsidRPr="00564F6E" w:rsidRDefault="00564F6E" w:rsidP="00414FF1">
      <w:pPr>
        <w:pStyle w:val="Header"/>
        <w:tabs>
          <w:tab w:val="clear" w:pos="4320"/>
          <w:tab w:val="clear" w:pos="8640"/>
          <w:tab w:val="left" w:pos="1440"/>
          <w:tab w:val="left" w:pos="1800"/>
        </w:tabs>
        <w:jc w:val="left"/>
        <w:rPr>
          <w:rFonts w:ascii="Verdana" w:hAnsi="Verdana" w:cs="Arial"/>
          <w:b/>
          <w:kern w:val="28"/>
        </w:rPr>
      </w:pPr>
      <w:r w:rsidRPr="00564F6E">
        <w:rPr>
          <w:rFonts w:ascii="Verdana" w:hAnsi="Verdana" w:cs="Arial"/>
          <w:b/>
          <w:kern w:val="28"/>
        </w:rPr>
        <w:t>i-Portal</w:t>
      </w:r>
    </w:p>
    <w:p w:rsidR="00564F6E" w:rsidRDefault="00564F6E" w:rsidP="00414FF1">
      <w:pPr>
        <w:pStyle w:val="Header"/>
        <w:tabs>
          <w:tab w:val="clear" w:pos="4320"/>
          <w:tab w:val="clear" w:pos="8640"/>
          <w:tab w:val="left" w:pos="1440"/>
          <w:tab w:val="left" w:pos="1800"/>
        </w:tabs>
        <w:jc w:val="left"/>
        <w:rPr>
          <w:rFonts w:ascii="Verdana" w:hAnsi="Verdana" w:cs="Arial"/>
          <w:b/>
          <w:szCs w:val="20"/>
        </w:rPr>
      </w:pPr>
    </w:p>
    <w:p w:rsidR="00564F6E" w:rsidRPr="00564F6E" w:rsidRDefault="00E95277" w:rsidP="00414FF1">
      <w:pPr>
        <w:jc w:val="left"/>
        <w:rPr>
          <w:rFonts w:ascii="Verdana" w:hAnsi="Verdana"/>
          <w:b w:val="0"/>
        </w:rPr>
      </w:pPr>
      <w:r>
        <w:rPr>
          <w:rFonts w:ascii="Verdana" w:hAnsi="Verdana"/>
          <w:b w:val="0"/>
        </w:rPr>
        <w:tab/>
      </w:r>
      <w:r w:rsidR="00564F6E" w:rsidRPr="00564F6E">
        <w:rPr>
          <w:rFonts w:ascii="Verdana" w:hAnsi="Verdana"/>
          <w:b w:val="0"/>
        </w:rPr>
        <w:t xml:space="preserve">Barclays' current customer offering consists of a number of entirely separate internet based channel applications, legacy thick &amp; thin client applications each with their own look and feel. Access to these applications is often limited as they are enabled and managed through independent registration processes, </w:t>
      </w:r>
      <w:r w:rsidR="008A312F" w:rsidRPr="00564F6E">
        <w:rPr>
          <w:rFonts w:ascii="Verdana" w:hAnsi="Verdana"/>
          <w:b w:val="0"/>
        </w:rPr>
        <w:t>authorization</w:t>
      </w:r>
      <w:r w:rsidR="00564F6E" w:rsidRPr="00564F6E">
        <w:rPr>
          <w:rFonts w:ascii="Verdana" w:hAnsi="Verdana"/>
          <w:b w:val="0"/>
        </w:rPr>
        <w:t xml:space="preserve"> and entitlement setup, profiles, log-ins, and security devices. i-Portal is planned to provide a single access point to all of Barclays Corporate Products and Services - irrespective of client location.</w:t>
      </w:r>
    </w:p>
    <w:p w:rsidR="00564F6E" w:rsidRPr="00564F6E" w:rsidRDefault="00564F6E" w:rsidP="00414FF1">
      <w:pPr>
        <w:jc w:val="left"/>
        <w:rPr>
          <w:rFonts w:ascii="Verdana" w:hAnsi="Verdana"/>
          <w:b w:val="0"/>
        </w:rPr>
      </w:pPr>
    </w:p>
    <w:p w:rsidR="00564F6E" w:rsidRDefault="00564F6E" w:rsidP="00414FF1">
      <w:pPr>
        <w:widowControl/>
        <w:suppressAutoHyphens w:val="0"/>
        <w:autoSpaceDE/>
        <w:jc w:val="left"/>
        <w:rPr>
          <w:rFonts w:ascii="Verdana" w:hAnsi="Verdana"/>
          <w:b w:val="0"/>
        </w:rPr>
      </w:pPr>
      <w:r>
        <w:rPr>
          <w:rFonts w:ascii="Verdana" w:hAnsi="Verdana"/>
          <w:b w:val="0"/>
        </w:rPr>
        <w:tab/>
      </w:r>
      <w:r w:rsidR="00E0751E" w:rsidRPr="00E0751E">
        <w:rPr>
          <w:rFonts w:ascii="Verdana" w:hAnsi="Verdana"/>
          <w:b w:val="0"/>
        </w:rPr>
        <w:t xml:space="preserve">The project aims to utilize customer/contract related Customer Data Integration (CDI) information </w:t>
      </w:r>
      <w:r w:rsidR="00E0751E">
        <w:rPr>
          <w:rFonts w:ascii="Verdana" w:hAnsi="Verdana"/>
          <w:b w:val="0"/>
        </w:rPr>
        <w:t>and gives s</w:t>
      </w:r>
      <w:r w:rsidRPr="00564F6E">
        <w:rPr>
          <w:rFonts w:ascii="Verdana" w:hAnsi="Verdana"/>
          <w:b w:val="0"/>
        </w:rPr>
        <w:t xml:space="preserve">ingle access point to all of Barclays Corporate Products and Services - irrespective of client </w:t>
      </w:r>
      <w:r w:rsidR="00F94E48" w:rsidRPr="00564F6E">
        <w:rPr>
          <w:rFonts w:ascii="Verdana" w:hAnsi="Verdana"/>
          <w:b w:val="0"/>
        </w:rPr>
        <w:t>location. Client</w:t>
      </w:r>
      <w:r w:rsidRPr="00564F6E">
        <w:rPr>
          <w:rFonts w:ascii="Verdana" w:hAnsi="Verdana"/>
          <w:b w:val="0"/>
        </w:rPr>
        <w:t xml:space="preserve"> Self Service for all of Barclays Corporate Products and </w:t>
      </w:r>
      <w:r w:rsidR="008A312F" w:rsidRPr="00564F6E">
        <w:rPr>
          <w:rFonts w:ascii="Verdana" w:hAnsi="Verdana"/>
          <w:b w:val="0"/>
        </w:rPr>
        <w:t>Services. Joined</w:t>
      </w:r>
      <w:r w:rsidRPr="00564F6E">
        <w:rPr>
          <w:rFonts w:ascii="Verdana" w:hAnsi="Verdana"/>
          <w:b w:val="0"/>
        </w:rPr>
        <w:t xml:space="preserve"> up approach to cross sell &amp; service our </w:t>
      </w:r>
      <w:r w:rsidR="008A312F" w:rsidRPr="00564F6E">
        <w:rPr>
          <w:rFonts w:ascii="Verdana" w:hAnsi="Verdana"/>
          <w:b w:val="0"/>
        </w:rPr>
        <w:t>customers. Integrated</w:t>
      </w:r>
      <w:r w:rsidRPr="00564F6E">
        <w:rPr>
          <w:rFonts w:ascii="Verdana" w:hAnsi="Verdana"/>
          <w:b w:val="0"/>
        </w:rPr>
        <w:t xml:space="preserve"> experience across channels; e.g. aggregated views, multi-channel delivery of reports, self-</w:t>
      </w:r>
      <w:r w:rsidR="008A312F" w:rsidRPr="00564F6E">
        <w:rPr>
          <w:rFonts w:ascii="Verdana" w:hAnsi="Verdana"/>
          <w:b w:val="0"/>
        </w:rPr>
        <w:t>service. Tailoring</w:t>
      </w:r>
      <w:r w:rsidRPr="00564F6E">
        <w:rPr>
          <w:rFonts w:ascii="Verdana" w:hAnsi="Verdana"/>
          <w:b w:val="0"/>
        </w:rPr>
        <w:t xml:space="preserve"> and </w:t>
      </w:r>
      <w:r w:rsidR="008A312F" w:rsidRPr="00564F6E">
        <w:rPr>
          <w:rFonts w:ascii="Verdana" w:hAnsi="Verdana"/>
          <w:b w:val="0"/>
        </w:rPr>
        <w:t>Personalization</w:t>
      </w:r>
      <w:r w:rsidRPr="00564F6E">
        <w:rPr>
          <w:rFonts w:ascii="Verdana" w:hAnsi="Verdana"/>
          <w:b w:val="0"/>
        </w:rPr>
        <w:t xml:space="preserve"> of Information and Products against the Client </w:t>
      </w:r>
      <w:r w:rsidR="008A312F" w:rsidRPr="00564F6E">
        <w:rPr>
          <w:rFonts w:ascii="Verdana" w:hAnsi="Verdana"/>
          <w:b w:val="0"/>
        </w:rPr>
        <w:t>Profile. Integrate</w:t>
      </w:r>
      <w:r w:rsidRPr="00564F6E">
        <w:rPr>
          <w:rFonts w:ascii="Verdana" w:hAnsi="Verdana"/>
          <w:b w:val="0"/>
        </w:rPr>
        <w:t xml:space="preserve"> Barclays Corporate Products and Services into the clients own </w:t>
      </w:r>
      <w:r w:rsidR="008A312F" w:rsidRPr="00564F6E">
        <w:rPr>
          <w:rFonts w:ascii="Verdana" w:hAnsi="Verdana"/>
          <w:b w:val="0"/>
        </w:rPr>
        <w:t>workflows. Deliver</w:t>
      </w:r>
      <w:r w:rsidRPr="00564F6E">
        <w:rPr>
          <w:rFonts w:ascii="Verdana" w:hAnsi="Verdana"/>
          <w:b w:val="0"/>
        </w:rPr>
        <w:t xml:space="preserve"> new functionality </w:t>
      </w:r>
      <w:r w:rsidR="008A312F" w:rsidRPr="00564F6E">
        <w:rPr>
          <w:rFonts w:ascii="Verdana" w:hAnsi="Verdana"/>
          <w:b w:val="0"/>
        </w:rPr>
        <w:t>quicker. Innovative</w:t>
      </w:r>
      <w:r w:rsidRPr="00564F6E">
        <w:rPr>
          <w:rFonts w:ascii="Verdana" w:hAnsi="Verdana"/>
          <w:b w:val="0"/>
        </w:rPr>
        <w:t xml:space="preserve"> channel opportunities through</w:t>
      </w:r>
      <w:r w:rsidR="00E95277">
        <w:rPr>
          <w:rFonts w:ascii="Verdana" w:hAnsi="Verdana"/>
          <w:b w:val="0"/>
        </w:rPr>
        <w:t xml:space="preserve"> mobile browsers, applications, </w:t>
      </w:r>
      <w:r w:rsidRPr="00564F6E">
        <w:rPr>
          <w:rFonts w:ascii="Verdana" w:hAnsi="Verdana"/>
          <w:b w:val="0"/>
        </w:rPr>
        <w:t>APIs.</w:t>
      </w:r>
    </w:p>
    <w:p w:rsidR="004D0F48" w:rsidRPr="00564F6E" w:rsidRDefault="004D0F48" w:rsidP="00414FF1">
      <w:pPr>
        <w:widowControl/>
        <w:suppressAutoHyphens w:val="0"/>
        <w:autoSpaceDE/>
        <w:jc w:val="left"/>
        <w:rPr>
          <w:rFonts w:ascii="Verdana" w:hAnsi="Verdana"/>
          <w:b w:val="0"/>
        </w:rPr>
      </w:pPr>
    </w:p>
    <w:p w:rsidR="00E95277" w:rsidRPr="001A55B6" w:rsidRDefault="005E256E" w:rsidP="00414FF1">
      <w:pPr>
        <w:jc w:val="left"/>
        <w:rPr>
          <w:rFonts w:ascii="Verdana" w:hAnsi="Verdana" w:cs="Arial"/>
          <w:lang w:eastAsia="en-IN"/>
        </w:rPr>
      </w:pPr>
      <w:r>
        <w:rPr>
          <w:rFonts w:ascii="Verdana" w:hAnsi="Verdana" w:cs="Arial"/>
          <w:bCs/>
        </w:rPr>
        <w:t xml:space="preserve">Roles </w:t>
      </w:r>
      <w:r w:rsidR="004D0F48" w:rsidRPr="00975886">
        <w:rPr>
          <w:rFonts w:ascii="Trebuchet MS" w:hAnsi="Trebuchet MS" w:cs="Arial"/>
          <w:bCs/>
        </w:rPr>
        <w:t>&amp;</w:t>
      </w:r>
      <w:r w:rsidR="008F6AA2">
        <w:rPr>
          <w:rFonts w:ascii="Trebuchet MS" w:hAnsi="Trebuchet MS" w:cs="Arial"/>
          <w:bCs/>
        </w:rPr>
        <w:t xml:space="preserve"> </w:t>
      </w:r>
      <w:r w:rsidR="00E95277" w:rsidRPr="001A55B6">
        <w:rPr>
          <w:rFonts w:ascii="Verdana" w:hAnsi="Verdana" w:cs="Arial"/>
          <w:bCs/>
        </w:rPr>
        <w:t>Responsibilities</w:t>
      </w:r>
    </w:p>
    <w:p w:rsidR="00E95277" w:rsidRDefault="00AB798D" w:rsidP="00414FF1">
      <w:pPr>
        <w:spacing w:before="100" w:beforeAutospacing="1" w:after="60"/>
        <w:ind w:firstLine="720"/>
        <w:jc w:val="left"/>
        <w:rPr>
          <w:rFonts w:ascii="Verdana" w:hAnsi="Verdana" w:cs="Arial"/>
          <w:b w:val="0"/>
          <w:iCs/>
          <w:lang w:eastAsia="en-IN"/>
        </w:rPr>
      </w:pPr>
      <w:r w:rsidRPr="00292DFF">
        <w:rPr>
          <w:rFonts w:ascii="Verdana" w:hAnsi="Verdana" w:cs="Arial"/>
          <w:b w:val="0"/>
        </w:rPr>
        <w:t>Working as</w:t>
      </w:r>
      <w:r w:rsidR="00E95277" w:rsidRPr="001A55B6">
        <w:rPr>
          <w:rFonts w:ascii="Verdana" w:hAnsi="Verdana" w:cs="Arial"/>
          <w:b w:val="0"/>
          <w:iCs/>
          <w:lang w:eastAsia="en-IN"/>
        </w:rPr>
        <w:t xml:space="preserve"> team member in service layer module, I was responsible for timely delivery, defect-free code, integration testing of the module, test case execution, onsite-offshore coordination and query resolution, use case analysis, module code design, unit testing, code review etc. I was responsible for releasing the code for deployment in all the testing environments.</w:t>
      </w:r>
    </w:p>
    <w:p w:rsidR="00E66B44" w:rsidRDefault="00E66B44" w:rsidP="00414FF1">
      <w:pPr>
        <w:jc w:val="left"/>
        <w:rPr>
          <w:rFonts w:ascii="Verdana" w:hAnsi="Verdana" w:cs="Arial"/>
          <w:bCs/>
        </w:rPr>
      </w:pPr>
    </w:p>
    <w:p w:rsidR="00E66B44" w:rsidRDefault="00E95277" w:rsidP="00414FF1">
      <w:pPr>
        <w:jc w:val="left"/>
        <w:rPr>
          <w:rFonts w:ascii="Verdana" w:hAnsi="Verdana" w:cs="Arial"/>
          <w:bCs/>
        </w:rPr>
      </w:pPr>
      <w:r w:rsidRPr="001A55B6">
        <w:rPr>
          <w:rFonts w:ascii="Verdana" w:hAnsi="Verdana" w:cs="Arial"/>
          <w:bCs/>
        </w:rPr>
        <w:t>Technologies</w:t>
      </w:r>
      <w:r w:rsidRPr="001A55B6">
        <w:rPr>
          <w:rFonts w:ascii="Verdana" w:hAnsi="Verdana" w:cs="Arial"/>
          <w:bCs/>
        </w:rPr>
        <w:tab/>
      </w:r>
    </w:p>
    <w:p w:rsidR="00E95277" w:rsidRPr="004F4E94" w:rsidRDefault="008032A0" w:rsidP="00414FF1">
      <w:pPr>
        <w:ind w:left="2160"/>
        <w:jc w:val="left"/>
        <w:rPr>
          <w:rFonts w:ascii="Verdana" w:hAnsi="Verdana" w:cs="Arial"/>
          <w:bCs/>
        </w:rPr>
      </w:pPr>
      <w:r w:rsidRPr="00613018">
        <w:rPr>
          <w:rFonts w:ascii="Verdana" w:hAnsi="Verdana" w:cs="Arial"/>
          <w:b w:val="0"/>
          <w:bCs/>
        </w:rPr>
        <w:t>Java SE 6,JSP, JAXB, JMS, Spring, JPA(Hibernate), Oracle, Websphere, RTC, Maven</w:t>
      </w:r>
      <w:r w:rsidR="00BD52F3">
        <w:rPr>
          <w:rFonts w:ascii="Verdana" w:hAnsi="Verdana" w:cs="Arial"/>
          <w:b w:val="0"/>
          <w:bCs/>
        </w:rPr>
        <w:t xml:space="preserve"> and</w:t>
      </w:r>
      <w:r w:rsidRPr="00613018">
        <w:rPr>
          <w:rFonts w:ascii="Verdana" w:hAnsi="Verdana" w:cs="Arial"/>
          <w:b w:val="0"/>
          <w:bCs/>
        </w:rPr>
        <w:t xml:space="preserve"> </w:t>
      </w:r>
      <w:r>
        <w:rPr>
          <w:rFonts w:ascii="Verdana" w:hAnsi="Verdana" w:cs="Arial"/>
          <w:b w:val="0"/>
          <w:bCs/>
        </w:rPr>
        <w:t>Jenkins</w:t>
      </w:r>
      <w:r w:rsidRPr="00E66B44">
        <w:rPr>
          <w:rFonts w:ascii="Verdana" w:hAnsi="Verdana" w:cs="Arial"/>
          <w:bCs/>
        </w:rPr>
        <w:t>.</w:t>
      </w:r>
    </w:p>
    <w:p w:rsidR="00564F6E" w:rsidRPr="00564F6E" w:rsidRDefault="00564F6E" w:rsidP="00414FF1">
      <w:pPr>
        <w:pStyle w:val="Header"/>
        <w:tabs>
          <w:tab w:val="clear" w:pos="4320"/>
          <w:tab w:val="clear" w:pos="8640"/>
          <w:tab w:val="left" w:pos="1440"/>
          <w:tab w:val="left" w:pos="1800"/>
        </w:tabs>
        <w:jc w:val="left"/>
        <w:rPr>
          <w:rFonts w:ascii="Verdana" w:hAnsi="Verdana" w:cs="Arial"/>
          <w:szCs w:val="20"/>
        </w:rPr>
      </w:pPr>
    </w:p>
    <w:p w:rsidR="00046E33" w:rsidRPr="001A55B6" w:rsidRDefault="00564F6E" w:rsidP="00414FF1">
      <w:pPr>
        <w:pStyle w:val="Header"/>
        <w:tabs>
          <w:tab w:val="clear" w:pos="4320"/>
          <w:tab w:val="clear" w:pos="8640"/>
          <w:tab w:val="left" w:pos="1440"/>
          <w:tab w:val="left" w:pos="1800"/>
        </w:tabs>
        <w:jc w:val="left"/>
        <w:rPr>
          <w:rFonts w:ascii="Verdana" w:hAnsi="Verdana" w:cs="Arial"/>
          <w:b/>
          <w:szCs w:val="20"/>
        </w:rPr>
      </w:pPr>
      <w:r>
        <w:rPr>
          <w:rFonts w:ascii="Verdana" w:hAnsi="Verdana" w:cs="Arial"/>
          <w:b/>
          <w:szCs w:val="20"/>
        </w:rPr>
        <w:t>Project # 2</w:t>
      </w:r>
    </w:p>
    <w:p w:rsidR="00046E33" w:rsidRPr="001A55B6" w:rsidRDefault="00046E33" w:rsidP="00414FF1">
      <w:pPr>
        <w:pStyle w:val="Header"/>
        <w:tabs>
          <w:tab w:val="clear" w:pos="4320"/>
          <w:tab w:val="clear" w:pos="8640"/>
          <w:tab w:val="left" w:pos="1440"/>
          <w:tab w:val="left" w:pos="1800"/>
        </w:tabs>
        <w:jc w:val="left"/>
        <w:rPr>
          <w:rFonts w:ascii="Verdana" w:hAnsi="Verdana" w:cs="Arial"/>
          <w:b/>
          <w:szCs w:val="20"/>
        </w:rPr>
      </w:pPr>
    </w:p>
    <w:p w:rsidR="00F8233C" w:rsidRPr="001A55B6" w:rsidRDefault="00F8233C" w:rsidP="00414FF1">
      <w:pPr>
        <w:pStyle w:val="Header"/>
        <w:tabs>
          <w:tab w:val="clear" w:pos="4320"/>
          <w:tab w:val="clear" w:pos="8640"/>
          <w:tab w:val="left" w:pos="1440"/>
          <w:tab w:val="left" w:pos="1800"/>
        </w:tabs>
        <w:jc w:val="left"/>
        <w:rPr>
          <w:rFonts w:ascii="Verdana" w:hAnsi="Verdana" w:cs="Arial"/>
          <w:b/>
          <w:szCs w:val="20"/>
        </w:rPr>
      </w:pPr>
      <w:r w:rsidRPr="001A55B6">
        <w:rPr>
          <w:rFonts w:ascii="Verdana" w:hAnsi="Verdana" w:cs="Arial"/>
          <w:b/>
          <w:szCs w:val="20"/>
        </w:rPr>
        <w:t>Global Pricing Tool (GPT)</w:t>
      </w:r>
    </w:p>
    <w:p w:rsidR="00F8233C" w:rsidRPr="001A55B6" w:rsidRDefault="00F8233C" w:rsidP="00414FF1">
      <w:pPr>
        <w:pStyle w:val="Header"/>
        <w:tabs>
          <w:tab w:val="clear" w:pos="4320"/>
          <w:tab w:val="clear" w:pos="8640"/>
          <w:tab w:val="left" w:pos="1440"/>
          <w:tab w:val="left" w:pos="1800"/>
        </w:tabs>
        <w:jc w:val="left"/>
        <w:rPr>
          <w:rFonts w:ascii="Verdana" w:hAnsi="Verdana" w:cs="Arial"/>
          <w:b/>
          <w:szCs w:val="20"/>
        </w:rPr>
      </w:pPr>
    </w:p>
    <w:p w:rsidR="00233F02" w:rsidRPr="001A55B6" w:rsidRDefault="00EC774C" w:rsidP="00414FF1">
      <w:pPr>
        <w:pStyle w:val="Header"/>
        <w:tabs>
          <w:tab w:val="clear" w:pos="4320"/>
          <w:tab w:val="clear" w:pos="8640"/>
          <w:tab w:val="left" w:pos="1440"/>
          <w:tab w:val="left" w:pos="1800"/>
        </w:tabs>
        <w:jc w:val="left"/>
        <w:rPr>
          <w:rFonts w:ascii="Verdana" w:hAnsi="Verdana" w:cs="Arial"/>
          <w:szCs w:val="20"/>
        </w:rPr>
      </w:pPr>
      <w:r w:rsidRPr="001A55B6">
        <w:rPr>
          <w:rFonts w:ascii="Verdana" w:hAnsi="Verdana" w:cs="Arial"/>
          <w:szCs w:val="20"/>
        </w:rPr>
        <w:tab/>
      </w:r>
      <w:r w:rsidR="00F8233C" w:rsidRPr="001A55B6">
        <w:rPr>
          <w:rFonts w:ascii="Verdana" w:hAnsi="Verdana" w:cs="Arial"/>
          <w:szCs w:val="20"/>
        </w:rPr>
        <w:t xml:space="preserve">The project aims to utilize customer/contract related Customer Data Integration (CDI) information to provide solutions to Global Pricing Tool. In addition new Entities would be acquired to cater to the program requirement. The current Barclays Corporate Debt, Trade and Liquidity pricing systems have evolved in a disjointed manner over the last several years. While many tactical changes throughout the global network have delivered local successes, the evolution over time has led to a balkanized and inefficient system that is in need of consolidation and modernization. This evolution-by-part is not designed to enable regional and global strategies and </w:t>
      </w:r>
      <w:r w:rsidR="00F8233C" w:rsidRPr="001A55B6">
        <w:rPr>
          <w:rFonts w:ascii="Verdana" w:hAnsi="Verdana" w:cs="Arial"/>
          <w:szCs w:val="20"/>
        </w:rPr>
        <w:lastRenderedPageBreak/>
        <w:t>has led to myriad of challenges. The overall project goal is to create and implement a globally standardized intuitive system that seamlessly accepts inputs from local systems and creates internationally recognizable and useful outputs. Customer Data Integration (CDI) would help achieve this state by acting as the single reliable source of data for Global Pricing Tool (GPT) instead of interfacing with multiple systems.</w:t>
      </w:r>
    </w:p>
    <w:p w:rsidR="00F8233C" w:rsidRPr="001A55B6" w:rsidRDefault="00F8233C" w:rsidP="00414FF1">
      <w:pPr>
        <w:pStyle w:val="Header"/>
        <w:tabs>
          <w:tab w:val="clear" w:pos="4320"/>
          <w:tab w:val="clear" w:pos="8640"/>
          <w:tab w:val="left" w:pos="1440"/>
          <w:tab w:val="left" w:pos="1800"/>
        </w:tabs>
        <w:jc w:val="left"/>
        <w:rPr>
          <w:rFonts w:ascii="Verdana" w:hAnsi="Verdana" w:cs="Arial"/>
          <w:szCs w:val="20"/>
        </w:rPr>
      </w:pPr>
    </w:p>
    <w:p w:rsidR="0059671E" w:rsidRDefault="0059671E" w:rsidP="00414FF1">
      <w:pPr>
        <w:jc w:val="left"/>
        <w:rPr>
          <w:rFonts w:ascii="Verdana" w:hAnsi="Verdana" w:cs="Arial"/>
          <w:bCs/>
        </w:rPr>
      </w:pPr>
    </w:p>
    <w:p w:rsidR="0059671E" w:rsidRDefault="0059671E" w:rsidP="00414FF1">
      <w:pPr>
        <w:jc w:val="left"/>
        <w:rPr>
          <w:rFonts w:ascii="Verdana" w:hAnsi="Verdana" w:cs="Arial"/>
          <w:bCs/>
        </w:rPr>
      </w:pPr>
    </w:p>
    <w:p w:rsidR="004D0F48" w:rsidRPr="001A55B6" w:rsidRDefault="004D0F48" w:rsidP="00414FF1">
      <w:pPr>
        <w:jc w:val="left"/>
        <w:rPr>
          <w:rFonts w:ascii="Verdana" w:hAnsi="Verdana" w:cs="Arial"/>
          <w:lang w:eastAsia="en-IN"/>
        </w:rPr>
      </w:pPr>
      <w:r>
        <w:rPr>
          <w:rFonts w:ascii="Verdana" w:hAnsi="Verdana" w:cs="Arial"/>
          <w:bCs/>
        </w:rPr>
        <w:t xml:space="preserve">Roles </w:t>
      </w:r>
      <w:r w:rsidRPr="00975886">
        <w:rPr>
          <w:rFonts w:ascii="Trebuchet MS" w:hAnsi="Trebuchet MS" w:cs="Arial"/>
          <w:bCs/>
        </w:rPr>
        <w:t>&amp;</w:t>
      </w:r>
      <w:r w:rsidR="00257462">
        <w:rPr>
          <w:rFonts w:ascii="Trebuchet MS" w:hAnsi="Trebuchet MS" w:cs="Arial"/>
          <w:bCs/>
        </w:rPr>
        <w:t xml:space="preserve"> </w:t>
      </w:r>
      <w:r w:rsidRPr="001A55B6">
        <w:rPr>
          <w:rFonts w:ascii="Verdana" w:hAnsi="Verdana" w:cs="Arial"/>
          <w:bCs/>
        </w:rPr>
        <w:t>Responsibilities</w:t>
      </w:r>
    </w:p>
    <w:p w:rsidR="00486170" w:rsidRPr="001A55B6" w:rsidRDefault="00AB798D" w:rsidP="00414FF1">
      <w:pPr>
        <w:spacing w:before="100" w:beforeAutospacing="1" w:after="60"/>
        <w:ind w:firstLine="720"/>
        <w:jc w:val="left"/>
        <w:rPr>
          <w:rFonts w:ascii="Verdana" w:hAnsi="Verdana" w:cs="Arial"/>
          <w:b w:val="0"/>
          <w:iCs/>
          <w:lang w:eastAsia="en-IN"/>
        </w:rPr>
      </w:pPr>
      <w:r w:rsidRPr="00292DFF">
        <w:rPr>
          <w:rFonts w:ascii="Verdana" w:hAnsi="Verdana" w:cs="Arial"/>
          <w:b w:val="0"/>
        </w:rPr>
        <w:t>Working as</w:t>
      </w:r>
      <w:r w:rsidR="00840576">
        <w:rPr>
          <w:rFonts w:ascii="Verdana" w:hAnsi="Verdana" w:cs="Arial"/>
          <w:b w:val="0"/>
        </w:rPr>
        <w:t xml:space="preserve"> a</w:t>
      </w:r>
      <w:r w:rsidR="00A3022F" w:rsidRPr="001A55B6">
        <w:rPr>
          <w:rFonts w:ascii="Verdana" w:hAnsi="Verdana" w:cs="Arial"/>
          <w:b w:val="0"/>
          <w:iCs/>
          <w:lang w:eastAsia="en-IN"/>
        </w:rPr>
        <w:t xml:space="preserve"> team member in service layer module, I was responsible for timely delivery, defect-free code, integration testing of the module, test case execution, onsite-offshore coordination and query resolution, use case analysis, mod</w:t>
      </w:r>
      <w:r w:rsidR="00FC11C3" w:rsidRPr="001A55B6">
        <w:rPr>
          <w:rFonts w:ascii="Verdana" w:hAnsi="Verdana" w:cs="Arial"/>
          <w:b w:val="0"/>
          <w:iCs/>
          <w:lang w:eastAsia="en-IN"/>
        </w:rPr>
        <w:t>ule code design, unit testing</w:t>
      </w:r>
      <w:r w:rsidR="00A3022F" w:rsidRPr="001A55B6">
        <w:rPr>
          <w:rFonts w:ascii="Verdana" w:hAnsi="Verdana" w:cs="Arial"/>
          <w:b w:val="0"/>
          <w:iCs/>
          <w:lang w:eastAsia="en-IN"/>
        </w:rPr>
        <w:t>,</w:t>
      </w:r>
      <w:r w:rsidR="001603FA" w:rsidRPr="001A55B6">
        <w:rPr>
          <w:rFonts w:ascii="Verdana" w:hAnsi="Verdana" w:cs="Arial"/>
          <w:b w:val="0"/>
          <w:iCs/>
          <w:lang w:eastAsia="en-IN"/>
        </w:rPr>
        <w:t xml:space="preserve"> code review</w:t>
      </w:r>
      <w:r w:rsidR="00A3022F" w:rsidRPr="001A55B6">
        <w:rPr>
          <w:rFonts w:ascii="Verdana" w:hAnsi="Verdana" w:cs="Arial"/>
          <w:b w:val="0"/>
          <w:iCs/>
          <w:lang w:eastAsia="en-IN"/>
        </w:rPr>
        <w:t xml:space="preserve"> etc.</w:t>
      </w:r>
      <w:r w:rsidR="00486170" w:rsidRPr="001A55B6">
        <w:rPr>
          <w:rFonts w:ascii="Verdana" w:hAnsi="Verdana" w:cs="Arial"/>
          <w:b w:val="0"/>
          <w:iCs/>
          <w:lang w:eastAsia="en-IN"/>
        </w:rPr>
        <w:t xml:space="preserve">I was responsible for releasing the code for </w:t>
      </w:r>
      <w:r w:rsidR="00F94E48" w:rsidRPr="001A55B6">
        <w:rPr>
          <w:rFonts w:ascii="Verdana" w:hAnsi="Verdana" w:cs="Arial"/>
          <w:b w:val="0"/>
          <w:iCs/>
          <w:lang w:eastAsia="en-IN"/>
        </w:rPr>
        <w:t>deployment in</w:t>
      </w:r>
      <w:r w:rsidR="00424CC0" w:rsidRPr="001A55B6">
        <w:rPr>
          <w:rFonts w:ascii="Verdana" w:hAnsi="Verdana" w:cs="Arial"/>
          <w:b w:val="0"/>
          <w:iCs/>
          <w:lang w:eastAsia="en-IN"/>
        </w:rPr>
        <w:t xml:space="preserve"> all the testing environments.</w:t>
      </w:r>
    </w:p>
    <w:p w:rsidR="007D4BB4" w:rsidRDefault="007D4BB4" w:rsidP="00414FF1">
      <w:pPr>
        <w:jc w:val="left"/>
        <w:rPr>
          <w:rFonts w:ascii="Verdana" w:hAnsi="Verdana" w:cs="Arial"/>
          <w:bCs/>
        </w:rPr>
      </w:pPr>
    </w:p>
    <w:p w:rsidR="007D4BB4" w:rsidRDefault="00A3022F" w:rsidP="00414FF1">
      <w:pPr>
        <w:jc w:val="left"/>
        <w:rPr>
          <w:rFonts w:ascii="Verdana" w:hAnsi="Verdana" w:cs="Arial"/>
          <w:bCs/>
        </w:rPr>
      </w:pPr>
      <w:r w:rsidRPr="001A55B6">
        <w:rPr>
          <w:rFonts w:ascii="Verdana" w:hAnsi="Verdana" w:cs="Arial"/>
          <w:bCs/>
        </w:rPr>
        <w:t>Technologies</w:t>
      </w:r>
      <w:r w:rsidRPr="001A55B6">
        <w:rPr>
          <w:rFonts w:ascii="Verdana" w:hAnsi="Verdana" w:cs="Arial"/>
          <w:bCs/>
        </w:rPr>
        <w:tab/>
      </w:r>
    </w:p>
    <w:p w:rsidR="00A3022F" w:rsidRPr="007D4BB4" w:rsidRDefault="001820FA" w:rsidP="00414FF1">
      <w:pPr>
        <w:ind w:left="2160"/>
        <w:jc w:val="left"/>
        <w:rPr>
          <w:rFonts w:ascii="Verdana" w:hAnsi="Verdana" w:cs="Arial"/>
          <w:b w:val="0"/>
          <w:bCs/>
        </w:rPr>
      </w:pPr>
      <w:r w:rsidRPr="00613018">
        <w:rPr>
          <w:rFonts w:ascii="Verdana" w:hAnsi="Verdana" w:cs="Arial"/>
          <w:b w:val="0"/>
          <w:bCs/>
        </w:rPr>
        <w:t>Java SE 6,JSP, JAXB, JMS, Spring, JPA(Hibernate)</w:t>
      </w:r>
      <w:r w:rsidR="00237D00">
        <w:rPr>
          <w:rFonts w:ascii="Verdana" w:hAnsi="Verdana" w:cs="Arial"/>
          <w:b w:val="0"/>
          <w:bCs/>
        </w:rPr>
        <w:t xml:space="preserve">, Oracle, Websphere, RTC, </w:t>
      </w:r>
      <w:r w:rsidR="00F94E48">
        <w:rPr>
          <w:rFonts w:ascii="Verdana" w:hAnsi="Verdana" w:cs="Arial"/>
          <w:b w:val="0"/>
          <w:bCs/>
        </w:rPr>
        <w:t>Maven</w:t>
      </w:r>
      <w:r w:rsidR="00237D00">
        <w:rPr>
          <w:rFonts w:ascii="Verdana" w:hAnsi="Verdana" w:cs="Arial"/>
          <w:b w:val="0"/>
          <w:bCs/>
        </w:rPr>
        <w:t xml:space="preserve"> and</w:t>
      </w:r>
      <w:r w:rsidRPr="00613018">
        <w:rPr>
          <w:rFonts w:ascii="Verdana" w:hAnsi="Verdana" w:cs="Arial"/>
          <w:b w:val="0"/>
          <w:bCs/>
        </w:rPr>
        <w:t xml:space="preserve"> </w:t>
      </w:r>
      <w:r>
        <w:rPr>
          <w:rFonts w:ascii="Verdana" w:hAnsi="Verdana" w:cs="Arial"/>
          <w:b w:val="0"/>
          <w:bCs/>
        </w:rPr>
        <w:t>Jenkins</w:t>
      </w:r>
      <w:r w:rsidRPr="00E66B44">
        <w:rPr>
          <w:rFonts w:ascii="Verdana" w:hAnsi="Verdana" w:cs="Arial"/>
          <w:bCs/>
        </w:rPr>
        <w:t>.</w:t>
      </w:r>
    </w:p>
    <w:p w:rsidR="00CF6C30" w:rsidRDefault="00CF6C30" w:rsidP="00414FF1">
      <w:pPr>
        <w:pStyle w:val="Header"/>
        <w:tabs>
          <w:tab w:val="clear" w:pos="4320"/>
          <w:tab w:val="clear" w:pos="8640"/>
          <w:tab w:val="left" w:pos="1440"/>
          <w:tab w:val="left" w:pos="1800"/>
        </w:tabs>
        <w:jc w:val="left"/>
        <w:rPr>
          <w:rFonts w:ascii="Verdana" w:hAnsi="Verdana" w:cs="Arial"/>
          <w:b/>
          <w:szCs w:val="20"/>
        </w:rPr>
      </w:pPr>
    </w:p>
    <w:p w:rsidR="00A60986" w:rsidRDefault="00F8233C" w:rsidP="00414FF1">
      <w:pPr>
        <w:pStyle w:val="Header"/>
        <w:tabs>
          <w:tab w:val="clear" w:pos="4320"/>
          <w:tab w:val="clear" w:pos="8640"/>
          <w:tab w:val="left" w:pos="1440"/>
          <w:tab w:val="left" w:pos="1800"/>
        </w:tabs>
        <w:jc w:val="left"/>
        <w:rPr>
          <w:rFonts w:ascii="Verdana" w:hAnsi="Verdana" w:cs="Arial"/>
          <w:b/>
          <w:szCs w:val="20"/>
        </w:rPr>
      </w:pPr>
      <w:r w:rsidRPr="001A55B6">
        <w:rPr>
          <w:rFonts w:ascii="Verdana" w:hAnsi="Verdana" w:cs="Arial"/>
          <w:b/>
          <w:szCs w:val="20"/>
        </w:rPr>
        <w:t xml:space="preserve">Project # </w:t>
      </w:r>
      <w:r w:rsidR="003508A1">
        <w:rPr>
          <w:rFonts w:ascii="Verdana" w:hAnsi="Verdana" w:cs="Arial"/>
          <w:b/>
          <w:szCs w:val="20"/>
        </w:rPr>
        <w:t>3</w:t>
      </w:r>
    </w:p>
    <w:p w:rsidR="00A60986" w:rsidRDefault="00A60986" w:rsidP="00414FF1">
      <w:pPr>
        <w:pStyle w:val="Header"/>
        <w:tabs>
          <w:tab w:val="clear" w:pos="4320"/>
          <w:tab w:val="clear" w:pos="8640"/>
          <w:tab w:val="left" w:pos="1440"/>
          <w:tab w:val="left" w:pos="1800"/>
        </w:tabs>
        <w:jc w:val="left"/>
        <w:rPr>
          <w:rFonts w:ascii="Verdana" w:hAnsi="Verdana" w:cs="Arial"/>
          <w:b/>
          <w:szCs w:val="20"/>
        </w:rPr>
      </w:pPr>
    </w:p>
    <w:p w:rsidR="00233F02" w:rsidRPr="001A55B6" w:rsidRDefault="0068206F" w:rsidP="00414FF1">
      <w:pPr>
        <w:pStyle w:val="Header"/>
        <w:tabs>
          <w:tab w:val="clear" w:pos="4320"/>
          <w:tab w:val="clear" w:pos="8640"/>
          <w:tab w:val="left" w:pos="1440"/>
          <w:tab w:val="left" w:pos="1800"/>
        </w:tabs>
        <w:jc w:val="left"/>
        <w:rPr>
          <w:rFonts w:ascii="Verdana" w:hAnsi="Verdana" w:cs="Arial"/>
          <w:bCs/>
        </w:rPr>
      </w:pPr>
      <w:r>
        <w:rPr>
          <w:rFonts w:ascii="Verdana" w:hAnsi="Verdana" w:cs="Arial"/>
          <w:b/>
          <w:szCs w:val="20"/>
        </w:rPr>
        <w:t>High</w:t>
      </w:r>
      <w:r w:rsidR="00335EA6" w:rsidRPr="0068206F">
        <w:rPr>
          <w:rFonts w:ascii="Verdana" w:hAnsi="Verdana" w:cs="Arial"/>
          <w:b/>
          <w:bCs/>
        </w:rPr>
        <w:t xml:space="preserve"> End Client Reporting</w:t>
      </w:r>
      <w:r w:rsidR="006D37DD" w:rsidRPr="0068206F">
        <w:rPr>
          <w:rFonts w:ascii="Verdana" w:hAnsi="Verdana" w:cs="Arial"/>
          <w:b/>
          <w:bCs/>
        </w:rPr>
        <w:t xml:space="preserve"> (HECR)</w:t>
      </w:r>
    </w:p>
    <w:p w:rsidR="00233F02" w:rsidRPr="001A55B6" w:rsidRDefault="002A6754" w:rsidP="00414FF1">
      <w:pPr>
        <w:pStyle w:val="NormalWeb"/>
        <w:ind w:firstLine="720"/>
        <w:rPr>
          <w:rFonts w:ascii="Verdana" w:hAnsi="Verdana" w:cs="Arial"/>
          <w:sz w:val="20"/>
          <w:szCs w:val="20"/>
        </w:rPr>
      </w:pPr>
      <w:r w:rsidRPr="001A55B6">
        <w:rPr>
          <w:rFonts w:ascii="Verdana" w:hAnsi="Verdana" w:cs="Arial"/>
          <w:sz w:val="20"/>
          <w:szCs w:val="20"/>
        </w:rPr>
        <w:t xml:space="preserve">High end client reporting is a reporting platform to provide customized reports to high end clients. Client reporting in general is the presentation of information and in the asset management industry specifically it is the illustration of the investments made, the results achieved and the risks taken. The current system </w:t>
      </w:r>
      <w:r w:rsidR="00F94E48" w:rsidRPr="001A55B6">
        <w:rPr>
          <w:rFonts w:ascii="Verdana" w:hAnsi="Verdana" w:cs="Arial"/>
          <w:sz w:val="20"/>
          <w:szCs w:val="20"/>
        </w:rPr>
        <w:t>uses different</w:t>
      </w:r>
      <w:r w:rsidRPr="001A55B6">
        <w:rPr>
          <w:rFonts w:ascii="Verdana" w:hAnsi="Verdana" w:cs="Arial"/>
          <w:sz w:val="20"/>
          <w:szCs w:val="20"/>
        </w:rPr>
        <w:t xml:space="preserve"> methodology to deliver reports</w:t>
      </w:r>
      <w:r w:rsidR="00141661" w:rsidRPr="001A55B6">
        <w:rPr>
          <w:rFonts w:ascii="Verdana" w:hAnsi="Verdana" w:cs="Arial"/>
          <w:sz w:val="20"/>
          <w:szCs w:val="20"/>
        </w:rPr>
        <w:t>.</w:t>
      </w:r>
      <w:r w:rsidRPr="001A55B6">
        <w:rPr>
          <w:rFonts w:ascii="Verdana" w:hAnsi="Verdana" w:cs="Arial"/>
          <w:sz w:val="20"/>
          <w:szCs w:val="20"/>
        </w:rPr>
        <w:t xml:space="preserve"> The goal of HECR is to provide </w:t>
      </w:r>
      <w:r w:rsidR="00160172" w:rsidRPr="001A55B6">
        <w:rPr>
          <w:rFonts w:ascii="Verdana" w:hAnsi="Verdana" w:cs="Arial"/>
          <w:sz w:val="20"/>
          <w:szCs w:val="20"/>
        </w:rPr>
        <w:t>a</w:t>
      </w:r>
      <w:r w:rsidRPr="001A55B6">
        <w:rPr>
          <w:rFonts w:ascii="Verdana" w:hAnsi="Verdana" w:cs="Arial"/>
          <w:sz w:val="20"/>
          <w:szCs w:val="20"/>
        </w:rPr>
        <w:t xml:space="preserve"> unified platform to generate both customized paper reports </w:t>
      </w:r>
      <w:r w:rsidRPr="001A55B6">
        <w:rPr>
          <w:rFonts w:ascii="Verdana" w:hAnsi="Verdana" w:cs="Arial"/>
          <w:i/>
          <w:sz w:val="20"/>
          <w:szCs w:val="20"/>
        </w:rPr>
        <w:t>and</w:t>
      </w:r>
      <w:r w:rsidRPr="001A55B6">
        <w:rPr>
          <w:rFonts w:ascii="Verdana" w:hAnsi="Verdana" w:cs="Arial"/>
          <w:sz w:val="20"/>
          <w:szCs w:val="20"/>
        </w:rPr>
        <w:t xml:space="preserve"> online reports from single point. By doing so the system ensures consistency in reporting and automation of the existing process takes place</w:t>
      </w:r>
      <w:r w:rsidR="006A46A8" w:rsidRPr="001A55B6">
        <w:rPr>
          <w:rFonts w:ascii="Verdana" w:hAnsi="Verdana" w:cs="Arial"/>
          <w:sz w:val="20"/>
          <w:szCs w:val="20"/>
        </w:rPr>
        <w:t>.</w:t>
      </w:r>
    </w:p>
    <w:p w:rsidR="004D0F48" w:rsidRPr="001A55B6" w:rsidRDefault="004D0F48" w:rsidP="00414FF1">
      <w:pPr>
        <w:jc w:val="left"/>
        <w:rPr>
          <w:rFonts w:ascii="Verdana" w:hAnsi="Verdana" w:cs="Arial"/>
          <w:lang w:eastAsia="en-IN"/>
        </w:rPr>
      </w:pPr>
      <w:r>
        <w:rPr>
          <w:rFonts w:ascii="Verdana" w:hAnsi="Verdana" w:cs="Arial"/>
          <w:bCs/>
        </w:rPr>
        <w:t xml:space="preserve">Roles </w:t>
      </w:r>
      <w:r w:rsidRPr="00975886">
        <w:rPr>
          <w:rFonts w:ascii="Trebuchet MS" w:hAnsi="Trebuchet MS" w:cs="Arial"/>
          <w:bCs/>
        </w:rPr>
        <w:t>&amp;</w:t>
      </w:r>
      <w:r w:rsidR="007675B6">
        <w:rPr>
          <w:rFonts w:ascii="Trebuchet MS" w:hAnsi="Trebuchet MS" w:cs="Arial"/>
          <w:bCs/>
        </w:rPr>
        <w:t xml:space="preserve"> </w:t>
      </w:r>
      <w:r w:rsidRPr="001A55B6">
        <w:rPr>
          <w:rFonts w:ascii="Verdana" w:hAnsi="Verdana" w:cs="Arial"/>
          <w:bCs/>
        </w:rPr>
        <w:t>Responsibilities</w:t>
      </w:r>
    </w:p>
    <w:p w:rsidR="00140B50" w:rsidRPr="001A55B6" w:rsidRDefault="00AB798D" w:rsidP="00414FF1">
      <w:pPr>
        <w:spacing w:before="100" w:beforeAutospacing="1" w:after="100" w:afterAutospacing="1"/>
        <w:ind w:firstLine="720"/>
        <w:jc w:val="left"/>
        <w:rPr>
          <w:rFonts w:ascii="Verdana" w:hAnsi="Verdana" w:cs="Arial"/>
          <w:b w:val="0"/>
          <w:bCs/>
        </w:rPr>
      </w:pPr>
      <w:r w:rsidRPr="00292DFF">
        <w:rPr>
          <w:rFonts w:ascii="Verdana" w:hAnsi="Verdana" w:cs="Arial"/>
          <w:b w:val="0"/>
        </w:rPr>
        <w:t xml:space="preserve">Working </w:t>
      </w:r>
      <w:r w:rsidR="00F94E48" w:rsidRPr="00292DFF">
        <w:rPr>
          <w:rFonts w:ascii="Verdana" w:hAnsi="Verdana" w:cs="Arial"/>
          <w:b w:val="0"/>
        </w:rPr>
        <w:t>as</w:t>
      </w:r>
      <w:r w:rsidR="00F94E48">
        <w:rPr>
          <w:rFonts w:ascii="Verdana" w:hAnsi="Verdana" w:cs="Arial"/>
          <w:b w:val="0"/>
          <w:bCs/>
        </w:rPr>
        <w:t xml:space="preserve"> a</w:t>
      </w:r>
      <w:r w:rsidR="00DA2A27">
        <w:rPr>
          <w:rFonts w:ascii="Verdana" w:hAnsi="Verdana" w:cs="Arial"/>
          <w:b w:val="0"/>
          <w:bCs/>
        </w:rPr>
        <w:t xml:space="preserve"> </w:t>
      </w:r>
      <w:r w:rsidR="00140B50" w:rsidRPr="001A55B6">
        <w:rPr>
          <w:rFonts w:ascii="Verdana" w:hAnsi="Verdana" w:cs="Arial"/>
          <w:b w:val="0"/>
          <w:bCs/>
        </w:rPr>
        <w:t xml:space="preserve">team member in service layer module, I was responsible for timely delivery, defect-free code, </w:t>
      </w:r>
      <w:r w:rsidR="00B66355" w:rsidRPr="001A55B6">
        <w:rPr>
          <w:rFonts w:ascii="Verdana" w:hAnsi="Verdana" w:cs="Arial"/>
          <w:b w:val="0"/>
          <w:bCs/>
        </w:rPr>
        <w:t>and integration</w:t>
      </w:r>
      <w:r w:rsidR="00140B50" w:rsidRPr="001A55B6">
        <w:rPr>
          <w:rFonts w:ascii="Verdana" w:hAnsi="Verdana" w:cs="Arial"/>
          <w:b w:val="0"/>
          <w:bCs/>
        </w:rPr>
        <w:t xml:space="preserve"> testing of the module, test case execution, onsite-offshore coordination and query resolution, use case analysis, module code design, unit testing of module through J</w:t>
      </w:r>
      <w:r w:rsidR="00C82C12">
        <w:rPr>
          <w:rFonts w:ascii="Verdana" w:hAnsi="Verdana" w:cs="Arial"/>
          <w:b w:val="0"/>
          <w:bCs/>
        </w:rPr>
        <w:t>u</w:t>
      </w:r>
      <w:r w:rsidR="00140B50" w:rsidRPr="001A55B6">
        <w:rPr>
          <w:rFonts w:ascii="Verdana" w:hAnsi="Verdana" w:cs="Arial"/>
          <w:b w:val="0"/>
          <w:bCs/>
        </w:rPr>
        <w:t>nit, etc.</w:t>
      </w:r>
      <w:r w:rsidR="00FE3D16">
        <w:rPr>
          <w:rFonts w:ascii="Verdana" w:hAnsi="Verdana" w:cs="Arial"/>
          <w:b w:val="0"/>
          <w:bCs/>
        </w:rPr>
        <w:t>I w</w:t>
      </w:r>
      <w:r w:rsidR="00140B50" w:rsidRPr="001A55B6">
        <w:rPr>
          <w:rFonts w:ascii="Verdana" w:hAnsi="Verdana" w:cs="Arial"/>
          <w:b w:val="0"/>
          <w:bCs/>
        </w:rPr>
        <w:t>orked in the RUP model based environment with tight delivery deadlines and iteration cycle which was as short as one month.</w:t>
      </w:r>
    </w:p>
    <w:p w:rsidR="007D4BB4" w:rsidRDefault="00EE270D" w:rsidP="00414FF1">
      <w:pPr>
        <w:jc w:val="left"/>
        <w:rPr>
          <w:rFonts w:ascii="Verdana" w:hAnsi="Verdana" w:cs="Arial"/>
          <w:bCs/>
        </w:rPr>
      </w:pPr>
      <w:r w:rsidRPr="001A55B6">
        <w:rPr>
          <w:rFonts w:ascii="Verdana" w:hAnsi="Verdana" w:cs="Arial"/>
          <w:bCs/>
        </w:rPr>
        <w:t>Technologies</w:t>
      </w:r>
      <w:r w:rsidR="00E442A0">
        <w:rPr>
          <w:rFonts w:ascii="Verdana" w:hAnsi="Verdana" w:cs="Arial"/>
          <w:bCs/>
        </w:rPr>
        <w:tab/>
      </w:r>
      <w:r w:rsidR="008F202C">
        <w:rPr>
          <w:rFonts w:ascii="Verdana" w:hAnsi="Verdana" w:cs="Arial"/>
          <w:bCs/>
        </w:rPr>
        <w:tab/>
      </w:r>
    </w:p>
    <w:p w:rsidR="00EE270D" w:rsidRPr="007D4BB4" w:rsidRDefault="00C966F8" w:rsidP="00414FF1">
      <w:pPr>
        <w:ind w:left="1440" w:firstLine="720"/>
        <w:jc w:val="left"/>
        <w:rPr>
          <w:rFonts w:ascii="Verdana" w:hAnsi="Verdana" w:cs="Arial"/>
          <w:b w:val="0"/>
          <w:bCs/>
        </w:rPr>
      </w:pPr>
      <w:r w:rsidRPr="007D4BB4">
        <w:rPr>
          <w:rFonts w:ascii="Verdana" w:hAnsi="Verdana" w:cs="Arial"/>
          <w:b w:val="0"/>
          <w:bCs/>
        </w:rPr>
        <w:t>Java</w:t>
      </w:r>
      <w:r w:rsidR="00AB6210">
        <w:rPr>
          <w:rFonts w:ascii="Verdana" w:hAnsi="Verdana" w:cs="Arial"/>
          <w:b w:val="0"/>
          <w:bCs/>
        </w:rPr>
        <w:t xml:space="preserve"> SE 6</w:t>
      </w:r>
      <w:r w:rsidRPr="007D4BB4">
        <w:rPr>
          <w:rFonts w:ascii="Verdana" w:hAnsi="Verdana" w:cs="Arial"/>
          <w:b w:val="0"/>
          <w:bCs/>
        </w:rPr>
        <w:t>, U</w:t>
      </w:r>
      <w:r w:rsidR="00DC6B41" w:rsidRPr="007D4BB4">
        <w:rPr>
          <w:rFonts w:ascii="Verdana" w:hAnsi="Verdana" w:cs="Arial"/>
          <w:b w:val="0"/>
          <w:bCs/>
        </w:rPr>
        <w:t xml:space="preserve">ltra </w:t>
      </w:r>
      <w:r w:rsidRPr="007D4BB4">
        <w:rPr>
          <w:rFonts w:ascii="Verdana" w:hAnsi="Verdana" w:cs="Arial"/>
          <w:b w:val="0"/>
          <w:bCs/>
        </w:rPr>
        <w:t>L</w:t>
      </w:r>
      <w:r w:rsidR="00DC6B41" w:rsidRPr="007D4BB4">
        <w:rPr>
          <w:rFonts w:ascii="Verdana" w:hAnsi="Verdana" w:cs="Arial"/>
          <w:b w:val="0"/>
          <w:bCs/>
        </w:rPr>
        <w:t xml:space="preserve">ight </w:t>
      </w:r>
      <w:r w:rsidRPr="007D4BB4">
        <w:rPr>
          <w:rFonts w:ascii="Verdana" w:hAnsi="Verdana" w:cs="Arial"/>
          <w:b w:val="0"/>
          <w:bCs/>
        </w:rPr>
        <w:t>C</w:t>
      </w:r>
      <w:r w:rsidR="00DC6B41" w:rsidRPr="007D4BB4">
        <w:rPr>
          <w:rFonts w:ascii="Verdana" w:hAnsi="Verdana" w:cs="Arial"/>
          <w:b w:val="0"/>
          <w:bCs/>
        </w:rPr>
        <w:t>lient(ULC)</w:t>
      </w:r>
      <w:r w:rsidRPr="007D4BB4">
        <w:rPr>
          <w:rFonts w:ascii="Verdana" w:hAnsi="Verdana" w:cs="Arial"/>
          <w:b w:val="0"/>
          <w:bCs/>
        </w:rPr>
        <w:t>, EJB 3.0</w:t>
      </w:r>
      <w:r w:rsidR="00B52C18">
        <w:rPr>
          <w:rFonts w:ascii="Verdana" w:hAnsi="Verdana" w:cs="Arial"/>
          <w:b w:val="0"/>
          <w:bCs/>
        </w:rPr>
        <w:t xml:space="preserve"> (OpenJPA)</w:t>
      </w:r>
      <w:r w:rsidRPr="007D4BB4">
        <w:rPr>
          <w:rFonts w:ascii="Verdana" w:hAnsi="Verdana" w:cs="Arial"/>
          <w:b w:val="0"/>
          <w:bCs/>
        </w:rPr>
        <w:t xml:space="preserve">, Oracle, </w:t>
      </w:r>
      <w:r w:rsidR="0064728F" w:rsidRPr="007D4BB4">
        <w:rPr>
          <w:rFonts w:ascii="Verdana" w:hAnsi="Verdana" w:cs="Arial"/>
          <w:b w:val="0"/>
          <w:bCs/>
        </w:rPr>
        <w:t>Web</w:t>
      </w:r>
      <w:r w:rsidR="002A6754" w:rsidRPr="007D4BB4">
        <w:rPr>
          <w:rFonts w:ascii="Verdana" w:hAnsi="Verdana" w:cs="Arial"/>
          <w:b w:val="0"/>
          <w:bCs/>
        </w:rPr>
        <w:t>Logic</w:t>
      </w:r>
      <w:r w:rsidRPr="007D4BB4">
        <w:rPr>
          <w:rFonts w:ascii="Verdana" w:hAnsi="Verdana" w:cs="Arial"/>
          <w:b w:val="0"/>
          <w:bCs/>
        </w:rPr>
        <w:t xml:space="preserve"> 10.</w:t>
      </w:r>
      <w:r w:rsidR="002A6754" w:rsidRPr="007D4BB4">
        <w:rPr>
          <w:rFonts w:ascii="Verdana" w:hAnsi="Verdana" w:cs="Arial"/>
          <w:b w:val="0"/>
          <w:bCs/>
        </w:rPr>
        <w:t>3.</w:t>
      </w:r>
    </w:p>
    <w:p w:rsidR="00E10009" w:rsidRPr="001A55B6" w:rsidRDefault="00E10009" w:rsidP="00414FF1">
      <w:pPr>
        <w:jc w:val="left"/>
        <w:rPr>
          <w:rFonts w:ascii="Verdana" w:hAnsi="Verdana" w:cs="Arial"/>
          <w:bCs/>
        </w:rPr>
      </w:pPr>
    </w:p>
    <w:p w:rsidR="008A0453" w:rsidRPr="001A55B6" w:rsidRDefault="008A0453" w:rsidP="00414FF1">
      <w:pPr>
        <w:tabs>
          <w:tab w:val="left" w:pos="1440"/>
          <w:tab w:val="left" w:pos="1800"/>
        </w:tabs>
        <w:jc w:val="left"/>
        <w:rPr>
          <w:rFonts w:ascii="Verdana" w:hAnsi="Verdana" w:cs="Arial"/>
        </w:rPr>
      </w:pPr>
      <w:r w:rsidRPr="001A55B6">
        <w:rPr>
          <w:rFonts w:ascii="Verdana" w:hAnsi="Verdana" w:cs="Arial"/>
          <w:b w:val="0"/>
        </w:rPr>
        <w:t>Employer</w:t>
      </w:r>
      <w:r w:rsidRPr="001A55B6">
        <w:rPr>
          <w:rFonts w:ascii="Verdana" w:hAnsi="Verdana" w:cs="Arial"/>
        </w:rPr>
        <w:tab/>
      </w:r>
      <w:r w:rsidRPr="001A55B6">
        <w:rPr>
          <w:rFonts w:ascii="Verdana" w:hAnsi="Verdana" w:cs="Arial"/>
        </w:rPr>
        <w:tab/>
      </w:r>
      <w:r w:rsidR="00233F02" w:rsidRPr="001A55B6">
        <w:rPr>
          <w:rFonts w:ascii="Verdana" w:hAnsi="Verdana" w:cs="Arial"/>
        </w:rPr>
        <w:tab/>
      </w:r>
      <w:r w:rsidR="007B036F" w:rsidRPr="001A55B6">
        <w:rPr>
          <w:rFonts w:ascii="Verdana" w:hAnsi="Verdana" w:cs="Arial"/>
        </w:rPr>
        <w:tab/>
      </w:r>
      <w:r w:rsidRPr="001A55B6">
        <w:rPr>
          <w:rFonts w:ascii="Verdana" w:hAnsi="Verdana" w:cs="Arial"/>
        </w:rPr>
        <w:t>Patni Computer Systems Limited,</w:t>
      </w:r>
      <w:r w:rsidR="00B748E6" w:rsidRPr="001A55B6">
        <w:rPr>
          <w:rFonts w:ascii="Verdana" w:hAnsi="Verdana" w:cs="Arial"/>
        </w:rPr>
        <w:t xml:space="preserve"> Pune.</w:t>
      </w:r>
    </w:p>
    <w:p w:rsidR="008A0453" w:rsidRPr="001A55B6" w:rsidRDefault="0062581C" w:rsidP="00414FF1">
      <w:pPr>
        <w:pStyle w:val="Header"/>
        <w:tabs>
          <w:tab w:val="clear" w:pos="4320"/>
          <w:tab w:val="clear" w:pos="8640"/>
          <w:tab w:val="left" w:pos="1440"/>
          <w:tab w:val="left" w:pos="1800"/>
        </w:tabs>
        <w:jc w:val="left"/>
        <w:rPr>
          <w:rFonts w:ascii="Verdana" w:hAnsi="Verdana" w:cs="Arial"/>
          <w:b/>
          <w:szCs w:val="20"/>
        </w:rPr>
      </w:pPr>
      <w:r w:rsidRPr="001A55B6">
        <w:rPr>
          <w:rFonts w:ascii="Verdana" w:hAnsi="Verdana" w:cs="Arial"/>
          <w:szCs w:val="20"/>
        </w:rPr>
        <w:t>Dates</w:t>
      </w:r>
      <w:r w:rsidR="008A0453" w:rsidRPr="001A55B6">
        <w:rPr>
          <w:rFonts w:ascii="Verdana" w:hAnsi="Verdana" w:cs="Arial"/>
          <w:szCs w:val="20"/>
        </w:rPr>
        <w:t xml:space="preserve"> of </w:t>
      </w:r>
      <w:r w:rsidR="004D177A">
        <w:rPr>
          <w:rFonts w:ascii="Verdana" w:hAnsi="Verdana" w:cs="Arial"/>
          <w:szCs w:val="20"/>
        </w:rPr>
        <w:t>E</w:t>
      </w:r>
      <w:r w:rsidR="008A0453" w:rsidRPr="001A55B6">
        <w:rPr>
          <w:rFonts w:ascii="Verdana" w:hAnsi="Verdana" w:cs="Arial"/>
          <w:szCs w:val="20"/>
        </w:rPr>
        <w:t>mployment</w:t>
      </w:r>
      <w:r w:rsidR="008A0453" w:rsidRPr="001A55B6">
        <w:rPr>
          <w:rFonts w:ascii="Verdana" w:hAnsi="Verdana" w:cs="Arial"/>
          <w:b/>
          <w:szCs w:val="20"/>
        </w:rPr>
        <w:tab/>
      </w:r>
      <w:r w:rsidR="00CF5AEF" w:rsidRPr="00B839A1">
        <w:rPr>
          <w:rFonts w:ascii="Verdana" w:hAnsi="Verdana" w:cs="Arial"/>
          <w:b/>
          <w:szCs w:val="20"/>
        </w:rPr>
        <w:t>27</w:t>
      </w:r>
      <w:r w:rsidR="00B839A1" w:rsidRPr="00B839A1">
        <w:rPr>
          <w:rFonts w:ascii="Verdana" w:hAnsi="Verdana" w:cs="Arial"/>
          <w:b/>
          <w:szCs w:val="20"/>
          <w:vertAlign w:val="superscript"/>
        </w:rPr>
        <w:t>th</w:t>
      </w:r>
      <w:r w:rsidR="00B839A1">
        <w:rPr>
          <w:rFonts w:ascii="Verdana" w:hAnsi="Verdana" w:cs="Arial"/>
          <w:b/>
          <w:szCs w:val="20"/>
        </w:rPr>
        <w:t xml:space="preserve"> </w:t>
      </w:r>
      <w:r w:rsidR="008A0453" w:rsidRPr="001A55B6">
        <w:rPr>
          <w:rFonts w:ascii="Verdana" w:hAnsi="Verdana" w:cs="Arial"/>
          <w:b/>
          <w:szCs w:val="20"/>
        </w:rPr>
        <w:t xml:space="preserve">October 2008 to </w:t>
      </w:r>
      <w:r w:rsidR="00CF5AEF" w:rsidRPr="001A55B6">
        <w:rPr>
          <w:rFonts w:ascii="Verdana" w:hAnsi="Verdana" w:cs="Arial"/>
          <w:b/>
          <w:szCs w:val="20"/>
        </w:rPr>
        <w:t>12</w:t>
      </w:r>
      <w:r w:rsidR="00CF5AEF" w:rsidRPr="001A55B6">
        <w:rPr>
          <w:rFonts w:ascii="Verdana" w:hAnsi="Verdana" w:cs="Arial"/>
          <w:b/>
          <w:szCs w:val="20"/>
          <w:vertAlign w:val="superscript"/>
        </w:rPr>
        <w:t>th</w:t>
      </w:r>
      <w:r w:rsidR="00CF5AEF" w:rsidRPr="001A55B6">
        <w:rPr>
          <w:rFonts w:ascii="Verdana" w:hAnsi="Verdana" w:cs="Arial"/>
          <w:b/>
          <w:szCs w:val="20"/>
        </w:rPr>
        <w:t xml:space="preserve"> March 2010</w:t>
      </w:r>
      <w:r w:rsidR="00B748E6" w:rsidRPr="001A55B6">
        <w:rPr>
          <w:rFonts w:ascii="Verdana" w:hAnsi="Verdana" w:cs="Arial"/>
          <w:b/>
          <w:szCs w:val="20"/>
        </w:rPr>
        <w:t>.</w:t>
      </w:r>
    </w:p>
    <w:p w:rsidR="00B10989" w:rsidRPr="001A55B6" w:rsidRDefault="00B10989" w:rsidP="00414FF1">
      <w:pPr>
        <w:numPr>
          <w:ilvl w:val="12"/>
          <w:numId w:val="0"/>
        </w:numPr>
        <w:ind w:left="1440" w:hanging="1440"/>
        <w:jc w:val="left"/>
        <w:rPr>
          <w:rFonts w:ascii="Verdana" w:hAnsi="Verdana" w:cs="Arial"/>
        </w:rPr>
      </w:pPr>
    </w:p>
    <w:p w:rsidR="00FD31DB" w:rsidRDefault="00543CB9" w:rsidP="00414FF1">
      <w:pPr>
        <w:numPr>
          <w:ilvl w:val="12"/>
          <w:numId w:val="0"/>
        </w:numPr>
        <w:ind w:left="1440" w:hanging="1440"/>
        <w:jc w:val="left"/>
        <w:rPr>
          <w:rFonts w:ascii="Verdana" w:hAnsi="Verdana" w:cs="Arial"/>
        </w:rPr>
      </w:pPr>
      <w:r w:rsidRPr="001A55B6">
        <w:rPr>
          <w:rFonts w:ascii="Verdana" w:hAnsi="Verdana" w:cs="Arial"/>
        </w:rPr>
        <w:t>Project # 1</w:t>
      </w:r>
    </w:p>
    <w:p w:rsidR="00FD31DB" w:rsidRDefault="00FD31DB" w:rsidP="00414FF1">
      <w:pPr>
        <w:numPr>
          <w:ilvl w:val="12"/>
          <w:numId w:val="0"/>
        </w:numPr>
        <w:ind w:left="1440" w:hanging="1440"/>
        <w:jc w:val="left"/>
        <w:rPr>
          <w:rFonts w:ascii="Verdana" w:hAnsi="Verdana" w:cs="Arial"/>
        </w:rPr>
      </w:pPr>
    </w:p>
    <w:p w:rsidR="008A0453" w:rsidRPr="001A55B6" w:rsidRDefault="00DA002F" w:rsidP="00414FF1">
      <w:pPr>
        <w:numPr>
          <w:ilvl w:val="12"/>
          <w:numId w:val="0"/>
        </w:numPr>
        <w:ind w:left="1440" w:hanging="1440"/>
        <w:jc w:val="left"/>
        <w:rPr>
          <w:rFonts w:ascii="Verdana" w:hAnsi="Verdana" w:cs="Arial"/>
        </w:rPr>
      </w:pPr>
      <w:r w:rsidRPr="001A55B6">
        <w:rPr>
          <w:rFonts w:ascii="Verdana" w:hAnsi="Verdana" w:cs="Arial"/>
        </w:rPr>
        <w:t>Contractor</w:t>
      </w:r>
      <w:r w:rsidR="008A0453" w:rsidRPr="001A55B6">
        <w:rPr>
          <w:rFonts w:ascii="Verdana" w:hAnsi="Verdana" w:cs="Arial"/>
        </w:rPr>
        <w:t xml:space="preserve"> Database</w:t>
      </w:r>
    </w:p>
    <w:p w:rsidR="008A0453" w:rsidRDefault="008A0453" w:rsidP="00414FF1">
      <w:pPr>
        <w:pStyle w:val="NormalWeb"/>
        <w:ind w:firstLine="720"/>
        <w:rPr>
          <w:rFonts w:ascii="Verdana" w:hAnsi="Verdana" w:cs="Arial"/>
          <w:sz w:val="20"/>
          <w:szCs w:val="20"/>
        </w:rPr>
      </w:pPr>
      <w:r w:rsidRPr="001A55B6">
        <w:rPr>
          <w:rFonts w:ascii="Verdana" w:hAnsi="Verdana" w:cs="Arial"/>
          <w:sz w:val="20"/>
          <w:szCs w:val="20"/>
        </w:rPr>
        <w:t>This project is the migration project from V</w:t>
      </w:r>
      <w:r w:rsidR="00451A7C" w:rsidRPr="001A55B6">
        <w:rPr>
          <w:rFonts w:ascii="Verdana" w:hAnsi="Verdana" w:cs="Arial"/>
          <w:sz w:val="20"/>
          <w:szCs w:val="20"/>
        </w:rPr>
        <w:t xml:space="preserve">isual Basic </w:t>
      </w:r>
      <w:r w:rsidRPr="001A55B6">
        <w:rPr>
          <w:rFonts w:ascii="Verdana" w:hAnsi="Verdana" w:cs="Arial"/>
          <w:sz w:val="20"/>
          <w:szCs w:val="20"/>
        </w:rPr>
        <w:t>to J</w:t>
      </w:r>
      <w:r w:rsidR="00592AA8" w:rsidRPr="001A55B6">
        <w:rPr>
          <w:rFonts w:ascii="Verdana" w:hAnsi="Verdana" w:cs="Arial"/>
          <w:sz w:val="20"/>
          <w:szCs w:val="20"/>
        </w:rPr>
        <w:t xml:space="preserve">ava </w:t>
      </w:r>
      <w:r w:rsidRPr="001A55B6">
        <w:rPr>
          <w:rFonts w:ascii="Verdana" w:hAnsi="Verdana" w:cs="Arial"/>
          <w:sz w:val="20"/>
          <w:szCs w:val="20"/>
        </w:rPr>
        <w:t>R</w:t>
      </w:r>
      <w:r w:rsidR="00592AA8" w:rsidRPr="001A55B6">
        <w:rPr>
          <w:rFonts w:ascii="Verdana" w:hAnsi="Verdana" w:cs="Arial"/>
          <w:sz w:val="20"/>
          <w:szCs w:val="20"/>
        </w:rPr>
        <w:t xml:space="preserve">eference </w:t>
      </w:r>
      <w:r w:rsidRPr="001A55B6">
        <w:rPr>
          <w:rFonts w:ascii="Verdana" w:hAnsi="Verdana" w:cs="Arial"/>
          <w:sz w:val="20"/>
          <w:szCs w:val="20"/>
        </w:rPr>
        <w:t>A</w:t>
      </w:r>
      <w:r w:rsidR="00592AA8" w:rsidRPr="001A55B6">
        <w:rPr>
          <w:rFonts w:ascii="Verdana" w:hAnsi="Verdana" w:cs="Arial"/>
          <w:sz w:val="20"/>
          <w:szCs w:val="20"/>
        </w:rPr>
        <w:t>r</w:t>
      </w:r>
      <w:r w:rsidR="00451A7C" w:rsidRPr="001A55B6">
        <w:rPr>
          <w:rFonts w:ascii="Verdana" w:hAnsi="Verdana" w:cs="Arial"/>
          <w:sz w:val="20"/>
          <w:szCs w:val="20"/>
        </w:rPr>
        <w:t>ch</w:t>
      </w:r>
      <w:r w:rsidR="00592AA8" w:rsidRPr="001A55B6">
        <w:rPr>
          <w:rFonts w:ascii="Verdana" w:hAnsi="Verdana" w:cs="Arial"/>
          <w:sz w:val="20"/>
          <w:szCs w:val="20"/>
        </w:rPr>
        <w:t>itecture</w:t>
      </w:r>
      <w:r w:rsidRPr="001A55B6">
        <w:rPr>
          <w:rFonts w:ascii="Verdana" w:hAnsi="Verdana" w:cs="Arial"/>
          <w:sz w:val="20"/>
          <w:szCs w:val="20"/>
        </w:rPr>
        <w:t xml:space="preserve">. This application represents the Contractors available in </w:t>
      </w:r>
      <w:r w:rsidR="00752B61" w:rsidRPr="001A55B6">
        <w:rPr>
          <w:rFonts w:ascii="Verdana" w:hAnsi="Verdana" w:cs="Arial"/>
          <w:sz w:val="20"/>
          <w:szCs w:val="20"/>
        </w:rPr>
        <w:t>i</w:t>
      </w:r>
      <w:r w:rsidRPr="001A55B6">
        <w:rPr>
          <w:rFonts w:ascii="Verdana" w:hAnsi="Verdana" w:cs="Arial"/>
          <w:sz w:val="20"/>
          <w:szCs w:val="20"/>
        </w:rPr>
        <w:t xml:space="preserve">nsurance </w:t>
      </w:r>
      <w:r w:rsidR="00752B61" w:rsidRPr="001A55B6">
        <w:rPr>
          <w:rFonts w:ascii="Verdana" w:hAnsi="Verdana" w:cs="Arial"/>
          <w:sz w:val="20"/>
          <w:szCs w:val="20"/>
        </w:rPr>
        <w:t>c</w:t>
      </w:r>
      <w:r w:rsidRPr="001A55B6">
        <w:rPr>
          <w:rFonts w:ascii="Verdana" w:hAnsi="Verdana" w:cs="Arial"/>
          <w:sz w:val="20"/>
          <w:szCs w:val="20"/>
        </w:rPr>
        <w:t xml:space="preserve">ompany. Using this application user can create new contractors and edit the details. This application also provides search screen to find the contractors available on the specific location based on </w:t>
      </w:r>
      <w:r w:rsidR="00752B61" w:rsidRPr="001A55B6">
        <w:rPr>
          <w:rFonts w:ascii="Verdana" w:hAnsi="Verdana" w:cs="Arial"/>
          <w:sz w:val="20"/>
          <w:szCs w:val="20"/>
        </w:rPr>
        <w:t>z</w:t>
      </w:r>
      <w:r w:rsidRPr="001A55B6">
        <w:rPr>
          <w:rFonts w:ascii="Verdana" w:hAnsi="Verdana" w:cs="Arial"/>
          <w:sz w:val="20"/>
          <w:szCs w:val="20"/>
        </w:rPr>
        <w:t xml:space="preserve">ones and </w:t>
      </w:r>
      <w:r w:rsidR="00752B61" w:rsidRPr="001A55B6">
        <w:rPr>
          <w:rFonts w:ascii="Verdana" w:hAnsi="Verdana" w:cs="Arial"/>
          <w:sz w:val="20"/>
          <w:szCs w:val="20"/>
        </w:rPr>
        <w:t>o</w:t>
      </w:r>
      <w:r w:rsidRPr="001A55B6">
        <w:rPr>
          <w:rFonts w:ascii="Verdana" w:hAnsi="Verdana" w:cs="Arial"/>
          <w:sz w:val="20"/>
          <w:szCs w:val="20"/>
        </w:rPr>
        <w:t>peration centers.</w:t>
      </w:r>
      <w:r w:rsidR="00E3065A" w:rsidRPr="001A55B6">
        <w:rPr>
          <w:rFonts w:ascii="Verdana" w:hAnsi="Verdana" w:cs="Arial"/>
          <w:sz w:val="20"/>
          <w:szCs w:val="20"/>
        </w:rPr>
        <w:t xml:space="preserve">  It also includes creating and updating</w:t>
      </w:r>
      <w:r w:rsidR="00952146" w:rsidRPr="001A55B6">
        <w:rPr>
          <w:rFonts w:ascii="Verdana" w:hAnsi="Verdana" w:cs="Arial"/>
          <w:sz w:val="20"/>
          <w:szCs w:val="20"/>
        </w:rPr>
        <w:t xml:space="preserve"> Machines</w:t>
      </w:r>
      <w:r w:rsidR="00E3065A" w:rsidRPr="001A55B6">
        <w:rPr>
          <w:rFonts w:ascii="Verdana" w:hAnsi="Verdana" w:cs="Arial"/>
          <w:sz w:val="20"/>
          <w:szCs w:val="20"/>
        </w:rPr>
        <w:t xml:space="preserve"> which are </w:t>
      </w:r>
      <w:r w:rsidR="00952146" w:rsidRPr="001A55B6">
        <w:rPr>
          <w:rFonts w:ascii="Verdana" w:hAnsi="Verdana" w:cs="Arial"/>
          <w:sz w:val="20"/>
          <w:szCs w:val="20"/>
        </w:rPr>
        <w:t>assign</w:t>
      </w:r>
      <w:r w:rsidR="00E3065A" w:rsidRPr="001A55B6">
        <w:rPr>
          <w:rFonts w:ascii="Verdana" w:hAnsi="Verdana" w:cs="Arial"/>
          <w:sz w:val="20"/>
          <w:szCs w:val="20"/>
        </w:rPr>
        <w:t>ed</w:t>
      </w:r>
      <w:r w:rsidR="00952146" w:rsidRPr="001A55B6">
        <w:rPr>
          <w:rFonts w:ascii="Verdana" w:hAnsi="Verdana" w:cs="Arial"/>
          <w:sz w:val="20"/>
          <w:szCs w:val="20"/>
        </w:rPr>
        <w:t xml:space="preserve"> to Contractors.</w:t>
      </w:r>
    </w:p>
    <w:p w:rsidR="00157D8F" w:rsidRPr="001A55B6" w:rsidRDefault="00157D8F" w:rsidP="00414FF1">
      <w:pPr>
        <w:pStyle w:val="NormalWeb"/>
        <w:ind w:firstLine="720"/>
        <w:rPr>
          <w:rFonts w:ascii="Verdana" w:hAnsi="Verdana" w:cs="Arial"/>
          <w:sz w:val="20"/>
          <w:szCs w:val="20"/>
        </w:rPr>
      </w:pPr>
    </w:p>
    <w:p w:rsidR="004D0F48" w:rsidRPr="001A55B6" w:rsidRDefault="004D0F48" w:rsidP="00414FF1">
      <w:pPr>
        <w:jc w:val="left"/>
        <w:rPr>
          <w:rFonts w:ascii="Verdana" w:hAnsi="Verdana" w:cs="Arial"/>
          <w:lang w:eastAsia="en-IN"/>
        </w:rPr>
      </w:pPr>
      <w:r>
        <w:rPr>
          <w:rFonts w:ascii="Verdana" w:hAnsi="Verdana" w:cs="Arial"/>
          <w:bCs/>
        </w:rPr>
        <w:lastRenderedPageBreak/>
        <w:t xml:space="preserve">Roles </w:t>
      </w:r>
      <w:r w:rsidRPr="00975886">
        <w:rPr>
          <w:rFonts w:ascii="Trebuchet MS" w:hAnsi="Trebuchet MS" w:cs="Arial"/>
          <w:bCs/>
        </w:rPr>
        <w:t>&amp;</w:t>
      </w:r>
      <w:r w:rsidR="007675B6">
        <w:rPr>
          <w:rFonts w:ascii="Trebuchet MS" w:hAnsi="Trebuchet MS" w:cs="Arial"/>
          <w:bCs/>
        </w:rPr>
        <w:t xml:space="preserve"> </w:t>
      </w:r>
      <w:r w:rsidRPr="001A55B6">
        <w:rPr>
          <w:rFonts w:ascii="Verdana" w:hAnsi="Verdana" w:cs="Arial"/>
          <w:bCs/>
        </w:rPr>
        <w:t>Responsibilities</w:t>
      </w:r>
    </w:p>
    <w:p w:rsidR="00976D90" w:rsidRPr="001A55B6" w:rsidRDefault="00AB798D" w:rsidP="00414FF1">
      <w:pPr>
        <w:spacing w:before="100" w:beforeAutospacing="1"/>
        <w:ind w:firstLine="720"/>
        <w:jc w:val="left"/>
        <w:rPr>
          <w:rFonts w:ascii="Verdana" w:hAnsi="Verdana" w:cs="Arial"/>
        </w:rPr>
      </w:pPr>
      <w:r w:rsidRPr="00292DFF">
        <w:rPr>
          <w:rFonts w:ascii="Verdana" w:hAnsi="Verdana" w:cs="Arial"/>
          <w:b w:val="0"/>
        </w:rPr>
        <w:t>Working as</w:t>
      </w:r>
      <w:r w:rsidR="000721EB">
        <w:rPr>
          <w:rFonts w:ascii="Verdana" w:hAnsi="Verdana" w:cs="Arial"/>
          <w:b w:val="0"/>
        </w:rPr>
        <w:t xml:space="preserve"> </w:t>
      </w:r>
      <w:r w:rsidR="00961845">
        <w:rPr>
          <w:rFonts w:ascii="Verdana" w:hAnsi="Verdana" w:cs="Arial"/>
          <w:b w:val="0"/>
          <w:bCs/>
        </w:rPr>
        <w:t xml:space="preserve">a </w:t>
      </w:r>
      <w:r w:rsidR="008F747A">
        <w:rPr>
          <w:rFonts w:ascii="Verdana" w:hAnsi="Verdana" w:cs="Arial"/>
          <w:b w:val="0"/>
          <w:bCs/>
        </w:rPr>
        <w:t xml:space="preserve">team member I contributed </w:t>
      </w:r>
      <w:r w:rsidR="00AF7BE7">
        <w:rPr>
          <w:rFonts w:ascii="Verdana" w:hAnsi="Verdana" w:cs="Arial"/>
          <w:b w:val="0"/>
          <w:bCs/>
        </w:rPr>
        <w:t>in User</w:t>
      </w:r>
      <w:r w:rsidR="0013052F" w:rsidRPr="001A55B6">
        <w:rPr>
          <w:rFonts w:ascii="Verdana" w:hAnsi="Verdana" w:cs="Arial"/>
          <w:b w:val="0"/>
        </w:rPr>
        <w:t xml:space="preserve"> Interface Design, Coding of Business Logic, </w:t>
      </w:r>
      <w:r w:rsidR="00486170" w:rsidRPr="001A55B6">
        <w:rPr>
          <w:rFonts w:ascii="Verdana" w:hAnsi="Verdana" w:cs="Arial"/>
          <w:b w:val="0"/>
        </w:rPr>
        <w:t>Defect Fixing</w:t>
      </w:r>
      <w:r w:rsidR="0013052F" w:rsidRPr="001A55B6">
        <w:rPr>
          <w:rFonts w:ascii="Verdana" w:hAnsi="Verdana" w:cs="Arial"/>
          <w:b w:val="0"/>
        </w:rPr>
        <w:t xml:space="preserve">, </w:t>
      </w:r>
      <w:r w:rsidR="00CA57D3" w:rsidRPr="001A55B6">
        <w:rPr>
          <w:rFonts w:ascii="Verdana" w:hAnsi="Verdana" w:cs="Arial"/>
          <w:b w:val="0"/>
        </w:rPr>
        <w:t>J</w:t>
      </w:r>
      <w:r w:rsidR="00635386">
        <w:rPr>
          <w:rFonts w:ascii="Verdana" w:hAnsi="Verdana" w:cs="Arial"/>
          <w:b w:val="0"/>
        </w:rPr>
        <w:t>u</w:t>
      </w:r>
      <w:r w:rsidR="00CA57D3" w:rsidRPr="001A55B6">
        <w:rPr>
          <w:rFonts w:ascii="Verdana" w:hAnsi="Verdana" w:cs="Arial"/>
          <w:b w:val="0"/>
        </w:rPr>
        <w:t>nit, Cactus</w:t>
      </w:r>
      <w:r w:rsidR="006E5287" w:rsidRPr="001A55B6">
        <w:rPr>
          <w:rFonts w:ascii="Verdana" w:hAnsi="Verdana" w:cs="Arial"/>
          <w:b w:val="0"/>
        </w:rPr>
        <w:t xml:space="preserve"> and Code</w:t>
      </w:r>
      <w:r w:rsidR="0013052F" w:rsidRPr="001A55B6">
        <w:rPr>
          <w:rFonts w:ascii="Verdana" w:hAnsi="Verdana" w:cs="Arial"/>
          <w:b w:val="0"/>
        </w:rPr>
        <w:t xml:space="preserve"> Review</w:t>
      </w:r>
      <w:r w:rsidR="0013052F" w:rsidRPr="001A55B6">
        <w:rPr>
          <w:rFonts w:ascii="Verdana" w:hAnsi="Verdana" w:cs="Arial"/>
        </w:rPr>
        <w:t>.</w:t>
      </w:r>
    </w:p>
    <w:p w:rsidR="0013052F" w:rsidRPr="001A55B6" w:rsidRDefault="0013052F" w:rsidP="00414FF1">
      <w:pPr>
        <w:ind w:left="2880" w:hanging="2160"/>
        <w:jc w:val="left"/>
        <w:rPr>
          <w:rFonts w:ascii="Verdana" w:eastAsia="MS Mincho" w:hAnsi="Verdana" w:cs="Arial"/>
          <w:bCs/>
        </w:rPr>
      </w:pPr>
    </w:p>
    <w:p w:rsidR="00CA57D3" w:rsidRDefault="00A64CF4" w:rsidP="00414FF1">
      <w:pPr>
        <w:ind w:left="2880" w:hanging="2880"/>
        <w:jc w:val="left"/>
        <w:rPr>
          <w:rFonts w:ascii="Verdana" w:eastAsia="MS Mincho" w:hAnsi="Verdana" w:cs="Arial"/>
          <w:b w:val="0"/>
        </w:rPr>
      </w:pPr>
      <w:r w:rsidRPr="001A55B6">
        <w:rPr>
          <w:rFonts w:ascii="Verdana" w:eastAsia="MS Mincho" w:hAnsi="Verdana" w:cs="Arial"/>
          <w:bCs/>
        </w:rPr>
        <w:t xml:space="preserve">Technologies </w:t>
      </w:r>
    </w:p>
    <w:p w:rsidR="00883F18" w:rsidRDefault="00102E04" w:rsidP="00414FF1">
      <w:pPr>
        <w:ind w:left="2880" w:hanging="720"/>
        <w:jc w:val="left"/>
        <w:rPr>
          <w:rFonts w:ascii="Verdana" w:eastAsia="MS Mincho" w:hAnsi="Verdana" w:cs="Arial"/>
          <w:b w:val="0"/>
        </w:rPr>
      </w:pPr>
      <w:r w:rsidRPr="001A55B6">
        <w:rPr>
          <w:rFonts w:ascii="Verdana" w:eastAsia="MS Mincho" w:hAnsi="Verdana" w:cs="Arial"/>
          <w:b w:val="0"/>
        </w:rPr>
        <w:t>Ja</w:t>
      </w:r>
      <w:r w:rsidR="00A64CF4" w:rsidRPr="001A55B6">
        <w:rPr>
          <w:rFonts w:ascii="Verdana" w:eastAsia="MS Mincho" w:hAnsi="Verdana" w:cs="Arial"/>
          <w:b w:val="0"/>
        </w:rPr>
        <w:t>va</w:t>
      </w:r>
      <w:r w:rsidR="008D2395">
        <w:rPr>
          <w:rFonts w:ascii="Verdana" w:eastAsia="MS Mincho" w:hAnsi="Verdana" w:cs="Arial"/>
          <w:b w:val="0"/>
        </w:rPr>
        <w:t xml:space="preserve"> SE</w:t>
      </w:r>
      <w:r w:rsidR="0084003F">
        <w:rPr>
          <w:rFonts w:ascii="Verdana" w:eastAsia="MS Mincho" w:hAnsi="Verdana" w:cs="Arial"/>
          <w:b w:val="0"/>
        </w:rPr>
        <w:t xml:space="preserve"> 5</w:t>
      </w:r>
      <w:r w:rsidR="00A64CF4" w:rsidRPr="001A55B6">
        <w:rPr>
          <w:rFonts w:ascii="Verdana" w:eastAsia="MS Mincho" w:hAnsi="Verdana" w:cs="Arial"/>
          <w:b w:val="0"/>
        </w:rPr>
        <w:t>, JSP, EJB (Session</w:t>
      </w:r>
      <w:r w:rsidR="009E3F1E" w:rsidRPr="001A55B6">
        <w:rPr>
          <w:rFonts w:ascii="Verdana" w:eastAsia="MS Mincho" w:hAnsi="Verdana" w:cs="Arial"/>
          <w:b w:val="0"/>
        </w:rPr>
        <w:t xml:space="preserve"> Beans</w:t>
      </w:r>
      <w:r w:rsidR="00A64CF4" w:rsidRPr="001A55B6">
        <w:rPr>
          <w:rFonts w:ascii="Verdana" w:eastAsia="MS Mincho" w:hAnsi="Verdana" w:cs="Arial"/>
          <w:b w:val="0"/>
        </w:rPr>
        <w:t xml:space="preserve">), </w:t>
      </w:r>
      <w:r w:rsidR="00482C26">
        <w:rPr>
          <w:rFonts w:ascii="Verdana" w:eastAsia="MS Mincho" w:hAnsi="Verdana" w:cs="Arial"/>
          <w:b w:val="0"/>
        </w:rPr>
        <w:t>S</w:t>
      </w:r>
      <w:r w:rsidR="00725DA5" w:rsidRPr="001A55B6">
        <w:rPr>
          <w:rFonts w:ascii="Verdana" w:eastAsia="MS Mincho" w:hAnsi="Verdana" w:cs="Arial"/>
          <w:b w:val="0"/>
        </w:rPr>
        <w:t>pring (</w:t>
      </w:r>
      <w:r w:rsidR="009E3F1E" w:rsidRPr="001A55B6">
        <w:rPr>
          <w:rFonts w:ascii="Verdana" w:eastAsia="MS Mincho" w:hAnsi="Verdana" w:cs="Arial"/>
          <w:b w:val="0"/>
        </w:rPr>
        <w:t>Dependency</w:t>
      </w:r>
      <w:r w:rsidR="00725DA5" w:rsidRPr="001A55B6">
        <w:rPr>
          <w:rFonts w:ascii="Verdana" w:eastAsia="MS Mincho" w:hAnsi="Verdana" w:cs="Arial"/>
          <w:b w:val="0"/>
        </w:rPr>
        <w:t xml:space="preserve"> Injection</w:t>
      </w:r>
      <w:r w:rsidR="00536B29" w:rsidRPr="001A55B6">
        <w:rPr>
          <w:rFonts w:ascii="Verdana" w:eastAsia="MS Mincho" w:hAnsi="Verdana" w:cs="Arial"/>
          <w:b w:val="0"/>
        </w:rPr>
        <w:t>)</w:t>
      </w:r>
      <w:r w:rsidR="00883F18">
        <w:rPr>
          <w:rFonts w:ascii="Verdana" w:eastAsia="MS Mincho" w:hAnsi="Verdana" w:cs="Arial"/>
          <w:b w:val="0"/>
        </w:rPr>
        <w:t>,</w:t>
      </w:r>
    </w:p>
    <w:p w:rsidR="00A64CF4" w:rsidRPr="001A55B6" w:rsidRDefault="00B748E6" w:rsidP="00414FF1">
      <w:pPr>
        <w:ind w:left="2880" w:hanging="720"/>
        <w:jc w:val="left"/>
        <w:rPr>
          <w:rFonts w:ascii="Verdana" w:eastAsia="MS Mincho" w:hAnsi="Verdana" w:cs="Arial"/>
          <w:b w:val="0"/>
        </w:rPr>
      </w:pPr>
      <w:r w:rsidRPr="001A55B6">
        <w:rPr>
          <w:rFonts w:ascii="Verdana" w:eastAsia="MS Mincho" w:hAnsi="Verdana" w:cs="Arial"/>
          <w:b w:val="0"/>
        </w:rPr>
        <w:t>Java</w:t>
      </w:r>
      <w:r w:rsidR="00102E04" w:rsidRPr="001A55B6">
        <w:rPr>
          <w:rFonts w:ascii="Verdana" w:eastAsia="MS Mincho" w:hAnsi="Verdana" w:cs="Arial"/>
          <w:b w:val="0"/>
        </w:rPr>
        <w:t>Script,</w:t>
      </w:r>
      <w:r w:rsidR="00393211" w:rsidRPr="001A55B6">
        <w:rPr>
          <w:rFonts w:ascii="Verdana" w:eastAsia="MS Mincho" w:hAnsi="Verdana" w:cs="Arial"/>
          <w:b w:val="0"/>
        </w:rPr>
        <w:t>XML, HTML</w:t>
      </w:r>
      <w:r w:rsidR="00D824CB" w:rsidRPr="001A55B6">
        <w:rPr>
          <w:rFonts w:ascii="Verdana" w:eastAsia="MS Mincho" w:hAnsi="Verdana" w:cs="Arial"/>
          <w:b w:val="0"/>
        </w:rPr>
        <w:t>, JDBC</w:t>
      </w:r>
      <w:r w:rsidR="00A64CF4" w:rsidRPr="001A55B6">
        <w:rPr>
          <w:rFonts w:ascii="Verdana" w:eastAsia="MS Mincho" w:hAnsi="Verdana" w:cs="Arial"/>
          <w:b w:val="0"/>
        </w:rPr>
        <w:t>,</w:t>
      </w:r>
      <w:r w:rsidR="00FF6501" w:rsidRPr="001A55B6">
        <w:rPr>
          <w:rFonts w:ascii="Verdana" w:eastAsia="MS Mincho" w:hAnsi="Verdana" w:cs="Arial"/>
          <w:b w:val="0"/>
        </w:rPr>
        <w:t>DB2, IMS</w:t>
      </w:r>
      <w:r w:rsidR="009E16BF" w:rsidRPr="001A55B6">
        <w:rPr>
          <w:rFonts w:ascii="Verdana" w:eastAsia="MS Mincho" w:hAnsi="Verdana" w:cs="Arial"/>
          <w:b w:val="0"/>
        </w:rPr>
        <w:t xml:space="preserve"> and</w:t>
      </w:r>
      <w:r w:rsidR="009801F1">
        <w:rPr>
          <w:rFonts w:ascii="Verdana" w:eastAsia="MS Mincho" w:hAnsi="Verdana" w:cs="Arial"/>
          <w:b w:val="0"/>
        </w:rPr>
        <w:t xml:space="preserve"> </w:t>
      </w:r>
      <w:r w:rsidR="00A64CF4" w:rsidRPr="001A55B6">
        <w:rPr>
          <w:rFonts w:ascii="Verdana" w:hAnsi="Verdana" w:cs="Arial"/>
          <w:b w:val="0"/>
        </w:rPr>
        <w:t xml:space="preserve">WAS </w:t>
      </w:r>
      <w:r w:rsidR="00883F18">
        <w:rPr>
          <w:rFonts w:ascii="Verdana" w:hAnsi="Verdana" w:cs="Arial"/>
          <w:b w:val="0"/>
        </w:rPr>
        <w:t>6.1.</w:t>
      </w:r>
    </w:p>
    <w:p w:rsidR="001B7A9B" w:rsidRPr="001A55B6" w:rsidRDefault="001B7A9B" w:rsidP="00414FF1">
      <w:pPr>
        <w:jc w:val="left"/>
        <w:rPr>
          <w:rFonts w:ascii="Verdana" w:eastAsia="MS Mincho" w:hAnsi="Verdana" w:cs="Arial"/>
          <w:b w:val="0"/>
        </w:rPr>
      </w:pPr>
    </w:p>
    <w:p w:rsidR="003F237B" w:rsidRDefault="003F237B" w:rsidP="00414FF1">
      <w:pPr>
        <w:numPr>
          <w:ilvl w:val="12"/>
          <w:numId w:val="0"/>
        </w:numPr>
        <w:ind w:left="1440" w:hanging="1440"/>
        <w:jc w:val="left"/>
        <w:rPr>
          <w:rFonts w:ascii="Verdana" w:hAnsi="Verdana" w:cs="Arial"/>
        </w:rPr>
      </w:pPr>
    </w:p>
    <w:p w:rsidR="00A35BC5" w:rsidRDefault="00543CB9" w:rsidP="00414FF1">
      <w:pPr>
        <w:numPr>
          <w:ilvl w:val="12"/>
          <w:numId w:val="0"/>
        </w:numPr>
        <w:ind w:left="1440" w:hanging="1440"/>
        <w:jc w:val="left"/>
        <w:rPr>
          <w:rFonts w:ascii="Verdana" w:hAnsi="Verdana" w:cs="Arial"/>
        </w:rPr>
      </w:pPr>
      <w:r w:rsidRPr="001A55B6">
        <w:rPr>
          <w:rFonts w:ascii="Verdana" w:hAnsi="Verdana" w:cs="Arial"/>
        </w:rPr>
        <w:t>Project # 2</w:t>
      </w:r>
      <w:r w:rsidR="00563B97">
        <w:rPr>
          <w:rFonts w:ascii="Verdana" w:hAnsi="Verdana" w:cs="Arial"/>
        </w:rPr>
        <w:tab/>
      </w:r>
    </w:p>
    <w:p w:rsidR="00A35BC5" w:rsidRDefault="00A35BC5" w:rsidP="00414FF1">
      <w:pPr>
        <w:numPr>
          <w:ilvl w:val="12"/>
          <w:numId w:val="0"/>
        </w:numPr>
        <w:ind w:left="1440" w:hanging="1440"/>
        <w:jc w:val="left"/>
        <w:rPr>
          <w:rFonts w:ascii="Verdana" w:hAnsi="Verdana" w:cs="Arial"/>
        </w:rPr>
      </w:pPr>
    </w:p>
    <w:p w:rsidR="00A64CF4" w:rsidRPr="001A55B6" w:rsidRDefault="00A64CF4" w:rsidP="00414FF1">
      <w:pPr>
        <w:numPr>
          <w:ilvl w:val="12"/>
          <w:numId w:val="0"/>
        </w:numPr>
        <w:ind w:left="1440" w:hanging="1440"/>
        <w:jc w:val="left"/>
        <w:rPr>
          <w:rFonts w:ascii="Verdana" w:hAnsi="Verdana" w:cs="Arial"/>
        </w:rPr>
      </w:pPr>
      <w:r w:rsidRPr="001A55B6">
        <w:rPr>
          <w:rFonts w:ascii="Verdana" w:hAnsi="Verdana" w:cs="Arial"/>
        </w:rPr>
        <w:t>Automated Salvage Register</w:t>
      </w:r>
    </w:p>
    <w:p w:rsidR="008A0453" w:rsidRPr="001A55B6" w:rsidRDefault="00CF3511" w:rsidP="00414FF1">
      <w:pPr>
        <w:pStyle w:val="NormalWeb"/>
        <w:ind w:firstLine="720"/>
        <w:rPr>
          <w:rFonts w:ascii="Verdana" w:hAnsi="Verdana" w:cs="Arial"/>
          <w:sz w:val="20"/>
          <w:szCs w:val="20"/>
        </w:rPr>
      </w:pPr>
      <w:r w:rsidRPr="001A55B6">
        <w:rPr>
          <w:rFonts w:ascii="Verdana" w:hAnsi="Verdana" w:cs="Arial"/>
          <w:sz w:val="20"/>
          <w:szCs w:val="20"/>
        </w:rPr>
        <w:t>This</w:t>
      </w:r>
      <w:r w:rsidR="008A0453" w:rsidRPr="001A55B6">
        <w:rPr>
          <w:rFonts w:ascii="Verdana" w:hAnsi="Verdana" w:cs="Arial"/>
          <w:sz w:val="20"/>
          <w:szCs w:val="20"/>
        </w:rPr>
        <w:t xml:space="preserve"> is a monitoring tool that provides claims personnel, the status of a salvage item. It allows user to monitor disposal of salvage items and the costs associated with it. By visiting the Unassigned Salvage List, management can take appropriate action to ensure that salvages are assigned to claim reps.  Similarly by visiting the Exception list, management can take prompt action on delayed items to reduce expenses. With these procedures in place, this salvage process should result in maximum recovery. Hence management needs to ensure that ASR is updated as salvage activity occurs. The tools available in ASR to monitor salvage activity will not be effective unless ASR is updated in a timely </w:t>
      </w:r>
      <w:r w:rsidR="0065752E" w:rsidRPr="001A55B6">
        <w:rPr>
          <w:rFonts w:ascii="Verdana" w:hAnsi="Verdana" w:cs="Arial"/>
          <w:sz w:val="20"/>
          <w:szCs w:val="20"/>
        </w:rPr>
        <w:t>manner. The</w:t>
      </w:r>
      <w:r w:rsidR="008A0453" w:rsidRPr="001A55B6">
        <w:rPr>
          <w:rFonts w:ascii="Verdana" w:hAnsi="Verdana" w:cs="Arial"/>
          <w:sz w:val="20"/>
          <w:szCs w:val="20"/>
        </w:rPr>
        <w:t xml:space="preserve"> reports in ASR help claims personnel in evaluating trends in salvage processing and take appropriate business decisions.</w:t>
      </w:r>
    </w:p>
    <w:p w:rsidR="002274AD" w:rsidRDefault="004D0F48" w:rsidP="00414FF1">
      <w:pPr>
        <w:jc w:val="left"/>
        <w:rPr>
          <w:rFonts w:ascii="Verdana" w:hAnsi="Verdana" w:cs="Arial"/>
          <w:bCs/>
        </w:rPr>
      </w:pPr>
      <w:r>
        <w:rPr>
          <w:rFonts w:ascii="Verdana" w:hAnsi="Verdana" w:cs="Arial"/>
          <w:bCs/>
        </w:rPr>
        <w:t xml:space="preserve">Roles </w:t>
      </w:r>
      <w:r w:rsidRPr="00975886">
        <w:rPr>
          <w:rFonts w:ascii="Trebuchet MS" w:hAnsi="Trebuchet MS" w:cs="Arial"/>
          <w:bCs/>
        </w:rPr>
        <w:t>&amp;</w:t>
      </w:r>
      <w:r w:rsidR="00C55305">
        <w:rPr>
          <w:rFonts w:ascii="Trebuchet MS" w:hAnsi="Trebuchet MS" w:cs="Arial"/>
          <w:bCs/>
        </w:rPr>
        <w:t xml:space="preserve"> </w:t>
      </w:r>
      <w:r w:rsidRPr="001A55B6">
        <w:rPr>
          <w:rFonts w:ascii="Verdana" w:hAnsi="Verdana" w:cs="Arial"/>
          <w:bCs/>
        </w:rPr>
        <w:t>Responsibilities</w:t>
      </w:r>
    </w:p>
    <w:p w:rsidR="002274AD" w:rsidRPr="003E0A9A" w:rsidRDefault="002274AD" w:rsidP="00414FF1">
      <w:pPr>
        <w:jc w:val="left"/>
        <w:rPr>
          <w:rFonts w:ascii="Verdana" w:eastAsia="SimSun" w:hAnsi="Verdana" w:cs="Arial"/>
          <w:b w:val="0"/>
          <w:lang w:eastAsia="en-US"/>
        </w:rPr>
      </w:pPr>
      <w:r>
        <w:rPr>
          <w:rFonts w:ascii="Verdana" w:hAnsi="Verdana" w:cs="Arial"/>
          <w:bCs/>
        </w:rPr>
        <w:tab/>
      </w:r>
    </w:p>
    <w:p w:rsidR="00A64CF4" w:rsidRPr="003E0A9A" w:rsidRDefault="00AE467A" w:rsidP="00414FF1">
      <w:pPr>
        <w:ind w:firstLine="720"/>
        <w:jc w:val="left"/>
        <w:rPr>
          <w:rFonts w:ascii="Verdana" w:eastAsia="SimSun" w:hAnsi="Verdana" w:cs="Arial"/>
          <w:b w:val="0"/>
          <w:lang w:eastAsia="en-US"/>
        </w:rPr>
      </w:pPr>
      <w:r w:rsidRPr="003E0A9A">
        <w:rPr>
          <w:rFonts w:ascii="Verdana" w:eastAsia="SimSun" w:hAnsi="Verdana" w:cs="Arial"/>
          <w:b w:val="0"/>
          <w:lang w:eastAsia="en-US"/>
        </w:rPr>
        <w:t xml:space="preserve">Working as a </w:t>
      </w:r>
      <w:r w:rsidR="00AF7BE7" w:rsidRPr="003E0A9A">
        <w:rPr>
          <w:rFonts w:ascii="Verdana" w:eastAsia="SimSun" w:hAnsi="Verdana" w:cs="Arial"/>
          <w:b w:val="0"/>
          <w:lang w:eastAsia="en-US"/>
        </w:rPr>
        <w:t xml:space="preserve">team member I contributed </w:t>
      </w:r>
      <w:r w:rsidR="00F94E48" w:rsidRPr="003E0A9A">
        <w:rPr>
          <w:rFonts w:ascii="Verdana" w:eastAsia="SimSun" w:hAnsi="Verdana" w:cs="Arial"/>
          <w:b w:val="0"/>
          <w:lang w:eastAsia="en-US"/>
        </w:rPr>
        <w:t>in</w:t>
      </w:r>
      <w:r w:rsidR="00F94E48">
        <w:rPr>
          <w:rFonts w:ascii="Verdana" w:eastAsia="SimSun" w:hAnsi="Verdana" w:cs="Arial"/>
          <w:b w:val="0"/>
          <w:lang w:eastAsia="en-US"/>
        </w:rPr>
        <w:t xml:space="preserve"> </w:t>
      </w:r>
      <w:r w:rsidR="00F94E48" w:rsidRPr="003E0A9A">
        <w:rPr>
          <w:rFonts w:ascii="Verdana" w:eastAsia="SimSun" w:hAnsi="Verdana" w:cs="Arial"/>
          <w:b w:val="0"/>
          <w:lang w:eastAsia="en-US"/>
        </w:rPr>
        <w:t>User</w:t>
      </w:r>
      <w:r w:rsidR="00DA3476" w:rsidRPr="003E0A9A">
        <w:rPr>
          <w:rFonts w:ascii="Verdana" w:eastAsia="SimSun" w:hAnsi="Verdana" w:cs="Arial"/>
          <w:b w:val="0"/>
          <w:lang w:eastAsia="en-US"/>
        </w:rPr>
        <w:t xml:space="preserve"> Interface Design, Coding of Business </w:t>
      </w:r>
      <w:r w:rsidR="00BC7E9E" w:rsidRPr="003E0A9A">
        <w:rPr>
          <w:rFonts w:ascii="Verdana" w:eastAsia="SimSun" w:hAnsi="Verdana" w:cs="Arial"/>
          <w:b w:val="0"/>
          <w:lang w:eastAsia="en-US"/>
        </w:rPr>
        <w:t xml:space="preserve">Logic, </w:t>
      </w:r>
      <w:r w:rsidR="00486170" w:rsidRPr="003E0A9A">
        <w:rPr>
          <w:rFonts w:ascii="Verdana" w:eastAsia="SimSun" w:hAnsi="Verdana" w:cs="Arial"/>
          <w:b w:val="0"/>
          <w:lang w:eastAsia="en-US"/>
        </w:rPr>
        <w:t>Defect Fixing</w:t>
      </w:r>
      <w:r w:rsidR="00DA3476" w:rsidRPr="003E0A9A">
        <w:rPr>
          <w:rFonts w:ascii="Verdana" w:eastAsia="SimSun" w:hAnsi="Verdana" w:cs="Arial"/>
          <w:b w:val="0"/>
          <w:lang w:eastAsia="en-US"/>
        </w:rPr>
        <w:t xml:space="preserve">, </w:t>
      </w:r>
      <w:r w:rsidR="00C00882" w:rsidRPr="003E0A9A">
        <w:rPr>
          <w:rFonts w:ascii="Verdana" w:eastAsia="SimSun" w:hAnsi="Verdana" w:cs="Arial"/>
          <w:b w:val="0"/>
          <w:lang w:eastAsia="en-US"/>
        </w:rPr>
        <w:t>J</w:t>
      </w:r>
      <w:r w:rsidR="00C1013F" w:rsidRPr="003E0A9A">
        <w:rPr>
          <w:rFonts w:ascii="Verdana" w:eastAsia="SimSun" w:hAnsi="Verdana" w:cs="Arial"/>
          <w:b w:val="0"/>
          <w:lang w:eastAsia="en-US"/>
        </w:rPr>
        <w:t>u</w:t>
      </w:r>
      <w:r w:rsidR="00FB3A66" w:rsidRPr="003E0A9A">
        <w:rPr>
          <w:rFonts w:ascii="Verdana" w:eastAsia="SimSun" w:hAnsi="Verdana" w:cs="Arial"/>
          <w:b w:val="0"/>
          <w:lang w:eastAsia="en-US"/>
        </w:rPr>
        <w:t>nit</w:t>
      </w:r>
      <w:r w:rsidR="00DA3476" w:rsidRPr="003E0A9A">
        <w:rPr>
          <w:rFonts w:ascii="Verdana" w:eastAsia="SimSun" w:hAnsi="Verdana" w:cs="Arial"/>
          <w:b w:val="0"/>
          <w:lang w:eastAsia="en-US"/>
        </w:rPr>
        <w:t>,Cactus,</w:t>
      </w:r>
      <w:r w:rsidR="00947ED2" w:rsidRPr="003E0A9A">
        <w:rPr>
          <w:rFonts w:ascii="Verdana" w:eastAsia="SimSun" w:hAnsi="Verdana" w:cs="Arial"/>
          <w:b w:val="0"/>
          <w:lang w:eastAsia="en-US"/>
        </w:rPr>
        <w:t>Batch Job Execution</w:t>
      </w:r>
      <w:r w:rsidR="003B4F2C" w:rsidRPr="003E0A9A">
        <w:rPr>
          <w:rFonts w:ascii="Verdana" w:eastAsia="SimSun" w:hAnsi="Verdana" w:cs="Arial"/>
          <w:b w:val="0"/>
          <w:lang w:eastAsia="en-US"/>
        </w:rPr>
        <w:t xml:space="preserve"> and Code Review</w:t>
      </w:r>
      <w:r w:rsidR="00A64CF4" w:rsidRPr="003E0A9A">
        <w:rPr>
          <w:rFonts w:ascii="Verdana" w:eastAsia="SimSun" w:hAnsi="Verdana" w:cs="Arial"/>
          <w:b w:val="0"/>
          <w:lang w:eastAsia="en-US"/>
        </w:rPr>
        <w:t>.</w:t>
      </w:r>
    </w:p>
    <w:p w:rsidR="00976D90" w:rsidRPr="001A55B6" w:rsidRDefault="00976D90" w:rsidP="00414FF1">
      <w:pPr>
        <w:ind w:firstLine="720"/>
        <w:jc w:val="left"/>
        <w:rPr>
          <w:rFonts w:ascii="Verdana" w:eastAsia="MS Mincho" w:hAnsi="Verdana" w:cs="Arial"/>
          <w:bCs/>
        </w:rPr>
      </w:pPr>
    </w:p>
    <w:p w:rsidR="00955FA8" w:rsidRDefault="00955FA8" w:rsidP="00414FF1">
      <w:pPr>
        <w:ind w:left="2160" w:hanging="2160"/>
        <w:jc w:val="left"/>
        <w:rPr>
          <w:rFonts w:ascii="Verdana" w:eastAsia="MS Mincho" w:hAnsi="Verdana" w:cs="Arial"/>
          <w:bCs/>
        </w:rPr>
      </w:pPr>
    </w:p>
    <w:p w:rsidR="00CA57D3" w:rsidRDefault="00A64CF4" w:rsidP="00414FF1">
      <w:pPr>
        <w:ind w:left="2160" w:hanging="2160"/>
        <w:jc w:val="left"/>
        <w:rPr>
          <w:rFonts w:ascii="Verdana" w:eastAsia="MS Mincho" w:hAnsi="Verdana" w:cs="Arial"/>
          <w:b w:val="0"/>
        </w:rPr>
      </w:pPr>
      <w:r w:rsidRPr="001A55B6">
        <w:rPr>
          <w:rFonts w:ascii="Verdana" w:eastAsia="MS Mincho" w:hAnsi="Verdana" w:cs="Arial"/>
          <w:bCs/>
        </w:rPr>
        <w:t xml:space="preserve">Technologies </w:t>
      </w:r>
      <w:r w:rsidRPr="001A55B6">
        <w:rPr>
          <w:rFonts w:ascii="Verdana" w:eastAsia="MS Mincho" w:hAnsi="Verdana" w:cs="Arial"/>
          <w:b w:val="0"/>
        </w:rPr>
        <w:tab/>
      </w:r>
    </w:p>
    <w:p w:rsidR="00A64CF4" w:rsidRPr="001A55B6" w:rsidRDefault="00463315" w:rsidP="00414FF1">
      <w:pPr>
        <w:ind w:left="720" w:hanging="720"/>
        <w:jc w:val="left"/>
        <w:rPr>
          <w:rFonts w:ascii="Verdana" w:eastAsia="MS Mincho" w:hAnsi="Verdana" w:cs="Arial"/>
          <w:b w:val="0"/>
        </w:rPr>
      </w:pPr>
      <w:r>
        <w:rPr>
          <w:rFonts w:ascii="Verdana" w:eastAsia="MS Mincho" w:hAnsi="Verdana" w:cs="Arial"/>
          <w:b w:val="0"/>
        </w:rPr>
        <w:tab/>
      </w:r>
      <w:r>
        <w:rPr>
          <w:rFonts w:ascii="Verdana" w:eastAsia="MS Mincho" w:hAnsi="Verdana" w:cs="Arial"/>
          <w:b w:val="0"/>
        </w:rPr>
        <w:tab/>
      </w:r>
      <w:r w:rsidR="001578F1">
        <w:rPr>
          <w:rFonts w:ascii="Verdana" w:eastAsia="MS Mincho" w:hAnsi="Verdana" w:cs="Arial"/>
          <w:b w:val="0"/>
        </w:rPr>
        <w:tab/>
      </w:r>
      <w:r w:rsidR="00A64CF4" w:rsidRPr="001A55B6">
        <w:rPr>
          <w:rFonts w:ascii="Verdana" w:eastAsia="MS Mincho" w:hAnsi="Verdana" w:cs="Arial"/>
          <w:b w:val="0"/>
        </w:rPr>
        <w:t>Java</w:t>
      </w:r>
      <w:r w:rsidR="00E454B3">
        <w:rPr>
          <w:rFonts w:ascii="Verdana" w:eastAsia="MS Mincho" w:hAnsi="Verdana" w:cs="Arial"/>
          <w:b w:val="0"/>
        </w:rPr>
        <w:t xml:space="preserve"> SE 5</w:t>
      </w:r>
      <w:r w:rsidR="00A64CF4" w:rsidRPr="001A55B6">
        <w:rPr>
          <w:rFonts w:ascii="Verdana" w:eastAsia="MS Mincho" w:hAnsi="Verdana" w:cs="Arial"/>
          <w:b w:val="0"/>
        </w:rPr>
        <w:t xml:space="preserve">, JSP, EJB (Session), </w:t>
      </w:r>
      <w:r w:rsidR="00242697">
        <w:rPr>
          <w:rFonts w:ascii="Verdana" w:eastAsia="MS Mincho" w:hAnsi="Verdana" w:cs="Arial"/>
          <w:b w:val="0"/>
        </w:rPr>
        <w:t>S</w:t>
      </w:r>
      <w:r w:rsidR="000A4030" w:rsidRPr="001A55B6">
        <w:rPr>
          <w:rFonts w:ascii="Verdana" w:eastAsia="MS Mincho" w:hAnsi="Verdana" w:cs="Arial"/>
          <w:b w:val="0"/>
        </w:rPr>
        <w:t>pring (Dependency Injection)</w:t>
      </w:r>
      <w:r w:rsidR="00947ED2" w:rsidRPr="001A55B6">
        <w:rPr>
          <w:rFonts w:ascii="Verdana" w:eastAsia="MS Mincho" w:hAnsi="Verdana" w:cs="Arial"/>
          <w:b w:val="0"/>
        </w:rPr>
        <w:t>,</w:t>
      </w:r>
      <w:r w:rsidR="00A64CF4" w:rsidRPr="001A55B6">
        <w:rPr>
          <w:rFonts w:ascii="Verdana" w:eastAsia="MS Mincho" w:hAnsi="Verdana" w:cs="Arial"/>
          <w:b w:val="0"/>
        </w:rPr>
        <w:t xml:space="preserve"> Java Script, </w:t>
      </w:r>
      <w:r w:rsidR="00F1385E">
        <w:rPr>
          <w:rFonts w:ascii="Verdana" w:eastAsia="MS Mincho" w:hAnsi="Verdana" w:cs="Arial"/>
          <w:b w:val="0"/>
        </w:rPr>
        <w:tab/>
      </w:r>
      <w:r w:rsidR="00F1385E">
        <w:rPr>
          <w:rFonts w:ascii="Verdana" w:eastAsia="MS Mincho" w:hAnsi="Verdana" w:cs="Arial"/>
          <w:b w:val="0"/>
        </w:rPr>
        <w:tab/>
      </w:r>
      <w:r w:rsidR="0056291D">
        <w:rPr>
          <w:rFonts w:ascii="Verdana" w:eastAsia="MS Mincho" w:hAnsi="Verdana" w:cs="Arial"/>
          <w:b w:val="0"/>
        </w:rPr>
        <w:tab/>
      </w:r>
      <w:r w:rsidR="00A64CF4" w:rsidRPr="001A55B6">
        <w:rPr>
          <w:rFonts w:ascii="Verdana" w:eastAsia="MS Mincho" w:hAnsi="Verdana" w:cs="Arial"/>
          <w:b w:val="0"/>
        </w:rPr>
        <w:t xml:space="preserve">XML,HTML, JDBC, </w:t>
      </w:r>
      <w:r w:rsidR="00FF6501" w:rsidRPr="001A55B6">
        <w:rPr>
          <w:rFonts w:ascii="Verdana" w:eastAsia="MS Mincho" w:hAnsi="Verdana" w:cs="Arial"/>
          <w:b w:val="0"/>
        </w:rPr>
        <w:t xml:space="preserve">DB2 </w:t>
      </w:r>
      <w:r w:rsidR="00A64CF4" w:rsidRPr="001A55B6">
        <w:rPr>
          <w:rFonts w:ascii="Verdana" w:eastAsia="MS Mincho" w:hAnsi="Verdana" w:cs="Arial"/>
          <w:b w:val="0"/>
        </w:rPr>
        <w:t>and</w:t>
      </w:r>
      <w:r w:rsidR="00E07F97">
        <w:rPr>
          <w:rFonts w:ascii="Verdana" w:eastAsia="MS Mincho" w:hAnsi="Verdana" w:cs="Arial"/>
          <w:b w:val="0"/>
        </w:rPr>
        <w:t xml:space="preserve"> </w:t>
      </w:r>
      <w:r w:rsidR="00A64CF4" w:rsidRPr="001A55B6">
        <w:rPr>
          <w:rFonts w:ascii="Verdana" w:hAnsi="Verdana" w:cs="Arial"/>
          <w:b w:val="0"/>
        </w:rPr>
        <w:t>WAS 6.1</w:t>
      </w:r>
      <w:r w:rsidR="00A64CF4" w:rsidRPr="001A55B6">
        <w:rPr>
          <w:rFonts w:ascii="Verdana" w:eastAsia="MS Mincho" w:hAnsi="Verdana" w:cs="Arial"/>
          <w:b w:val="0"/>
        </w:rPr>
        <w:t>.</w:t>
      </w:r>
    </w:p>
    <w:p w:rsidR="00543CB9" w:rsidRPr="001A55B6" w:rsidRDefault="00543CB9" w:rsidP="00414FF1">
      <w:pPr>
        <w:numPr>
          <w:ilvl w:val="12"/>
          <w:numId w:val="0"/>
        </w:numPr>
        <w:ind w:left="1440" w:hanging="1440"/>
        <w:jc w:val="left"/>
        <w:rPr>
          <w:rFonts w:ascii="Verdana" w:hAnsi="Verdana" w:cs="Arial"/>
        </w:rPr>
      </w:pPr>
    </w:p>
    <w:p w:rsidR="00805281" w:rsidRDefault="00805281" w:rsidP="00414FF1">
      <w:pPr>
        <w:numPr>
          <w:ilvl w:val="12"/>
          <w:numId w:val="0"/>
        </w:numPr>
        <w:ind w:left="1440" w:hanging="1440"/>
        <w:jc w:val="left"/>
        <w:rPr>
          <w:rFonts w:ascii="Verdana" w:hAnsi="Verdana" w:cs="Arial"/>
        </w:rPr>
      </w:pPr>
    </w:p>
    <w:p w:rsidR="00A51B5E" w:rsidRDefault="00543CB9" w:rsidP="00414FF1">
      <w:pPr>
        <w:numPr>
          <w:ilvl w:val="12"/>
          <w:numId w:val="0"/>
        </w:numPr>
        <w:ind w:left="1440" w:hanging="1440"/>
        <w:jc w:val="left"/>
        <w:rPr>
          <w:rFonts w:ascii="Verdana" w:hAnsi="Verdana" w:cs="Arial"/>
        </w:rPr>
      </w:pPr>
      <w:r w:rsidRPr="001A55B6">
        <w:rPr>
          <w:rFonts w:ascii="Verdana" w:hAnsi="Verdana" w:cs="Arial"/>
        </w:rPr>
        <w:t>Project # 3</w:t>
      </w:r>
      <w:r w:rsidR="00563B97">
        <w:rPr>
          <w:rFonts w:ascii="Verdana" w:hAnsi="Verdana" w:cs="Arial"/>
        </w:rPr>
        <w:tab/>
      </w:r>
    </w:p>
    <w:p w:rsidR="00A51B5E" w:rsidRDefault="00A51B5E" w:rsidP="00414FF1">
      <w:pPr>
        <w:numPr>
          <w:ilvl w:val="12"/>
          <w:numId w:val="0"/>
        </w:numPr>
        <w:ind w:left="1440" w:hanging="1440"/>
        <w:jc w:val="left"/>
        <w:rPr>
          <w:rFonts w:ascii="Verdana" w:hAnsi="Verdana" w:cs="Arial"/>
        </w:rPr>
      </w:pPr>
    </w:p>
    <w:p w:rsidR="00A64CF4" w:rsidRPr="001A55B6" w:rsidRDefault="00DA002F" w:rsidP="00414FF1">
      <w:pPr>
        <w:numPr>
          <w:ilvl w:val="12"/>
          <w:numId w:val="0"/>
        </w:numPr>
        <w:ind w:left="1440" w:hanging="1440"/>
        <w:jc w:val="left"/>
        <w:rPr>
          <w:rFonts w:ascii="Verdana" w:hAnsi="Verdana" w:cs="Arial"/>
        </w:rPr>
      </w:pPr>
      <w:r w:rsidRPr="001A55B6">
        <w:rPr>
          <w:rFonts w:ascii="Verdana" w:hAnsi="Verdana" w:cs="Arial"/>
        </w:rPr>
        <w:t>Online</w:t>
      </w:r>
      <w:r w:rsidR="00A64CF4" w:rsidRPr="001A55B6">
        <w:rPr>
          <w:rFonts w:ascii="Verdana" w:hAnsi="Verdana" w:cs="Arial"/>
        </w:rPr>
        <w:t xml:space="preserve"> Re</w:t>
      </w:r>
      <w:r w:rsidR="009102A6" w:rsidRPr="001A55B6">
        <w:rPr>
          <w:rFonts w:ascii="Verdana" w:hAnsi="Verdana" w:cs="Arial"/>
        </w:rPr>
        <w:t>-</w:t>
      </w:r>
      <w:r w:rsidR="00A64CF4" w:rsidRPr="001A55B6">
        <w:rPr>
          <w:rFonts w:ascii="Verdana" w:hAnsi="Verdana" w:cs="Arial"/>
        </w:rPr>
        <w:t>inspection Tool</w:t>
      </w:r>
    </w:p>
    <w:p w:rsidR="00045C91" w:rsidRPr="001A55B6" w:rsidRDefault="00045C91" w:rsidP="00414FF1">
      <w:pPr>
        <w:numPr>
          <w:ilvl w:val="12"/>
          <w:numId w:val="0"/>
        </w:numPr>
        <w:ind w:left="1440" w:hanging="1440"/>
        <w:jc w:val="left"/>
        <w:rPr>
          <w:rFonts w:ascii="Verdana" w:hAnsi="Verdana" w:cs="Arial"/>
          <w:b w:val="0"/>
        </w:rPr>
      </w:pPr>
    </w:p>
    <w:p w:rsidR="00AB44A7" w:rsidRPr="001A55B6" w:rsidRDefault="00AB44A7" w:rsidP="00414FF1">
      <w:pPr>
        <w:pStyle w:val="NormalNotBold"/>
        <w:rPr>
          <w:rFonts w:ascii="Verdana" w:hAnsi="Verdana"/>
        </w:rPr>
      </w:pPr>
      <w:r w:rsidRPr="001A55B6">
        <w:rPr>
          <w:rFonts w:ascii="Verdana" w:hAnsi="Verdana"/>
        </w:rPr>
        <w:t>Online Re-inspection tool provides create/update claims re-inspection templates. These templates are useful to get the customer feedback of the claims. Claim re-inspection managers create these templates and assign to policy holders who claimed for the same.</w:t>
      </w:r>
    </w:p>
    <w:p w:rsidR="008A0453" w:rsidRPr="001A55B6" w:rsidRDefault="008A0453" w:rsidP="00414FF1">
      <w:pPr>
        <w:jc w:val="left"/>
        <w:rPr>
          <w:rFonts w:ascii="Verdana" w:hAnsi="Verdana" w:cs="Arial"/>
          <w:b w:val="0"/>
        </w:rPr>
      </w:pPr>
    </w:p>
    <w:p w:rsidR="004D0F48" w:rsidRDefault="004D0F48" w:rsidP="00414FF1">
      <w:pPr>
        <w:jc w:val="left"/>
        <w:rPr>
          <w:rFonts w:ascii="Verdana" w:hAnsi="Verdana" w:cs="Arial"/>
          <w:bCs/>
        </w:rPr>
      </w:pPr>
      <w:r>
        <w:rPr>
          <w:rFonts w:ascii="Verdana" w:hAnsi="Verdana" w:cs="Arial"/>
          <w:bCs/>
        </w:rPr>
        <w:t xml:space="preserve">Roles </w:t>
      </w:r>
      <w:r w:rsidRPr="00975886">
        <w:rPr>
          <w:rFonts w:ascii="Trebuchet MS" w:hAnsi="Trebuchet MS" w:cs="Arial"/>
          <w:bCs/>
        </w:rPr>
        <w:t>&amp;</w:t>
      </w:r>
      <w:r w:rsidR="00A9566A">
        <w:rPr>
          <w:rFonts w:ascii="Trebuchet MS" w:hAnsi="Trebuchet MS" w:cs="Arial"/>
          <w:bCs/>
        </w:rPr>
        <w:t xml:space="preserve"> </w:t>
      </w:r>
      <w:r w:rsidRPr="001A55B6">
        <w:rPr>
          <w:rFonts w:ascii="Verdana" w:hAnsi="Verdana" w:cs="Arial"/>
          <w:bCs/>
        </w:rPr>
        <w:t>Responsibilities</w:t>
      </w:r>
    </w:p>
    <w:p w:rsidR="004B4C2B" w:rsidRPr="001A55B6" w:rsidRDefault="004B4C2B" w:rsidP="00414FF1">
      <w:pPr>
        <w:jc w:val="left"/>
        <w:rPr>
          <w:rFonts w:ascii="Verdana" w:hAnsi="Verdana" w:cs="Arial"/>
          <w:lang w:eastAsia="en-IN"/>
        </w:rPr>
      </w:pPr>
    </w:p>
    <w:p w:rsidR="00606F3F" w:rsidRDefault="00824A14" w:rsidP="00414FF1">
      <w:pPr>
        <w:ind w:left="2160" w:hanging="1440"/>
        <w:jc w:val="left"/>
        <w:rPr>
          <w:rFonts w:ascii="Verdana" w:hAnsi="Verdana" w:cs="Arial"/>
          <w:b w:val="0"/>
        </w:rPr>
      </w:pPr>
      <w:r w:rsidRPr="00292DFF">
        <w:rPr>
          <w:rFonts w:ascii="Verdana" w:hAnsi="Verdana" w:cs="Arial"/>
          <w:b w:val="0"/>
        </w:rPr>
        <w:t>Working as</w:t>
      </w:r>
      <w:r>
        <w:rPr>
          <w:rFonts w:ascii="Verdana" w:hAnsi="Verdana" w:cs="Arial"/>
          <w:b w:val="0"/>
          <w:bCs/>
        </w:rPr>
        <w:t xml:space="preserve"> a </w:t>
      </w:r>
      <w:r w:rsidR="005E6EB5">
        <w:rPr>
          <w:rFonts w:ascii="Verdana" w:hAnsi="Verdana" w:cs="Arial"/>
          <w:b w:val="0"/>
          <w:bCs/>
        </w:rPr>
        <w:t xml:space="preserve">team member I contributed in </w:t>
      </w:r>
      <w:r w:rsidR="00FB3A66" w:rsidRPr="001A55B6">
        <w:rPr>
          <w:rFonts w:ascii="Verdana" w:hAnsi="Verdana" w:cs="Arial"/>
          <w:b w:val="0"/>
        </w:rPr>
        <w:t>User Interface De</w:t>
      </w:r>
      <w:r w:rsidR="00606F3F">
        <w:rPr>
          <w:rFonts w:ascii="Verdana" w:hAnsi="Verdana" w:cs="Arial"/>
          <w:b w:val="0"/>
        </w:rPr>
        <w:t>sign, Coding of Business</w:t>
      </w:r>
    </w:p>
    <w:p w:rsidR="00FB3A66" w:rsidRPr="001A55B6" w:rsidRDefault="00606F3F" w:rsidP="00414FF1">
      <w:pPr>
        <w:jc w:val="left"/>
        <w:rPr>
          <w:rFonts w:ascii="Verdana" w:hAnsi="Verdana" w:cs="Arial"/>
        </w:rPr>
      </w:pPr>
      <w:r>
        <w:rPr>
          <w:rFonts w:ascii="Verdana" w:hAnsi="Verdana" w:cs="Arial"/>
          <w:b w:val="0"/>
        </w:rPr>
        <w:t>L</w:t>
      </w:r>
      <w:r w:rsidR="00FB3A66" w:rsidRPr="001A55B6">
        <w:rPr>
          <w:rFonts w:ascii="Verdana" w:hAnsi="Verdana" w:cs="Arial"/>
          <w:b w:val="0"/>
        </w:rPr>
        <w:t xml:space="preserve">ogic, </w:t>
      </w:r>
      <w:r w:rsidR="00C97AC2">
        <w:rPr>
          <w:rFonts w:ascii="Verdana" w:hAnsi="Verdana" w:cs="Arial"/>
          <w:b w:val="0"/>
        </w:rPr>
        <w:t xml:space="preserve">Defect </w:t>
      </w:r>
      <w:r w:rsidR="00486170" w:rsidRPr="001A55B6">
        <w:rPr>
          <w:rFonts w:ascii="Verdana" w:hAnsi="Verdana" w:cs="Arial"/>
          <w:b w:val="0"/>
        </w:rPr>
        <w:t>Fixing</w:t>
      </w:r>
      <w:r w:rsidR="00FB3A66" w:rsidRPr="001A55B6">
        <w:rPr>
          <w:rFonts w:ascii="Verdana" w:hAnsi="Verdana" w:cs="Arial"/>
          <w:b w:val="0"/>
        </w:rPr>
        <w:t>, Junit,Cactus</w:t>
      </w:r>
      <w:r w:rsidR="003B4F2C" w:rsidRPr="001A55B6">
        <w:rPr>
          <w:rFonts w:ascii="Verdana" w:hAnsi="Verdana" w:cs="Arial"/>
          <w:b w:val="0"/>
        </w:rPr>
        <w:t xml:space="preserve"> and</w:t>
      </w:r>
      <w:r w:rsidR="00FB3A66" w:rsidRPr="001A55B6">
        <w:rPr>
          <w:rFonts w:ascii="Verdana" w:hAnsi="Verdana" w:cs="Arial"/>
          <w:b w:val="0"/>
        </w:rPr>
        <w:t xml:space="preserve"> Code Review</w:t>
      </w:r>
      <w:r w:rsidR="00FB3A66" w:rsidRPr="001A55B6">
        <w:rPr>
          <w:rFonts w:ascii="Verdana" w:hAnsi="Verdana" w:cs="Arial"/>
        </w:rPr>
        <w:t>.</w:t>
      </w:r>
    </w:p>
    <w:p w:rsidR="002A1E20" w:rsidRPr="001A55B6" w:rsidRDefault="002A1E20" w:rsidP="00414FF1">
      <w:pPr>
        <w:ind w:left="3240"/>
        <w:jc w:val="left"/>
        <w:rPr>
          <w:rFonts w:ascii="Verdana" w:hAnsi="Verdana" w:cs="Arial"/>
          <w:b w:val="0"/>
        </w:rPr>
      </w:pPr>
    </w:p>
    <w:p w:rsidR="00DD2532" w:rsidRDefault="00A64CF4" w:rsidP="00414FF1">
      <w:pPr>
        <w:ind w:left="2160" w:hanging="2160"/>
        <w:jc w:val="left"/>
        <w:rPr>
          <w:rFonts w:ascii="Verdana" w:eastAsia="MS Mincho" w:hAnsi="Verdana" w:cs="Arial"/>
          <w:b w:val="0"/>
        </w:rPr>
      </w:pPr>
      <w:r w:rsidRPr="001A55B6">
        <w:rPr>
          <w:rFonts w:ascii="Verdana" w:eastAsia="MS Mincho" w:hAnsi="Verdana" w:cs="Arial"/>
          <w:bCs/>
        </w:rPr>
        <w:t xml:space="preserve">Technologies </w:t>
      </w:r>
      <w:r w:rsidRPr="001A55B6">
        <w:rPr>
          <w:rFonts w:ascii="Verdana" w:eastAsia="MS Mincho" w:hAnsi="Verdana" w:cs="Arial"/>
          <w:b w:val="0"/>
        </w:rPr>
        <w:tab/>
      </w:r>
    </w:p>
    <w:p w:rsidR="00A64CF4" w:rsidRPr="001A55B6" w:rsidRDefault="00A64CF4" w:rsidP="00414FF1">
      <w:pPr>
        <w:ind w:left="2160"/>
        <w:jc w:val="left"/>
        <w:rPr>
          <w:rFonts w:ascii="Verdana" w:eastAsia="MS Mincho" w:hAnsi="Verdana" w:cs="Arial"/>
          <w:b w:val="0"/>
        </w:rPr>
      </w:pPr>
      <w:r w:rsidRPr="001A55B6">
        <w:rPr>
          <w:rFonts w:ascii="Verdana" w:eastAsia="MS Mincho" w:hAnsi="Verdana" w:cs="Arial"/>
          <w:b w:val="0"/>
        </w:rPr>
        <w:t>Java</w:t>
      </w:r>
      <w:r w:rsidR="00452157">
        <w:rPr>
          <w:rFonts w:ascii="Verdana" w:eastAsia="MS Mincho" w:hAnsi="Verdana" w:cs="Arial"/>
          <w:b w:val="0"/>
        </w:rPr>
        <w:t xml:space="preserve"> SE 5</w:t>
      </w:r>
      <w:r w:rsidRPr="001A55B6">
        <w:rPr>
          <w:rFonts w:ascii="Verdana" w:eastAsia="MS Mincho" w:hAnsi="Verdana" w:cs="Arial"/>
          <w:b w:val="0"/>
        </w:rPr>
        <w:t xml:space="preserve">, JSP, EJB (Session), </w:t>
      </w:r>
      <w:r w:rsidR="00103A8B">
        <w:rPr>
          <w:rFonts w:ascii="Verdana" w:eastAsia="MS Mincho" w:hAnsi="Verdana" w:cs="Arial"/>
          <w:b w:val="0"/>
        </w:rPr>
        <w:t>S</w:t>
      </w:r>
      <w:r w:rsidR="000A4030" w:rsidRPr="001A55B6">
        <w:rPr>
          <w:rFonts w:ascii="Verdana" w:eastAsia="MS Mincho" w:hAnsi="Verdana" w:cs="Arial"/>
          <w:b w:val="0"/>
        </w:rPr>
        <w:t>pring (Dependency Injection)</w:t>
      </w:r>
      <w:r w:rsidR="00E678D4" w:rsidRPr="001A55B6">
        <w:rPr>
          <w:rFonts w:ascii="Verdana" w:eastAsia="MS Mincho" w:hAnsi="Verdana" w:cs="Arial"/>
          <w:b w:val="0"/>
        </w:rPr>
        <w:t>, Java</w:t>
      </w:r>
      <w:r w:rsidRPr="001A55B6">
        <w:rPr>
          <w:rFonts w:ascii="Verdana" w:eastAsia="MS Mincho" w:hAnsi="Verdana" w:cs="Arial"/>
          <w:b w:val="0"/>
        </w:rPr>
        <w:t xml:space="preserve"> Script, XML,</w:t>
      </w:r>
      <w:r w:rsidR="00452157">
        <w:rPr>
          <w:rFonts w:ascii="Verdana" w:eastAsia="MS Mincho" w:hAnsi="Verdana" w:cs="Arial"/>
          <w:b w:val="0"/>
        </w:rPr>
        <w:t xml:space="preserve"> </w:t>
      </w:r>
      <w:r w:rsidRPr="001A55B6">
        <w:rPr>
          <w:rFonts w:ascii="Verdana" w:eastAsia="MS Mincho" w:hAnsi="Verdana" w:cs="Arial"/>
          <w:b w:val="0"/>
        </w:rPr>
        <w:t xml:space="preserve">HTML, JDBC, </w:t>
      </w:r>
      <w:r w:rsidR="00FF6501" w:rsidRPr="001A55B6">
        <w:rPr>
          <w:rFonts w:ascii="Verdana" w:eastAsia="MS Mincho" w:hAnsi="Verdana" w:cs="Arial"/>
          <w:b w:val="0"/>
        </w:rPr>
        <w:t xml:space="preserve">DB2 </w:t>
      </w:r>
      <w:r w:rsidRPr="001A55B6">
        <w:rPr>
          <w:rFonts w:ascii="Verdana" w:eastAsia="MS Mincho" w:hAnsi="Verdana" w:cs="Arial"/>
          <w:b w:val="0"/>
        </w:rPr>
        <w:t xml:space="preserve">and </w:t>
      </w:r>
      <w:r w:rsidRPr="001A55B6">
        <w:rPr>
          <w:rFonts w:ascii="Verdana" w:hAnsi="Verdana" w:cs="Arial"/>
          <w:b w:val="0"/>
        </w:rPr>
        <w:t>WAS 6.1</w:t>
      </w:r>
      <w:r w:rsidRPr="001A55B6">
        <w:rPr>
          <w:rFonts w:ascii="Verdana" w:eastAsia="MS Mincho" w:hAnsi="Verdana" w:cs="Arial"/>
          <w:b w:val="0"/>
        </w:rPr>
        <w:t>.</w:t>
      </w:r>
    </w:p>
    <w:p w:rsidR="00DB64ED" w:rsidRPr="001A55B6" w:rsidRDefault="00DB64ED" w:rsidP="00414FF1">
      <w:pPr>
        <w:tabs>
          <w:tab w:val="left" w:pos="720"/>
          <w:tab w:val="left" w:pos="2130"/>
        </w:tabs>
        <w:spacing w:before="40"/>
        <w:jc w:val="left"/>
        <w:rPr>
          <w:rFonts w:ascii="Verdana" w:hAnsi="Verdana" w:cs="Arial"/>
          <w:bCs/>
        </w:rPr>
      </w:pPr>
    </w:p>
    <w:p w:rsidR="00635197" w:rsidRPr="001A55B6" w:rsidRDefault="00635197" w:rsidP="00414FF1">
      <w:pPr>
        <w:tabs>
          <w:tab w:val="left" w:pos="1440"/>
          <w:tab w:val="left" w:pos="1800"/>
        </w:tabs>
        <w:jc w:val="left"/>
        <w:rPr>
          <w:rFonts w:ascii="Verdana" w:hAnsi="Verdana" w:cs="Arial"/>
          <w:b w:val="0"/>
        </w:rPr>
      </w:pPr>
    </w:p>
    <w:p w:rsidR="00DB64ED" w:rsidRPr="001A55B6" w:rsidRDefault="00DB64ED" w:rsidP="00414FF1">
      <w:pPr>
        <w:tabs>
          <w:tab w:val="left" w:pos="1440"/>
          <w:tab w:val="left" w:pos="1800"/>
        </w:tabs>
        <w:jc w:val="left"/>
        <w:rPr>
          <w:rStyle w:val="FooterChar"/>
          <w:rFonts w:ascii="Verdana" w:eastAsia="MS Mincho" w:hAnsi="Verdana" w:cs="Arial"/>
          <w:szCs w:val="20"/>
        </w:rPr>
      </w:pPr>
      <w:r w:rsidRPr="001A55B6">
        <w:rPr>
          <w:rFonts w:ascii="Verdana" w:hAnsi="Verdana" w:cs="Arial"/>
          <w:b w:val="0"/>
        </w:rPr>
        <w:t>Employer</w:t>
      </w:r>
      <w:r w:rsidRPr="001A55B6">
        <w:rPr>
          <w:rFonts w:ascii="Verdana" w:hAnsi="Verdana" w:cs="Arial"/>
        </w:rPr>
        <w:tab/>
      </w:r>
      <w:r w:rsidRPr="001A55B6">
        <w:rPr>
          <w:rFonts w:ascii="Verdana" w:hAnsi="Verdana" w:cs="Arial"/>
        </w:rPr>
        <w:tab/>
      </w:r>
      <w:r w:rsidR="00D46E69">
        <w:rPr>
          <w:rFonts w:ascii="Verdana" w:hAnsi="Verdana" w:cs="Arial"/>
        </w:rPr>
        <w:tab/>
      </w:r>
      <w:r w:rsidR="00D46E69">
        <w:rPr>
          <w:rFonts w:ascii="Verdana" w:hAnsi="Verdana" w:cs="Arial"/>
        </w:rPr>
        <w:tab/>
      </w:r>
      <w:r w:rsidRPr="001A55B6">
        <w:rPr>
          <w:rStyle w:val="FooterChar"/>
          <w:rFonts w:ascii="Verdana" w:eastAsia="MS Mincho" w:hAnsi="Verdana" w:cs="Arial"/>
          <w:szCs w:val="20"/>
        </w:rPr>
        <w:t>Data vision Software Solutions a SEI CMM Level 5 Company</w:t>
      </w:r>
      <w:r w:rsidR="0009553F" w:rsidRPr="001A55B6">
        <w:rPr>
          <w:rStyle w:val="FooterChar"/>
          <w:rFonts w:ascii="Verdana" w:eastAsia="MS Mincho" w:hAnsi="Verdana" w:cs="Arial"/>
          <w:szCs w:val="20"/>
        </w:rPr>
        <w:t xml:space="preserve">, </w:t>
      </w:r>
      <w:r w:rsidR="00B65663">
        <w:rPr>
          <w:rStyle w:val="FooterChar"/>
          <w:rFonts w:ascii="Verdana" w:eastAsia="MS Mincho" w:hAnsi="Verdana" w:cs="Arial"/>
          <w:szCs w:val="20"/>
        </w:rPr>
        <w:tab/>
      </w:r>
      <w:r w:rsidR="00B65663">
        <w:rPr>
          <w:rStyle w:val="FooterChar"/>
          <w:rFonts w:ascii="Verdana" w:eastAsia="MS Mincho" w:hAnsi="Verdana" w:cs="Arial"/>
          <w:szCs w:val="20"/>
        </w:rPr>
        <w:tab/>
      </w:r>
      <w:r w:rsidR="00D46E69">
        <w:rPr>
          <w:rStyle w:val="FooterChar"/>
          <w:rFonts w:ascii="Verdana" w:eastAsia="MS Mincho" w:hAnsi="Verdana" w:cs="Arial"/>
          <w:szCs w:val="20"/>
        </w:rPr>
        <w:tab/>
      </w:r>
      <w:r w:rsidR="00B65663">
        <w:rPr>
          <w:rStyle w:val="FooterChar"/>
          <w:rFonts w:ascii="Verdana" w:eastAsia="MS Mincho" w:hAnsi="Verdana" w:cs="Arial"/>
          <w:szCs w:val="20"/>
        </w:rPr>
        <w:tab/>
      </w:r>
      <w:r w:rsidR="00B65663">
        <w:rPr>
          <w:rStyle w:val="FooterChar"/>
          <w:rFonts w:ascii="Verdana" w:eastAsia="MS Mincho" w:hAnsi="Verdana" w:cs="Arial"/>
          <w:szCs w:val="20"/>
        </w:rPr>
        <w:tab/>
      </w:r>
      <w:r w:rsidR="0009553F" w:rsidRPr="001A55B6">
        <w:rPr>
          <w:rStyle w:val="FooterChar"/>
          <w:rFonts w:ascii="Verdana" w:eastAsia="MS Mincho" w:hAnsi="Verdana" w:cs="Arial"/>
          <w:szCs w:val="20"/>
        </w:rPr>
        <w:t>Pune</w:t>
      </w:r>
      <w:r w:rsidR="00311EB6" w:rsidRPr="001A55B6">
        <w:rPr>
          <w:rStyle w:val="FooterChar"/>
          <w:rFonts w:ascii="Verdana" w:eastAsia="MS Mincho" w:hAnsi="Verdana" w:cs="Arial"/>
          <w:szCs w:val="20"/>
        </w:rPr>
        <w:t>.</w:t>
      </w:r>
    </w:p>
    <w:p w:rsidR="00DB64ED" w:rsidRPr="001A55B6" w:rsidRDefault="004D177A" w:rsidP="00414FF1">
      <w:pPr>
        <w:tabs>
          <w:tab w:val="left" w:pos="1440"/>
          <w:tab w:val="left" w:pos="1800"/>
        </w:tabs>
        <w:jc w:val="left"/>
        <w:rPr>
          <w:rFonts w:ascii="Verdana" w:hAnsi="Verdana" w:cs="Arial"/>
        </w:rPr>
      </w:pPr>
      <w:r>
        <w:rPr>
          <w:rFonts w:ascii="Verdana" w:hAnsi="Verdana" w:cs="Arial"/>
          <w:b w:val="0"/>
        </w:rPr>
        <w:t>Dates of E</w:t>
      </w:r>
      <w:r w:rsidR="00D46E69" w:rsidRPr="001A55B6">
        <w:rPr>
          <w:rFonts w:ascii="Verdana" w:hAnsi="Verdana" w:cs="Arial"/>
          <w:b w:val="0"/>
        </w:rPr>
        <w:t>mployment</w:t>
      </w:r>
      <w:r w:rsidR="00D46E69">
        <w:rPr>
          <w:rFonts w:ascii="Verdana" w:hAnsi="Verdana" w:cs="Arial"/>
          <w:b w:val="0"/>
        </w:rPr>
        <w:tab/>
      </w:r>
      <w:r w:rsidR="00D46E69" w:rsidRPr="001A55B6">
        <w:rPr>
          <w:rFonts w:ascii="Verdana" w:hAnsi="Verdana" w:cs="Arial"/>
        </w:rPr>
        <w:t>15</w:t>
      </w:r>
      <w:r w:rsidR="00D46E69" w:rsidRPr="001A55B6">
        <w:rPr>
          <w:rFonts w:ascii="Verdana" w:hAnsi="Verdana" w:cs="Arial"/>
          <w:vertAlign w:val="superscript"/>
        </w:rPr>
        <w:t>th</w:t>
      </w:r>
      <w:r w:rsidR="000F1B78">
        <w:rPr>
          <w:rFonts w:ascii="Verdana" w:hAnsi="Verdana" w:cs="Arial"/>
          <w:vertAlign w:val="superscript"/>
        </w:rPr>
        <w:t xml:space="preserve"> </w:t>
      </w:r>
      <w:r w:rsidR="00D46E69" w:rsidRPr="001A55B6">
        <w:rPr>
          <w:rFonts w:ascii="Verdana" w:hAnsi="Verdana" w:cs="Arial"/>
        </w:rPr>
        <w:t>Jan2007 to 24</w:t>
      </w:r>
      <w:r w:rsidR="00D46E69" w:rsidRPr="001A55B6">
        <w:rPr>
          <w:rFonts w:ascii="Verdana" w:hAnsi="Verdana" w:cs="Arial"/>
          <w:vertAlign w:val="superscript"/>
        </w:rPr>
        <w:t>th</w:t>
      </w:r>
      <w:r w:rsidR="00D46E69" w:rsidRPr="001A55B6">
        <w:rPr>
          <w:rFonts w:ascii="Verdana" w:hAnsi="Verdana" w:cs="Arial"/>
        </w:rPr>
        <w:t xml:space="preserve"> October 2008.</w:t>
      </w:r>
    </w:p>
    <w:p w:rsidR="00393711" w:rsidRDefault="00393711" w:rsidP="00414FF1">
      <w:pPr>
        <w:pStyle w:val="Header"/>
        <w:tabs>
          <w:tab w:val="clear" w:pos="4320"/>
          <w:tab w:val="clear" w:pos="8640"/>
          <w:tab w:val="left" w:pos="1440"/>
          <w:tab w:val="left" w:pos="1800"/>
        </w:tabs>
        <w:jc w:val="left"/>
        <w:rPr>
          <w:rFonts w:ascii="Verdana" w:hAnsi="Verdana" w:cs="Arial"/>
          <w:b/>
          <w:szCs w:val="20"/>
        </w:rPr>
      </w:pPr>
    </w:p>
    <w:p w:rsidR="00476C3F" w:rsidRDefault="005A0B80" w:rsidP="00414FF1">
      <w:pPr>
        <w:pStyle w:val="Header"/>
        <w:tabs>
          <w:tab w:val="clear" w:pos="4320"/>
          <w:tab w:val="clear" w:pos="8640"/>
          <w:tab w:val="left" w:pos="1440"/>
          <w:tab w:val="left" w:pos="1800"/>
        </w:tabs>
        <w:jc w:val="left"/>
        <w:rPr>
          <w:rFonts w:ascii="Verdana" w:hAnsi="Verdana" w:cs="Arial"/>
          <w:b/>
          <w:szCs w:val="20"/>
        </w:rPr>
      </w:pPr>
      <w:r w:rsidRPr="001A55B6">
        <w:rPr>
          <w:rFonts w:ascii="Verdana" w:hAnsi="Verdana" w:cs="Arial"/>
          <w:b/>
          <w:szCs w:val="20"/>
        </w:rPr>
        <w:t>Project # 1</w:t>
      </w:r>
      <w:r w:rsidR="003D62CA">
        <w:rPr>
          <w:rFonts w:ascii="Verdana" w:hAnsi="Verdana" w:cs="Arial"/>
          <w:b/>
          <w:szCs w:val="20"/>
        </w:rPr>
        <w:tab/>
      </w:r>
    </w:p>
    <w:p w:rsidR="00476C3F" w:rsidRDefault="00476C3F" w:rsidP="00414FF1">
      <w:pPr>
        <w:pStyle w:val="Header"/>
        <w:tabs>
          <w:tab w:val="clear" w:pos="4320"/>
          <w:tab w:val="clear" w:pos="8640"/>
          <w:tab w:val="left" w:pos="1440"/>
          <w:tab w:val="left" w:pos="1800"/>
        </w:tabs>
        <w:jc w:val="left"/>
        <w:rPr>
          <w:rFonts w:ascii="Verdana" w:hAnsi="Verdana" w:cs="Arial"/>
          <w:b/>
          <w:szCs w:val="20"/>
        </w:rPr>
      </w:pPr>
    </w:p>
    <w:p w:rsidR="00D13126" w:rsidRPr="003D62CA" w:rsidRDefault="0004389E" w:rsidP="00414FF1">
      <w:pPr>
        <w:pStyle w:val="Header"/>
        <w:tabs>
          <w:tab w:val="clear" w:pos="4320"/>
          <w:tab w:val="clear" w:pos="8640"/>
          <w:tab w:val="left" w:pos="1440"/>
          <w:tab w:val="left" w:pos="1800"/>
        </w:tabs>
        <w:jc w:val="left"/>
        <w:rPr>
          <w:rFonts w:ascii="Verdana" w:hAnsi="Verdana" w:cs="Arial"/>
          <w:b/>
        </w:rPr>
      </w:pPr>
      <w:r w:rsidRPr="003D62CA">
        <w:rPr>
          <w:rFonts w:ascii="Verdana" w:hAnsi="Verdana" w:cs="Arial"/>
          <w:b/>
        </w:rPr>
        <w:t>Peoplewise</w:t>
      </w:r>
      <w:r w:rsidR="007E5111" w:rsidRPr="003D62CA">
        <w:rPr>
          <w:rFonts w:ascii="Verdana" w:hAnsi="Verdana" w:cs="Arial"/>
          <w:b/>
        </w:rPr>
        <w:t xml:space="preserve"> (Core banking Assistant for Head office)</w:t>
      </w:r>
    </w:p>
    <w:p w:rsidR="009004FD" w:rsidRPr="001A55B6" w:rsidRDefault="009004FD" w:rsidP="00414FF1">
      <w:pPr>
        <w:pStyle w:val="NormalNotBold"/>
        <w:rPr>
          <w:rFonts w:ascii="Verdana" w:hAnsi="Verdana"/>
        </w:rPr>
      </w:pPr>
    </w:p>
    <w:p w:rsidR="0004389E" w:rsidRPr="001A55B6" w:rsidRDefault="00BD06C3" w:rsidP="00414FF1">
      <w:pPr>
        <w:pStyle w:val="NormalNotBold"/>
        <w:rPr>
          <w:rFonts w:ascii="Verdana" w:eastAsia="MS Mincho" w:hAnsi="Verdana"/>
        </w:rPr>
      </w:pPr>
      <w:r w:rsidRPr="001A55B6">
        <w:rPr>
          <w:rFonts w:ascii="Verdana" w:hAnsi="Verdana"/>
        </w:rPr>
        <w:t>This is a part of c</w:t>
      </w:r>
      <w:r w:rsidR="0004389E" w:rsidRPr="001A55B6">
        <w:rPr>
          <w:rFonts w:ascii="Verdana" w:hAnsi="Verdana"/>
        </w:rPr>
        <w:t xml:space="preserve">ore </w:t>
      </w:r>
      <w:r w:rsidRPr="001A55B6">
        <w:rPr>
          <w:rFonts w:ascii="Verdana" w:hAnsi="Verdana"/>
        </w:rPr>
        <w:t>b</w:t>
      </w:r>
      <w:r w:rsidR="0004389E" w:rsidRPr="001A55B6">
        <w:rPr>
          <w:rFonts w:ascii="Verdana" w:hAnsi="Verdana"/>
        </w:rPr>
        <w:t xml:space="preserve">anking </w:t>
      </w:r>
      <w:r w:rsidRPr="001A55B6">
        <w:rPr>
          <w:rFonts w:ascii="Verdana" w:hAnsi="Verdana"/>
        </w:rPr>
        <w:t>a</w:t>
      </w:r>
      <w:r w:rsidR="0004389E" w:rsidRPr="001A55B6">
        <w:rPr>
          <w:rFonts w:ascii="Verdana" w:hAnsi="Verdana"/>
        </w:rPr>
        <w:t>ppl</w:t>
      </w:r>
      <w:r w:rsidR="00F650EF" w:rsidRPr="001A55B6">
        <w:rPr>
          <w:rFonts w:ascii="Verdana" w:hAnsi="Verdana"/>
        </w:rPr>
        <w:t>ication called Datamate. Peoplew</w:t>
      </w:r>
      <w:r w:rsidR="0004389E" w:rsidRPr="001A55B6">
        <w:rPr>
          <w:rFonts w:ascii="Verdana" w:hAnsi="Verdana"/>
        </w:rPr>
        <w:t xml:space="preserve">ise is the </w:t>
      </w:r>
      <w:r w:rsidR="00554380" w:rsidRPr="001A55B6">
        <w:rPr>
          <w:rFonts w:ascii="Verdana" w:hAnsi="Verdana"/>
        </w:rPr>
        <w:t xml:space="preserve">head </w:t>
      </w:r>
      <w:r w:rsidR="00F94E48" w:rsidRPr="001A55B6">
        <w:rPr>
          <w:rFonts w:ascii="Verdana" w:hAnsi="Verdana"/>
        </w:rPr>
        <w:t>office module</w:t>
      </w:r>
      <w:r w:rsidR="0004389E" w:rsidRPr="001A55B6">
        <w:rPr>
          <w:rFonts w:ascii="Verdana" w:hAnsi="Verdana"/>
        </w:rPr>
        <w:t xml:space="preserve"> specially designed for the </w:t>
      </w:r>
      <w:r w:rsidR="003932A3" w:rsidRPr="001A55B6">
        <w:rPr>
          <w:rFonts w:ascii="Verdana" w:hAnsi="Verdana"/>
        </w:rPr>
        <w:t>h</w:t>
      </w:r>
      <w:r w:rsidR="0004389E" w:rsidRPr="001A55B6">
        <w:rPr>
          <w:rFonts w:ascii="Verdana" w:hAnsi="Verdana"/>
        </w:rPr>
        <w:t xml:space="preserve">ead offices of various </w:t>
      </w:r>
      <w:r w:rsidR="00DF7E81" w:rsidRPr="001A55B6">
        <w:rPr>
          <w:rFonts w:ascii="Verdana" w:hAnsi="Verdana"/>
        </w:rPr>
        <w:t>banks.</w:t>
      </w:r>
      <w:r w:rsidR="0004389E" w:rsidRPr="001A55B6">
        <w:rPr>
          <w:rFonts w:ascii="Verdana" w:hAnsi="Verdana"/>
        </w:rPr>
        <w:t xml:space="preserve"> It is a human resource management product like </w:t>
      </w:r>
      <w:r w:rsidR="00BC18F3" w:rsidRPr="001A55B6">
        <w:rPr>
          <w:rFonts w:ascii="Verdana" w:hAnsi="Verdana"/>
        </w:rPr>
        <w:t>p</w:t>
      </w:r>
      <w:r w:rsidR="0004389E" w:rsidRPr="001A55B6">
        <w:rPr>
          <w:rFonts w:ascii="Verdana" w:hAnsi="Verdana"/>
        </w:rPr>
        <w:t xml:space="preserve">ayroll calculations are done for all </w:t>
      </w:r>
      <w:r w:rsidR="00401D5B" w:rsidRPr="001A55B6">
        <w:rPr>
          <w:rFonts w:ascii="Verdana" w:hAnsi="Verdana"/>
        </w:rPr>
        <w:t>b</w:t>
      </w:r>
      <w:r w:rsidR="0004389E" w:rsidRPr="001A55B6">
        <w:rPr>
          <w:rFonts w:ascii="Verdana" w:hAnsi="Verdana"/>
        </w:rPr>
        <w:t xml:space="preserve">ranches, it deals with the Employee Loan Details, LIC deductions, Income Tax, Bonus, Shares etc. </w:t>
      </w:r>
      <w:r w:rsidR="008B49F2" w:rsidRPr="001A55B6">
        <w:rPr>
          <w:rFonts w:ascii="Verdana" w:eastAsia="MS Mincho" w:hAnsi="Verdana"/>
        </w:rPr>
        <w:t>It has m</w:t>
      </w:r>
      <w:r w:rsidR="0004389E" w:rsidRPr="001A55B6">
        <w:rPr>
          <w:rFonts w:ascii="Verdana" w:eastAsia="MS Mincho" w:hAnsi="Verdana"/>
        </w:rPr>
        <w:t>odules namely Payroll, Shares, Leaves &amp; Attendance, Income Tax, Dead Stock details, T</w:t>
      </w:r>
      <w:r w:rsidR="0024526F" w:rsidRPr="001A55B6">
        <w:rPr>
          <w:rFonts w:ascii="Verdana" w:eastAsia="MS Mincho" w:hAnsi="Verdana"/>
        </w:rPr>
        <w:t xml:space="preserve">ransfer </w:t>
      </w:r>
      <w:r w:rsidR="0004389E" w:rsidRPr="001A55B6">
        <w:rPr>
          <w:rFonts w:ascii="Verdana" w:eastAsia="MS Mincho" w:hAnsi="Verdana"/>
        </w:rPr>
        <w:t>A</w:t>
      </w:r>
      <w:r w:rsidR="0024526F" w:rsidRPr="001A55B6">
        <w:rPr>
          <w:rFonts w:ascii="Verdana" w:eastAsia="MS Mincho" w:hAnsi="Verdana"/>
        </w:rPr>
        <w:t xml:space="preserve">llowance and </w:t>
      </w:r>
      <w:r w:rsidR="0004389E" w:rsidRPr="001A55B6">
        <w:rPr>
          <w:rFonts w:ascii="Verdana" w:eastAsia="MS Mincho" w:hAnsi="Verdana"/>
        </w:rPr>
        <w:t>D</w:t>
      </w:r>
      <w:r w:rsidR="0024526F" w:rsidRPr="001A55B6">
        <w:rPr>
          <w:rFonts w:ascii="Verdana" w:eastAsia="MS Mincho" w:hAnsi="Verdana"/>
        </w:rPr>
        <w:t xml:space="preserve">earness </w:t>
      </w:r>
      <w:r w:rsidR="0004389E" w:rsidRPr="001A55B6">
        <w:rPr>
          <w:rFonts w:ascii="Verdana" w:eastAsia="MS Mincho" w:hAnsi="Verdana"/>
        </w:rPr>
        <w:t>A</w:t>
      </w:r>
      <w:r w:rsidR="0024526F" w:rsidRPr="001A55B6">
        <w:rPr>
          <w:rFonts w:ascii="Verdana" w:eastAsia="MS Mincho" w:hAnsi="Verdana"/>
        </w:rPr>
        <w:t>llowance</w:t>
      </w:r>
      <w:r w:rsidR="0004389E" w:rsidRPr="001A55B6">
        <w:rPr>
          <w:rFonts w:ascii="Verdana" w:eastAsia="MS Mincho" w:hAnsi="Verdana"/>
        </w:rPr>
        <w:t>, Trial Balances, Personal Module, Director Sitting all Master Maintenance etc.</w:t>
      </w:r>
    </w:p>
    <w:p w:rsidR="0055428C" w:rsidRDefault="007E3F24" w:rsidP="00414FF1">
      <w:pPr>
        <w:ind w:hanging="720"/>
        <w:jc w:val="left"/>
        <w:rPr>
          <w:rFonts w:ascii="Verdana" w:eastAsia="MS Mincho" w:hAnsi="Verdana" w:cs="Arial"/>
          <w:bCs/>
        </w:rPr>
      </w:pPr>
      <w:r>
        <w:rPr>
          <w:rFonts w:ascii="Verdana" w:eastAsia="MS Mincho" w:hAnsi="Verdana" w:cs="Arial"/>
          <w:bCs/>
        </w:rPr>
        <w:tab/>
      </w:r>
    </w:p>
    <w:p w:rsidR="00E05F19" w:rsidRDefault="0055428C" w:rsidP="00414FF1">
      <w:pPr>
        <w:ind w:hanging="720"/>
        <w:jc w:val="left"/>
        <w:rPr>
          <w:rFonts w:ascii="Verdana" w:hAnsi="Verdana" w:cs="Arial"/>
          <w:bCs/>
        </w:rPr>
      </w:pPr>
      <w:r>
        <w:rPr>
          <w:rFonts w:ascii="Verdana" w:eastAsia="MS Mincho" w:hAnsi="Verdana" w:cs="Arial"/>
          <w:bCs/>
        </w:rPr>
        <w:tab/>
      </w:r>
      <w:r w:rsidR="0004389E" w:rsidRPr="001A55B6">
        <w:rPr>
          <w:rFonts w:ascii="Verdana" w:hAnsi="Verdana" w:cs="Arial"/>
          <w:bCs/>
        </w:rPr>
        <w:t>Shares</w:t>
      </w:r>
    </w:p>
    <w:p w:rsidR="00AD19F7" w:rsidRPr="001A55B6" w:rsidRDefault="00AD19F7" w:rsidP="00414FF1">
      <w:pPr>
        <w:jc w:val="left"/>
        <w:rPr>
          <w:rFonts w:ascii="Verdana" w:hAnsi="Verdana" w:cs="Arial"/>
          <w:b w:val="0"/>
        </w:rPr>
      </w:pPr>
    </w:p>
    <w:p w:rsidR="0004389E" w:rsidRPr="001A55B6" w:rsidRDefault="0065608C" w:rsidP="00414FF1">
      <w:pPr>
        <w:jc w:val="left"/>
        <w:rPr>
          <w:rFonts w:ascii="Verdana" w:hAnsi="Verdana" w:cs="Arial"/>
          <w:b w:val="0"/>
        </w:rPr>
      </w:pPr>
      <w:r>
        <w:rPr>
          <w:rFonts w:ascii="Verdana" w:hAnsi="Verdana" w:cs="Arial"/>
          <w:b w:val="0"/>
        </w:rPr>
        <w:tab/>
      </w:r>
      <w:r w:rsidR="0004389E" w:rsidRPr="001A55B6">
        <w:rPr>
          <w:rFonts w:ascii="Verdana" w:hAnsi="Verdana" w:cs="Arial"/>
          <w:b w:val="0"/>
        </w:rPr>
        <w:t xml:space="preserve">This module is meant for generating and maintaining of shares which are applied by customers or bank </w:t>
      </w:r>
      <w:r w:rsidR="00F30894" w:rsidRPr="001A55B6">
        <w:rPr>
          <w:rFonts w:ascii="Verdana" w:hAnsi="Verdana" w:cs="Arial"/>
          <w:b w:val="0"/>
        </w:rPr>
        <w:t>employees’</w:t>
      </w:r>
      <w:r w:rsidR="00E0366F" w:rsidRPr="001A55B6">
        <w:rPr>
          <w:rFonts w:ascii="Verdana" w:hAnsi="Verdana" w:cs="Arial"/>
          <w:b w:val="0"/>
        </w:rPr>
        <w:t xml:space="preserve"> dividend to members. Reports are generated like membership registration, refund report, and share certificate</w:t>
      </w:r>
      <w:r w:rsidR="0004389E" w:rsidRPr="001A55B6">
        <w:rPr>
          <w:rFonts w:ascii="Verdana" w:hAnsi="Verdana" w:cs="Arial"/>
          <w:b w:val="0"/>
        </w:rPr>
        <w:t xml:space="preserve">. It is classified in master and transactions. Master includes entries for parameter settings as per </w:t>
      </w:r>
      <w:r w:rsidR="00852D03" w:rsidRPr="001A55B6">
        <w:rPr>
          <w:rFonts w:ascii="Verdana" w:hAnsi="Verdana" w:cs="Arial"/>
          <w:b w:val="0"/>
        </w:rPr>
        <w:t>b</w:t>
      </w:r>
      <w:r w:rsidR="0004389E" w:rsidRPr="001A55B6">
        <w:rPr>
          <w:rFonts w:ascii="Verdana" w:hAnsi="Verdana" w:cs="Arial"/>
          <w:b w:val="0"/>
        </w:rPr>
        <w:t xml:space="preserve">ank norms. Transaction includes generating and maintaining of </w:t>
      </w:r>
      <w:r w:rsidR="0079563D" w:rsidRPr="001A55B6">
        <w:rPr>
          <w:rFonts w:ascii="Verdana" w:hAnsi="Verdana" w:cs="Arial"/>
          <w:b w:val="0"/>
        </w:rPr>
        <w:t>s</w:t>
      </w:r>
      <w:r w:rsidR="0004389E" w:rsidRPr="001A55B6">
        <w:rPr>
          <w:rFonts w:ascii="Verdana" w:hAnsi="Verdana" w:cs="Arial"/>
          <w:b w:val="0"/>
        </w:rPr>
        <w:t xml:space="preserve">hare </w:t>
      </w:r>
      <w:r w:rsidR="0079563D" w:rsidRPr="001A55B6">
        <w:rPr>
          <w:rFonts w:ascii="Verdana" w:hAnsi="Verdana" w:cs="Arial"/>
          <w:b w:val="0"/>
        </w:rPr>
        <w:t>m</w:t>
      </w:r>
      <w:r w:rsidR="0004389E" w:rsidRPr="001A55B6">
        <w:rPr>
          <w:rFonts w:ascii="Verdana" w:hAnsi="Verdana" w:cs="Arial"/>
          <w:b w:val="0"/>
        </w:rPr>
        <w:t xml:space="preserve">embership and issuing certificates and </w:t>
      </w:r>
      <w:r w:rsidR="0079563D" w:rsidRPr="001A55B6">
        <w:rPr>
          <w:rFonts w:ascii="Verdana" w:hAnsi="Verdana" w:cs="Arial"/>
          <w:b w:val="0"/>
        </w:rPr>
        <w:t>d</w:t>
      </w:r>
      <w:r w:rsidR="0004389E" w:rsidRPr="001A55B6">
        <w:rPr>
          <w:rFonts w:ascii="Verdana" w:hAnsi="Verdana" w:cs="Arial"/>
          <w:b w:val="0"/>
        </w:rPr>
        <w:t>etails etc.</w:t>
      </w:r>
    </w:p>
    <w:p w:rsidR="00AD19F7" w:rsidRDefault="00AD19F7" w:rsidP="00414FF1">
      <w:pPr>
        <w:jc w:val="left"/>
        <w:rPr>
          <w:rFonts w:ascii="Verdana" w:hAnsi="Verdana" w:cs="Arial"/>
          <w:bCs/>
        </w:rPr>
      </w:pPr>
    </w:p>
    <w:p w:rsidR="00907E07" w:rsidRDefault="0004389E" w:rsidP="00414FF1">
      <w:pPr>
        <w:jc w:val="left"/>
        <w:rPr>
          <w:rFonts w:ascii="Verdana" w:hAnsi="Verdana" w:cs="Arial"/>
          <w:bCs/>
        </w:rPr>
      </w:pPr>
      <w:r w:rsidRPr="001A55B6">
        <w:rPr>
          <w:rFonts w:ascii="Verdana" w:hAnsi="Verdana" w:cs="Arial"/>
          <w:bCs/>
        </w:rPr>
        <w:t>Payroll</w:t>
      </w:r>
    </w:p>
    <w:p w:rsidR="00AD19F7" w:rsidRDefault="00AD19F7" w:rsidP="00414FF1">
      <w:pPr>
        <w:jc w:val="left"/>
        <w:rPr>
          <w:rFonts w:ascii="Verdana" w:hAnsi="Verdana" w:cs="Arial"/>
          <w:bCs/>
        </w:rPr>
      </w:pPr>
    </w:p>
    <w:p w:rsidR="0004389E" w:rsidRPr="001A55B6" w:rsidRDefault="0065608C" w:rsidP="00414FF1">
      <w:pPr>
        <w:jc w:val="left"/>
        <w:rPr>
          <w:rFonts w:ascii="Verdana" w:hAnsi="Verdana" w:cs="Arial"/>
          <w:b w:val="0"/>
        </w:rPr>
      </w:pPr>
      <w:r>
        <w:rPr>
          <w:rFonts w:ascii="Verdana" w:hAnsi="Verdana" w:cs="Arial"/>
          <w:b w:val="0"/>
        </w:rPr>
        <w:tab/>
      </w:r>
      <w:r w:rsidR="00F94E48" w:rsidRPr="001A55B6">
        <w:rPr>
          <w:rFonts w:ascii="Verdana" w:hAnsi="Verdana" w:cs="Arial"/>
          <w:b w:val="0"/>
        </w:rPr>
        <w:t>This module is meant for payroll transaction like payroll calculation, LIC uploading, loans, employee allowances/deductions, pension updates, arrears calculation, employee pay slip change, master entries for setting payroll parameters, basic slab, dearness allowance slab, allowances/deductions grade wise/branch wise, branch payroll calculation, pay sheets, LIC, loan etc,And I also worked on two sub modules in payroll as overtime and bonus</w:t>
      </w:r>
      <w:r w:rsidR="00F94E48">
        <w:rPr>
          <w:rFonts w:ascii="Verdana" w:hAnsi="Verdana" w:cs="Arial"/>
          <w:b w:val="0"/>
        </w:rPr>
        <w:t xml:space="preserve"> </w:t>
      </w:r>
      <w:r w:rsidR="00F94E48" w:rsidRPr="001A55B6">
        <w:rPr>
          <w:rFonts w:ascii="Verdana" w:hAnsi="Verdana" w:cs="Arial"/>
          <w:b w:val="0"/>
        </w:rPr>
        <w:t>exgretia.</w:t>
      </w:r>
    </w:p>
    <w:p w:rsidR="0004389E" w:rsidRDefault="0004389E" w:rsidP="00414FF1">
      <w:pPr>
        <w:tabs>
          <w:tab w:val="center" w:pos="4725"/>
        </w:tabs>
        <w:jc w:val="left"/>
        <w:rPr>
          <w:rFonts w:ascii="Verdana" w:hAnsi="Verdana" w:cs="Arial"/>
          <w:b w:val="0"/>
        </w:rPr>
      </w:pPr>
    </w:p>
    <w:p w:rsidR="004D0F48" w:rsidRPr="001A55B6" w:rsidRDefault="004D0F48" w:rsidP="00414FF1">
      <w:pPr>
        <w:jc w:val="left"/>
        <w:rPr>
          <w:rFonts w:ascii="Verdana" w:hAnsi="Verdana" w:cs="Arial"/>
          <w:lang w:eastAsia="en-IN"/>
        </w:rPr>
      </w:pPr>
      <w:r>
        <w:rPr>
          <w:rFonts w:ascii="Verdana" w:hAnsi="Verdana" w:cs="Arial"/>
          <w:bCs/>
        </w:rPr>
        <w:t xml:space="preserve">Roles </w:t>
      </w:r>
      <w:r w:rsidRPr="00975886">
        <w:rPr>
          <w:rFonts w:ascii="Trebuchet MS" w:hAnsi="Trebuchet MS" w:cs="Arial"/>
          <w:bCs/>
        </w:rPr>
        <w:t>&amp;</w:t>
      </w:r>
      <w:r w:rsidR="00E96B66">
        <w:rPr>
          <w:rFonts w:ascii="Trebuchet MS" w:hAnsi="Trebuchet MS" w:cs="Arial"/>
          <w:bCs/>
        </w:rPr>
        <w:t xml:space="preserve"> </w:t>
      </w:r>
      <w:r w:rsidRPr="001A55B6">
        <w:rPr>
          <w:rFonts w:ascii="Verdana" w:hAnsi="Verdana" w:cs="Arial"/>
          <w:bCs/>
        </w:rPr>
        <w:t>Responsibilities</w:t>
      </w:r>
    </w:p>
    <w:p w:rsidR="00A84620" w:rsidRDefault="00A84620" w:rsidP="00414FF1">
      <w:pPr>
        <w:ind w:hanging="720"/>
        <w:jc w:val="left"/>
        <w:rPr>
          <w:rFonts w:ascii="Verdana" w:hAnsi="Verdana" w:cs="Arial"/>
          <w:bCs/>
        </w:rPr>
      </w:pPr>
      <w:r>
        <w:rPr>
          <w:rFonts w:ascii="Verdana" w:hAnsi="Verdana" w:cs="Arial"/>
          <w:bCs/>
        </w:rPr>
        <w:tab/>
      </w:r>
      <w:r>
        <w:rPr>
          <w:rFonts w:ascii="Verdana" w:hAnsi="Verdana" w:cs="Arial"/>
          <w:bCs/>
        </w:rPr>
        <w:tab/>
      </w:r>
      <w:r>
        <w:rPr>
          <w:rFonts w:ascii="Verdana" w:hAnsi="Verdana" w:cs="Arial"/>
          <w:bCs/>
        </w:rPr>
        <w:tab/>
      </w:r>
    </w:p>
    <w:p w:rsidR="00A84620" w:rsidRPr="001A55B6" w:rsidRDefault="00AB798D" w:rsidP="00414FF1">
      <w:pPr>
        <w:ind w:firstLine="720"/>
        <w:jc w:val="left"/>
        <w:rPr>
          <w:rFonts w:ascii="Verdana" w:hAnsi="Verdana" w:cs="Arial"/>
          <w:b w:val="0"/>
        </w:rPr>
      </w:pPr>
      <w:r w:rsidRPr="00292DFF">
        <w:rPr>
          <w:rFonts w:ascii="Verdana" w:hAnsi="Verdana" w:cs="Arial"/>
          <w:b w:val="0"/>
        </w:rPr>
        <w:t>Working as</w:t>
      </w:r>
      <w:r w:rsidR="007A6D75">
        <w:rPr>
          <w:rFonts w:ascii="Verdana" w:hAnsi="Verdana" w:cs="Arial"/>
          <w:b w:val="0"/>
        </w:rPr>
        <w:t xml:space="preserve"> </w:t>
      </w:r>
      <w:r w:rsidR="00824A14">
        <w:rPr>
          <w:rFonts w:ascii="Verdana" w:hAnsi="Verdana" w:cs="Arial"/>
          <w:b w:val="0"/>
          <w:bCs/>
        </w:rPr>
        <w:t xml:space="preserve">a </w:t>
      </w:r>
      <w:r w:rsidR="00A84620">
        <w:rPr>
          <w:rFonts w:ascii="Verdana" w:hAnsi="Verdana" w:cs="Arial"/>
          <w:b w:val="0"/>
          <w:bCs/>
        </w:rPr>
        <w:t>team member</w:t>
      </w:r>
      <w:r w:rsidR="007A6D75">
        <w:rPr>
          <w:rFonts w:ascii="Verdana" w:hAnsi="Verdana" w:cs="Arial"/>
          <w:b w:val="0"/>
          <w:bCs/>
        </w:rPr>
        <w:t>,</w:t>
      </w:r>
      <w:r w:rsidR="00A84620">
        <w:rPr>
          <w:rFonts w:ascii="Verdana" w:hAnsi="Verdana" w:cs="Arial"/>
          <w:b w:val="0"/>
          <w:bCs/>
        </w:rPr>
        <w:t xml:space="preserve"> I contributed in </w:t>
      </w:r>
      <w:r w:rsidR="00A84620" w:rsidRPr="001A55B6">
        <w:rPr>
          <w:rFonts w:ascii="Verdana" w:hAnsi="Verdana" w:cs="Arial"/>
          <w:b w:val="0"/>
        </w:rPr>
        <w:t xml:space="preserve">User Interface Design, Coding of Business Logic, Defect Fixing </w:t>
      </w:r>
      <w:r w:rsidR="00F94E48" w:rsidRPr="001A55B6">
        <w:rPr>
          <w:rFonts w:ascii="Verdana" w:hAnsi="Verdana" w:cs="Arial"/>
          <w:b w:val="0"/>
        </w:rPr>
        <w:t>and Code</w:t>
      </w:r>
      <w:r w:rsidR="00A84620" w:rsidRPr="001A55B6">
        <w:rPr>
          <w:rFonts w:ascii="Verdana" w:hAnsi="Verdana" w:cs="Arial"/>
          <w:b w:val="0"/>
        </w:rPr>
        <w:t xml:space="preserve"> Review.</w:t>
      </w:r>
    </w:p>
    <w:p w:rsidR="00A84620" w:rsidRPr="001A55B6" w:rsidRDefault="00A84620" w:rsidP="00414FF1">
      <w:pPr>
        <w:jc w:val="left"/>
        <w:rPr>
          <w:rFonts w:ascii="Verdana" w:hAnsi="Verdana" w:cs="Arial"/>
          <w:b w:val="0"/>
        </w:rPr>
      </w:pPr>
      <w:r>
        <w:rPr>
          <w:rFonts w:ascii="Verdana" w:hAnsi="Verdana" w:cs="Arial"/>
          <w:b w:val="0"/>
        </w:rPr>
        <w:tab/>
      </w:r>
    </w:p>
    <w:p w:rsidR="00A84620" w:rsidRDefault="00A84620" w:rsidP="00414FF1">
      <w:pPr>
        <w:ind w:hanging="720"/>
        <w:jc w:val="left"/>
        <w:rPr>
          <w:rFonts w:ascii="Verdana" w:eastAsia="MS Mincho" w:hAnsi="Verdana" w:cs="Arial"/>
          <w:bCs/>
        </w:rPr>
      </w:pPr>
      <w:r>
        <w:rPr>
          <w:rFonts w:ascii="Verdana" w:eastAsia="MS Mincho" w:hAnsi="Verdana" w:cs="Arial"/>
          <w:bCs/>
        </w:rPr>
        <w:tab/>
      </w:r>
      <w:r w:rsidRPr="001A55B6">
        <w:rPr>
          <w:rFonts w:ascii="Verdana" w:eastAsia="MS Mincho" w:hAnsi="Verdana" w:cs="Arial"/>
          <w:bCs/>
        </w:rPr>
        <w:t xml:space="preserve">Technologies </w:t>
      </w:r>
      <w:r w:rsidRPr="001A55B6">
        <w:rPr>
          <w:rFonts w:ascii="Verdana" w:eastAsia="MS Mincho" w:hAnsi="Verdana" w:cs="Arial"/>
          <w:bCs/>
        </w:rPr>
        <w:tab/>
      </w:r>
    </w:p>
    <w:p w:rsidR="00A84620" w:rsidRPr="001A55B6" w:rsidRDefault="00A84620" w:rsidP="00414FF1">
      <w:pPr>
        <w:ind w:hanging="720"/>
        <w:jc w:val="left"/>
        <w:rPr>
          <w:rFonts w:ascii="Verdana" w:eastAsia="MS Mincho" w:hAnsi="Verdana" w:cs="Arial"/>
          <w:b w:val="0"/>
        </w:rPr>
      </w:pPr>
      <w:r>
        <w:rPr>
          <w:rFonts w:ascii="Verdana" w:eastAsia="MS Mincho" w:hAnsi="Verdana" w:cs="Arial"/>
          <w:bCs/>
        </w:rPr>
        <w:tab/>
      </w:r>
      <w:r>
        <w:rPr>
          <w:rFonts w:ascii="Verdana" w:eastAsia="MS Mincho" w:hAnsi="Verdana" w:cs="Arial"/>
          <w:bCs/>
        </w:rPr>
        <w:tab/>
      </w:r>
      <w:r>
        <w:rPr>
          <w:rFonts w:ascii="Verdana" w:eastAsia="MS Mincho" w:hAnsi="Verdana" w:cs="Arial"/>
          <w:bCs/>
        </w:rPr>
        <w:tab/>
      </w:r>
      <w:r>
        <w:rPr>
          <w:rFonts w:ascii="Verdana" w:eastAsia="MS Mincho" w:hAnsi="Verdana" w:cs="Arial"/>
          <w:bCs/>
        </w:rPr>
        <w:tab/>
      </w:r>
      <w:r w:rsidRPr="001A55B6">
        <w:rPr>
          <w:rFonts w:ascii="Verdana" w:eastAsia="MS Mincho" w:hAnsi="Verdana" w:cs="Arial"/>
          <w:b w:val="0"/>
        </w:rPr>
        <w:t>Java</w:t>
      </w:r>
      <w:r w:rsidR="00EA4B5C">
        <w:rPr>
          <w:rFonts w:ascii="Verdana" w:eastAsia="MS Mincho" w:hAnsi="Verdana" w:cs="Arial"/>
          <w:b w:val="0"/>
        </w:rPr>
        <w:t xml:space="preserve"> SE 5</w:t>
      </w:r>
      <w:r w:rsidRPr="001A55B6">
        <w:rPr>
          <w:rFonts w:ascii="Verdana" w:eastAsia="MS Mincho" w:hAnsi="Verdana" w:cs="Arial"/>
          <w:b w:val="0"/>
        </w:rPr>
        <w:t xml:space="preserve">, JSP, Servlet, EJB (Session), Java Script, XML, HTML, JDBC, </w:t>
      </w:r>
      <w:r>
        <w:rPr>
          <w:rFonts w:ascii="Verdana" w:eastAsia="MS Mincho" w:hAnsi="Verdana" w:cs="Arial"/>
          <w:b w:val="0"/>
        </w:rPr>
        <w:tab/>
      </w:r>
      <w:r>
        <w:rPr>
          <w:rFonts w:ascii="Verdana" w:eastAsia="MS Mincho" w:hAnsi="Verdana" w:cs="Arial"/>
          <w:b w:val="0"/>
        </w:rPr>
        <w:tab/>
      </w:r>
      <w:r>
        <w:rPr>
          <w:rFonts w:ascii="Verdana" w:eastAsia="MS Mincho" w:hAnsi="Verdana" w:cs="Arial"/>
          <w:b w:val="0"/>
        </w:rPr>
        <w:tab/>
      </w:r>
      <w:r>
        <w:rPr>
          <w:rFonts w:ascii="Verdana" w:eastAsia="MS Mincho" w:hAnsi="Verdana" w:cs="Arial"/>
          <w:b w:val="0"/>
        </w:rPr>
        <w:tab/>
      </w:r>
      <w:r>
        <w:rPr>
          <w:rFonts w:ascii="Verdana" w:eastAsia="MS Mincho" w:hAnsi="Verdana" w:cs="Arial"/>
          <w:b w:val="0"/>
        </w:rPr>
        <w:tab/>
      </w:r>
      <w:r w:rsidR="00EA4B5C">
        <w:rPr>
          <w:rFonts w:ascii="Verdana" w:eastAsia="MS Mincho" w:hAnsi="Verdana" w:cs="Arial"/>
          <w:b w:val="0"/>
        </w:rPr>
        <w:t>Oracle and</w:t>
      </w:r>
      <w:r w:rsidRPr="001A55B6">
        <w:rPr>
          <w:rFonts w:ascii="Verdana" w:eastAsia="MS Mincho" w:hAnsi="Verdana" w:cs="Arial"/>
          <w:b w:val="0"/>
        </w:rPr>
        <w:t xml:space="preserve"> JBoss 4.0.</w:t>
      </w:r>
    </w:p>
    <w:p w:rsidR="00A84620" w:rsidRPr="001A55B6" w:rsidRDefault="00A84620" w:rsidP="00414FF1">
      <w:pPr>
        <w:tabs>
          <w:tab w:val="center" w:pos="4725"/>
        </w:tabs>
        <w:jc w:val="left"/>
        <w:rPr>
          <w:rFonts w:ascii="Verdana" w:hAnsi="Verdana" w:cs="Arial"/>
          <w:b w:val="0"/>
        </w:rPr>
      </w:pPr>
    </w:p>
    <w:p w:rsidR="0004389E" w:rsidRPr="001A55B6" w:rsidRDefault="0004389E" w:rsidP="00414FF1">
      <w:pPr>
        <w:jc w:val="left"/>
        <w:rPr>
          <w:rFonts w:ascii="Verdana" w:hAnsi="Verdana" w:cs="Arial"/>
          <w:bCs/>
        </w:rPr>
      </w:pPr>
      <w:r w:rsidRPr="001A55B6">
        <w:rPr>
          <w:rFonts w:ascii="Verdana" w:hAnsi="Verdana" w:cs="Arial"/>
          <w:bCs/>
        </w:rPr>
        <w:t>Academics</w:t>
      </w:r>
    </w:p>
    <w:p w:rsidR="000B4F24" w:rsidRPr="001A55B6" w:rsidRDefault="000B4F24" w:rsidP="00414FF1">
      <w:pPr>
        <w:jc w:val="left"/>
        <w:rPr>
          <w:rFonts w:ascii="Verdana" w:hAnsi="Verdana" w:cs="Arial"/>
          <w:bCs/>
        </w:rPr>
      </w:pPr>
    </w:p>
    <w:p w:rsidR="008F369E" w:rsidRDefault="0004389E" w:rsidP="00414FF1">
      <w:pPr>
        <w:numPr>
          <w:ilvl w:val="0"/>
          <w:numId w:val="21"/>
        </w:numPr>
        <w:jc w:val="left"/>
        <w:rPr>
          <w:rFonts w:ascii="Verdana" w:hAnsi="Verdana" w:cs="Arial"/>
          <w:b w:val="0"/>
        </w:rPr>
      </w:pPr>
      <w:r w:rsidRPr="001A55B6">
        <w:rPr>
          <w:rFonts w:ascii="Verdana" w:hAnsi="Verdana" w:cs="Arial"/>
          <w:b w:val="0"/>
        </w:rPr>
        <w:t xml:space="preserve">Bachelor of Engineering in the stream </w:t>
      </w:r>
      <w:r w:rsidRPr="001A55B6">
        <w:rPr>
          <w:rFonts w:ascii="Verdana" w:hAnsi="Verdana" w:cs="Arial"/>
          <w:bCs/>
        </w:rPr>
        <w:t>Computer Science &amp; Engineering</w:t>
      </w:r>
      <w:r w:rsidRPr="001A55B6">
        <w:rPr>
          <w:rFonts w:ascii="Verdana" w:hAnsi="Verdana" w:cs="Arial"/>
          <w:b w:val="0"/>
        </w:rPr>
        <w:t xml:space="preserve"> from</w:t>
      </w:r>
    </w:p>
    <w:p w:rsidR="0004389E" w:rsidRPr="008F369E" w:rsidRDefault="007B44EB" w:rsidP="00414FF1">
      <w:pPr>
        <w:ind w:left="720"/>
        <w:jc w:val="left"/>
        <w:rPr>
          <w:rFonts w:ascii="Verdana" w:hAnsi="Verdana" w:cs="Arial"/>
          <w:b w:val="0"/>
        </w:rPr>
      </w:pPr>
      <w:r w:rsidRPr="008F369E">
        <w:rPr>
          <w:rFonts w:ascii="Verdana" w:hAnsi="Verdana" w:cs="Arial"/>
          <w:b w:val="0"/>
        </w:rPr>
        <w:t>Dr</w:t>
      </w:r>
      <w:r w:rsidR="001D68E1" w:rsidRPr="008F369E">
        <w:rPr>
          <w:rFonts w:ascii="Verdana" w:hAnsi="Verdana" w:cs="Arial"/>
          <w:b w:val="0"/>
        </w:rPr>
        <w:t>.</w:t>
      </w:r>
      <w:r w:rsidR="0004389E" w:rsidRPr="008F369E">
        <w:rPr>
          <w:rFonts w:ascii="Verdana" w:hAnsi="Verdana" w:cs="Arial"/>
          <w:b w:val="0"/>
        </w:rPr>
        <w:t xml:space="preserve">B.A.M.U. Aurangabad with </w:t>
      </w:r>
      <w:r w:rsidR="0004389E" w:rsidRPr="008F369E">
        <w:rPr>
          <w:rFonts w:ascii="Verdana" w:hAnsi="Verdana" w:cs="Arial"/>
          <w:bCs/>
        </w:rPr>
        <w:t>74.66%</w:t>
      </w:r>
      <w:r w:rsidR="00B8527C" w:rsidRPr="008F369E">
        <w:rPr>
          <w:rFonts w:ascii="Verdana" w:hAnsi="Verdana" w:cs="Arial"/>
          <w:b w:val="0"/>
          <w:bCs/>
        </w:rPr>
        <w:t>.</w:t>
      </w:r>
    </w:p>
    <w:p w:rsidR="0004389E" w:rsidRPr="001A55B6" w:rsidRDefault="0004389E" w:rsidP="00414FF1">
      <w:pPr>
        <w:numPr>
          <w:ilvl w:val="0"/>
          <w:numId w:val="21"/>
        </w:numPr>
        <w:jc w:val="left"/>
        <w:rPr>
          <w:rFonts w:ascii="Verdana" w:hAnsi="Verdana" w:cs="Arial"/>
          <w:bCs/>
        </w:rPr>
      </w:pPr>
      <w:r w:rsidRPr="001A55B6">
        <w:rPr>
          <w:rFonts w:ascii="Verdana" w:hAnsi="Verdana" w:cs="Arial"/>
          <w:b w:val="0"/>
        </w:rPr>
        <w:t xml:space="preserve">HSC from Maharashtra State Board with </w:t>
      </w:r>
      <w:r w:rsidRPr="001A55B6">
        <w:rPr>
          <w:rFonts w:ascii="Verdana" w:hAnsi="Verdana" w:cs="Arial"/>
          <w:bCs/>
        </w:rPr>
        <w:t>74.00%</w:t>
      </w:r>
      <w:r w:rsidR="00B8527C" w:rsidRPr="001A55B6">
        <w:rPr>
          <w:rFonts w:ascii="Verdana" w:hAnsi="Verdana" w:cs="Arial"/>
          <w:b w:val="0"/>
          <w:bCs/>
        </w:rPr>
        <w:t>.</w:t>
      </w:r>
    </w:p>
    <w:p w:rsidR="0004389E" w:rsidRPr="001A55B6" w:rsidRDefault="0004389E" w:rsidP="00414FF1">
      <w:pPr>
        <w:numPr>
          <w:ilvl w:val="0"/>
          <w:numId w:val="21"/>
        </w:numPr>
        <w:jc w:val="left"/>
        <w:rPr>
          <w:rFonts w:ascii="Verdana" w:hAnsi="Verdana" w:cs="Arial"/>
          <w:bCs/>
        </w:rPr>
      </w:pPr>
      <w:r w:rsidRPr="001A55B6">
        <w:rPr>
          <w:rFonts w:ascii="Verdana" w:hAnsi="Verdana" w:cs="Arial"/>
          <w:b w:val="0"/>
        </w:rPr>
        <w:t xml:space="preserve">SSC from Maharashtra State Board with </w:t>
      </w:r>
      <w:r w:rsidRPr="001A55B6">
        <w:rPr>
          <w:rFonts w:ascii="Verdana" w:hAnsi="Verdana" w:cs="Arial"/>
          <w:bCs/>
        </w:rPr>
        <w:t>78.93%</w:t>
      </w:r>
      <w:r w:rsidR="00B8527C" w:rsidRPr="001A55B6">
        <w:rPr>
          <w:rFonts w:ascii="Verdana" w:hAnsi="Verdana" w:cs="Arial"/>
          <w:b w:val="0"/>
          <w:bCs/>
        </w:rPr>
        <w:t>.</w:t>
      </w:r>
    </w:p>
    <w:p w:rsidR="0004389E" w:rsidRPr="001A55B6" w:rsidRDefault="0004389E" w:rsidP="00414FF1">
      <w:pPr>
        <w:jc w:val="left"/>
        <w:rPr>
          <w:rFonts w:ascii="Verdana" w:hAnsi="Verdana" w:cs="Arial"/>
          <w:b w:val="0"/>
        </w:rPr>
      </w:pPr>
    </w:p>
    <w:p w:rsidR="0004389E" w:rsidRPr="001A55B6" w:rsidRDefault="0004389E" w:rsidP="00414FF1">
      <w:pPr>
        <w:jc w:val="left"/>
        <w:rPr>
          <w:rFonts w:ascii="Verdana" w:hAnsi="Verdana" w:cs="Arial"/>
          <w:bCs/>
        </w:rPr>
      </w:pPr>
      <w:r w:rsidRPr="001A55B6">
        <w:rPr>
          <w:rFonts w:ascii="Verdana" w:hAnsi="Verdana" w:cs="Arial"/>
          <w:bCs/>
        </w:rPr>
        <w:t>Personal Details</w:t>
      </w:r>
    </w:p>
    <w:p w:rsidR="0004389E" w:rsidRPr="001A55B6" w:rsidRDefault="0004389E" w:rsidP="00414FF1">
      <w:pPr>
        <w:jc w:val="left"/>
        <w:rPr>
          <w:rFonts w:ascii="Verdana" w:hAnsi="Verdana" w:cs="Arial"/>
          <w:b w:val="0"/>
        </w:rPr>
      </w:pPr>
    </w:p>
    <w:p w:rsidR="0004389E" w:rsidRPr="001A55B6" w:rsidRDefault="0004389E" w:rsidP="00414FF1">
      <w:pPr>
        <w:numPr>
          <w:ilvl w:val="0"/>
          <w:numId w:val="20"/>
        </w:numPr>
        <w:jc w:val="left"/>
        <w:rPr>
          <w:rFonts w:ascii="Verdana" w:hAnsi="Verdana" w:cs="Arial"/>
          <w:b w:val="0"/>
        </w:rPr>
      </w:pPr>
      <w:r w:rsidRPr="001A55B6">
        <w:rPr>
          <w:rFonts w:ascii="Verdana" w:hAnsi="Verdana" w:cs="Arial"/>
          <w:b w:val="0"/>
        </w:rPr>
        <w:t>Sex</w:t>
      </w:r>
      <w:r w:rsidR="004621F0">
        <w:rPr>
          <w:rFonts w:ascii="Verdana" w:hAnsi="Verdana" w:cs="Arial"/>
          <w:b w:val="0"/>
        </w:rPr>
        <w:tab/>
      </w:r>
      <w:r w:rsidR="004621F0">
        <w:rPr>
          <w:rFonts w:ascii="Verdana" w:hAnsi="Verdana" w:cs="Arial"/>
          <w:b w:val="0"/>
        </w:rPr>
        <w:tab/>
      </w:r>
      <w:r w:rsidR="004621F0">
        <w:rPr>
          <w:rFonts w:ascii="Verdana" w:hAnsi="Verdana" w:cs="Arial"/>
          <w:b w:val="0"/>
        </w:rPr>
        <w:tab/>
      </w:r>
      <w:r w:rsidR="004621F0">
        <w:rPr>
          <w:rFonts w:ascii="Verdana" w:hAnsi="Verdana" w:cs="Arial"/>
          <w:b w:val="0"/>
        </w:rPr>
        <w:tab/>
      </w:r>
      <w:r w:rsidRPr="001A55B6">
        <w:rPr>
          <w:rFonts w:ascii="Verdana" w:hAnsi="Verdana" w:cs="Arial"/>
          <w:b w:val="0"/>
        </w:rPr>
        <w:t>Male</w:t>
      </w:r>
    </w:p>
    <w:p w:rsidR="0004389E" w:rsidRPr="001A55B6" w:rsidRDefault="004621F0" w:rsidP="00414FF1">
      <w:pPr>
        <w:numPr>
          <w:ilvl w:val="0"/>
          <w:numId w:val="20"/>
        </w:numPr>
        <w:jc w:val="left"/>
        <w:rPr>
          <w:rFonts w:ascii="Verdana" w:hAnsi="Verdana" w:cs="Arial"/>
          <w:b w:val="0"/>
        </w:rPr>
      </w:pPr>
      <w:r>
        <w:rPr>
          <w:rFonts w:ascii="Verdana" w:hAnsi="Verdana" w:cs="Arial"/>
          <w:b w:val="0"/>
        </w:rPr>
        <w:t>Marital Status</w:t>
      </w:r>
      <w:r>
        <w:rPr>
          <w:rFonts w:ascii="Verdana" w:hAnsi="Verdana" w:cs="Arial"/>
          <w:b w:val="0"/>
        </w:rPr>
        <w:tab/>
      </w:r>
      <w:r>
        <w:rPr>
          <w:rFonts w:ascii="Verdana" w:hAnsi="Verdana" w:cs="Arial"/>
          <w:b w:val="0"/>
        </w:rPr>
        <w:tab/>
      </w:r>
      <w:r>
        <w:rPr>
          <w:rFonts w:ascii="Verdana" w:hAnsi="Verdana" w:cs="Arial"/>
          <w:b w:val="0"/>
        </w:rPr>
        <w:tab/>
      </w:r>
      <w:r w:rsidR="00BA48DD" w:rsidRPr="001A55B6">
        <w:rPr>
          <w:rFonts w:ascii="Verdana" w:hAnsi="Verdana" w:cs="Arial"/>
          <w:b w:val="0"/>
        </w:rPr>
        <w:t>Married</w:t>
      </w:r>
    </w:p>
    <w:p w:rsidR="0004389E" w:rsidRPr="001A55B6" w:rsidRDefault="006B457C" w:rsidP="00414FF1">
      <w:pPr>
        <w:numPr>
          <w:ilvl w:val="0"/>
          <w:numId w:val="20"/>
        </w:numPr>
        <w:jc w:val="left"/>
        <w:rPr>
          <w:rFonts w:ascii="Verdana" w:hAnsi="Verdana" w:cs="Arial"/>
          <w:b w:val="0"/>
        </w:rPr>
      </w:pPr>
      <w:r w:rsidRPr="001A55B6">
        <w:rPr>
          <w:rFonts w:ascii="Verdana" w:hAnsi="Verdana" w:cs="Arial"/>
          <w:b w:val="0"/>
        </w:rPr>
        <w:t>Date of Birth</w:t>
      </w:r>
      <w:r w:rsidR="004621F0">
        <w:rPr>
          <w:rFonts w:ascii="Verdana" w:hAnsi="Verdana" w:cs="Arial"/>
          <w:b w:val="0"/>
        </w:rPr>
        <w:tab/>
      </w:r>
      <w:r w:rsidR="004621F0">
        <w:rPr>
          <w:rFonts w:ascii="Verdana" w:hAnsi="Verdana" w:cs="Arial"/>
          <w:b w:val="0"/>
        </w:rPr>
        <w:tab/>
      </w:r>
      <w:r w:rsidR="004621F0">
        <w:rPr>
          <w:rFonts w:ascii="Verdana" w:hAnsi="Verdana" w:cs="Arial"/>
          <w:b w:val="0"/>
        </w:rPr>
        <w:tab/>
      </w:r>
      <w:r w:rsidRPr="001A55B6">
        <w:rPr>
          <w:rFonts w:ascii="Verdana" w:hAnsi="Verdana" w:cs="Arial"/>
          <w:b w:val="0"/>
        </w:rPr>
        <w:t>1</w:t>
      </w:r>
      <w:r w:rsidRPr="001A55B6">
        <w:rPr>
          <w:rFonts w:ascii="Verdana" w:hAnsi="Verdana" w:cs="Arial"/>
          <w:b w:val="0"/>
          <w:vertAlign w:val="superscript"/>
        </w:rPr>
        <w:t>st</w:t>
      </w:r>
      <w:r w:rsidR="0085456F">
        <w:rPr>
          <w:rFonts w:ascii="Verdana" w:hAnsi="Verdana" w:cs="Arial"/>
          <w:b w:val="0"/>
          <w:vertAlign w:val="superscript"/>
        </w:rPr>
        <w:t xml:space="preserve"> </w:t>
      </w:r>
      <w:r w:rsidR="0004389E" w:rsidRPr="001A55B6">
        <w:rPr>
          <w:rFonts w:ascii="Verdana" w:hAnsi="Verdana" w:cs="Arial"/>
          <w:b w:val="0"/>
        </w:rPr>
        <w:t>January 1983</w:t>
      </w:r>
    </w:p>
    <w:p w:rsidR="0004389E" w:rsidRPr="001A55B6" w:rsidRDefault="0004389E" w:rsidP="00414FF1">
      <w:pPr>
        <w:numPr>
          <w:ilvl w:val="0"/>
          <w:numId w:val="20"/>
        </w:numPr>
        <w:jc w:val="left"/>
        <w:rPr>
          <w:rFonts w:ascii="Verdana" w:hAnsi="Verdana" w:cs="Arial"/>
          <w:b w:val="0"/>
        </w:rPr>
      </w:pPr>
      <w:r w:rsidRPr="001A55B6">
        <w:rPr>
          <w:rFonts w:ascii="Verdana" w:hAnsi="Verdana" w:cs="Arial"/>
          <w:b w:val="0"/>
        </w:rPr>
        <w:t>Passport ID</w:t>
      </w:r>
      <w:r w:rsidR="004621F0">
        <w:rPr>
          <w:rFonts w:ascii="Verdana" w:hAnsi="Verdana" w:cs="Arial"/>
          <w:b w:val="0"/>
        </w:rPr>
        <w:tab/>
      </w:r>
      <w:r w:rsidR="004621F0">
        <w:rPr>
          <w:rFonts w:ascii="Verdana" w:hAnsi="Verdana" w:cs="Arial"/>
          <w:b w:val="0"/>
        </w:rPr>
        <w:tab/>
      </w:r>
      <w:r w:rsidR="004621F0">
        <w:rPr>
          <w:rFonts w:ascii="Verdana" w:hAnsi="Verdana" w:cs="Arial"/>
          <w:b w:val="0"/>
        </w:rPr>
        <w:tab/>
      </w:r>
      <w:r w:rsidR="00660505">
        <w:rPr>
          <w:rFonts w:ascii="Verdana" w:hAnsi="Verdana" w:cs="Arial"/>
          <w:b w:val="0"/>
        </w:rPr>
        <w:t>R</w:t>
      </w:r>
      <w:r w:rsidRPr="001A55B6">
        <w:rPr>
          <w:rFonts w:ascii="Verdana" w:hAnsi="Verdana" w:cs="Arial"/>
          <w:b w:val="0"/>
        </w:rPr>
        <w:t xml:space="preserve"> </w:t>
      </w:r>
      <w:r w:rsidR="00660505">
        <w:rPr>
          <w:rFonts w:ascii="Verdana" w:hAnsi="Verdana" w:cs="Arial"/>
          <w:b w:val="0"/>
        </w:rPr>
        <w:t>3564206</w:t>
      </w:r>
    </w:p>
    <w:p w:rsidR="0004389E" w:rsidRPr="001A55B6" w:rsidRDefault="0004389E" w:rsidP="00414FF1">
      <w:pPr>
        <w:numPr>
          <w:ilvl w:val="0"/>
          <w:numId w:val="20"/>
        </w:numPr>
        <w:jc w:val="left"/>
        <w:rPr>
          <w:rFonts w:ascii="Verdana" w:hAnsi="Verdana" w:cs="Arial"/>
          <w:b w:val="0"/>
        </w:rPr>
      </w:pPr>
      <w:r w:rsidRPr="001A55B6">
        <w:rPr>
          <w:rFonts w:ascii="Verdana" w:hAnsi="Verdana" w:cs="Arial"/>
          <w:b w:val="0"/>
        </w:rPr>
        <w:t>Languages</w:t>
      </w:r>
      <w:r w:rsidR="000E295D">
        <w:rPr>
          <w:rFonts w:ascii="Verdana" w:hAnsi="Verdana" w:cs="Arial"/>
          <w:b w:val="0"/>
        </w:rPr>
        <w:t xml:space="preserve"> Known</w:t>
      </w:r>
      <w:r w:rsidR="004621F0">
        <w:rPr>
          <w:rFonts w:ascii="Verdana" w:hAnsi="Verdana" w:cs="Arial"/>
          <w:b w:val="0"/>
        </w:rPr>
        <w:tab/>
      </w:r>
      <w:r w:rsidR="004621F0">
        <w:rPr>
          <w:rFonts w:ascii="Verdana" w:hAnsi="Verdana" w:cs="Arial"/>
          <w:b w:val="0"/>
        </w:rPr>
        <w:tab/>
      </w:r>
      <w:r w:rsidR="00A0378B">
        <w:rPr>
          <w:rFonts w:ascii="Verdana" w:hAnsi="Verdana" w:cs="Arial"/>
          <w:b w:val="0"/>
        </w:rPr>
        <w:t xml:space="preserve">Marathi, </w:t>
      </w:r>
      <w:r w:rsidR="00F93F20">
        <w:rPr>
          <w:rFonts w:ascii="Verdana" w:hAnsi="Verdana" w:cs="Arial"/>
          <w:b w:val="0"/>
        </w:rPr>
        <w:t>Hindi and</w:t>
      </w:r>
      <w:r w:rsidR="000E295D">
        <w:rPr>
          <w:rFonts w:ascii="Verdana" w:hAnsi="Verdana" w:cs="Arial"/>
          <w:b w:val="0"/>
        </w:rPr>
        <w:t xml:space="preserve"> English</w:t>
      </w:r>
      <w:r w:rsidR="009165CD">
        <w:rPr>
          <w:rFonts w:ascii="Verdana" w:hAnsi="Verdana" w:cs="Arial"/>
          <w:b w:val="0"/>
        </w:rPr>
        <w:t>.</w:t>
      </w:r>
    </w:p>
    <w:p w:rsidR="0004389E" w:rsidRPr="001A55B6" w:rsidRDefault="0004389E" w:rsidP="00414FF1">
      <w:pPr>
        <w:jc w:val="left"/>
        <w:rPr>
          <w:rFonts w:ascii="Verdana" w:hAnsi="Verdana" w:cs="Arial"/>
          <w:b w:val="0"/>
        </w:rPr>
      </w:pPr>
    </w:p>
    <w:p w:rsidR="0004389E" w:rsidRPr="001A55B6" w:rsidRDefault="0004389E" w:rsidP="00414FF1">
      <w:pPr>
        <w:pStyle w:val="BodyText"/>
        <w:jc w:val="left"/>
        <w:rPr>
          <w:rFonts w:ascii="Verdana" w:hAnsi="Verdana" w:cs="Arial"/>
          <w:sz w:val="20"/>
          <w:szCs w:val="20"/>
        </w:rPr>
      </w:pPr>
      <w:r w:rsidRPr="001A55B6">
        <w:rPr>
          <w:rFonts w:ascii="Verdana" w:hAnsi="Verdana" w:cs="Arial"/>
          <w:sz w:val="20"/>
          <w:szCs w:val="20"/>
        </w:rPr>
        <w:t>Declaration</w:t>
      </w:r>
    </w:p>
    <w:p w:rsidR="0004389E" w:rsidRPr="001A55B6" w:rsidRDefault="0004389E" w:rsidP="00414FF1">
      <w:pPr>
        <w:pStyle w:val="BodyText"/>
        <w:jc w:val="left"/>
        <w:rPr>
          <w:rFonts w:ascii="Verdana" w:hAnsi="Verdana" w:cs="Arial"/>
          <w:sz w:val="20"/>
          <w:szCs w:val="20"/>
        </w:rPr>
      </w:pPr>
    </w:p>
    <w:p w:rsidR="0004389E" w:rsidRPr="001A55B6" w:rsidRDefault="0004389E" w:rsidP="00414FF1">
      <w:pPr>
        <w:pStyle w:val="NormalNotBold"/>
        <w:rPr>
          <w:rFonts w:ascii="Verdana" w:hAnsi="Verdana"/>
        </w:rPr>
      </w:pPr>
      <w:r w:rsidRPr="001A55B6">
        <w:rPr>
          <w:rFonts w:ascii="Verdana" w:hAnsi="Verdana"/>
        </w:rPr>
        <w:t>I here</w:t>
      </w:r>
      <w:r w:rsidR="00457C63">
        <w:rPr>
          <w:rFonts w:ascii="Verdana" w:hAnsi="Verdana"/>
        </w:rPr>
        <w:t xml:space="preserve"> </w:t>
      </w:r>
      <w:r w:rsidRPr="001A55B6">
        <w:rPr>
          <w:rFonts w:ascii="Verdana" w:hAnsi="Verdana"/>
        </w:rPr>
        <w:t>by declare that statements made above are true complete and true to the best of my knowledge and belief.</w:t>
      </w:r>
      <w:bookmarkEnd w:id="0"/>
    </w:p>
    <w:sectPr w:rsidR="0004389E" w:rsidRPr="001A55B6" w:rsidSect="00517E3B">
      <w:footnotePr>
        <w:pos w:val="beneathText"/>
      </w:footnotePr>
      <w:pgSz w:w="12240" w:h="15840"/>
      <w:pgMar w:top="720" w:right="72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7C9A" w:rsidRDefault="008C7C9A" w:rsidP="00CB7F84">
      <w:r>
        <w:separator/>
      </w:r>
    </w:p>
  </w:endnote>
  <w:endnote w:type="continuationSeparator" w:id="1">
    <w:p w:rsidR="008C7C9A" w:rsidRDefault="008C7C9A" w:rsidP="00CB7F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7C9A" w:rsidRDefault="008C7C9A" w:rsidP="00CB7F84">
      <w:r>
        <w:separator/>
      </w:r>
    </w:p>
  </w:footnote>
  <w:footnote w:type="continuationSeparator" w:id="1">
    <w:p w:rsidR="008C7C9A" w:rsidRDefault="008C7C9A" w:rsidP="00CB7F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2"/>
    <w:lvl w:ilvl="0">
      <w:start w:val="1"/>
      <w:numFmt w:val="bullet"/>
      <w:lvlText w:val=""/>
      <w:lvlJc w:val="left"/>
      <w:pPr>
        <w:tabs>
          <w:tab w:val="num" w:pos="1440"/>
        </w:tabs>
        <w:ind w:left="1440" w:hanging="360"/>
      </w:pPr>
      <w:rPr>
        <w:rFonts w:ascii="Symbol" w:hAnsi="Symbol"/>
      </w:rPr>
    </w:lvl>
  </w:abstractNum>
  <w:abstractNum w:abstractNumId="1">
    <w:nsid w:val="00000002"/>
    <w:multiLevelType w:val="singleLevel"/>
    <w:tmpl w:val="00000002"/>
    <w:name w:val="WW8Num3"/>
    <w:lvl w:ilvl="0">
      <w:start w:val="1"/>
      <w:numFmt w:val="bullet"/>
      <w:lvlText w:val=""/>
      <w:lvlJc w:val="left"/>
      <w:pPr>
        <w:tabs>
          <w:tab w:val="num" w:pos="1440"/>
        </w:tabs>
        <w:ind w:left="1440" w:hanging="360"/>
      </w:pPr>
      <w:rPr>
        <w:rFonts w:ascii="Symbol" w:hAnsi="Symbol"/>
      </w:rPr>
    </w:lvl>
  </w:abstractNum>
  <w:abstractNum w:abstractNumId="2">
    <w:nsid w:val="00000003"/>
    <w:multiLevelType w:val="singleLevel"/>
    <w:tmpl w:val="00000003"/>
    <w:name w:val="WW8Num4"/>
    <w:lvl w:ilvl="0">
      <w:start w:val="1"/>
      <w:numFmt w:val="bullet"/>
      <w:lvlText w:val=""/>
      <w:lvlJc w:val="left"/>
      <w:pPr>
        <w:tabs>
          <w:tab w:val="num" w:pos="1440"/>
        </w:tabs>
        <w:ind w:left="1440" w:hanging="360"/>
      </w:pPr>
      <w:rPr>
        <w:rFonts w:ascii="Symbol" w:hAnsi="Symbol"/>
      </w:rPr>
    </w:lvl>
  </w:abstractNum>
  <w:abstractNum w:abstractNumId="3">
    <w:nsid w:val="00000004"/>
    <w:multiLevelType w:val="singleLevel"/>
    <w:tmpl w:val="00000004"/>
    <w:name w:val="WW8Num5"/>
    <w:lvl w:ilvl="0">
      <w:start w:val="1"/>
      <w:numFmt w:val="bullet"/>
      <w:lvlText w:val=""/>
      <w:lvlJc w:val="left"/>
      <w:pPr>
        <w:tabs>
          <w:tab w:val="num" w:pos="1440"/>
        </w:tabs>
        <w:ind w:left="1440" w:hanging="360"/>
      </w:pPr>
      <w:rPr>
        <w:rFonts w:ascii="Symbol" w:hAnsi="Symbol"/>
      </w:rPr>
    </w:lvl>
  </w:abstractNum>
  <w:abstractNum w:abstractNumId="4">
    <w:nsid w:val="00000005"/>
    <w:multiLevelType w:val="multilevel"/>
    <w:tmpl w:val="00000005"/>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abstractNum w:abstractNumId="5">
    <w:nsid w:val="0A6F028B"/>
    <w:multiLevelType w:val="hybridMultilevel"/>
    <w:tmpl w:val="9AAC44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F86B26"/>
    <w:multiLevelType w:val="hybridMultilevel"/>
    <w:tmpl w:val="AD2294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E00D7B"/>
    <w:multiLevelType w:val="hybridMultilevel"/>
    <w:tmpl w:val="B9EADB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0111077"/>
    <w:multiLevelType w:val="hybridMultilevel"/>
    <w:tmpl w:val="ABF674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020137"/>
    <w:multiLevelType w:val="hybridMultilevel"/>
    <w:tmpl w:val="AE86CB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F6B0CD1"/>
    <w:multiLevelType w:val="hybridMultilevel"/>
    <w:tmpl w:val="C4A0A4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7A35CB1"/>
    <w:multiLevelType w:val="hybridMultilevel"/>
    <w:tmpl w:val="67C45C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B75AD4"/>
    <w:multiLevelType w:val="hybridMultilevel"/>
    <w:tmpl w:val="65142ED4"/>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3">
    <w:nsid w:val="2F5E5892"/>
    <w:multiLevelType w:val="hybridMultilevel"/>
    <w:tmpl w:val="28E429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2C61BB7"/>
    <w:multiLevelType w:val="hybridMultilevel"/>
    <w:tmpl w:val="D7B83B5C"/>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32D37A0C"/>
    <w:multiLevelType w:val="hybridMultilevel"/>
    <w:tmpl w:val="FC26E38C"/>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6">
    <w:nsid w:val="33BD1E46"/>
    <w:multiLevelType w:val="hybridMultilevel"/>
    <w:tmpl w:val="153CE6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55F30F1"/>
    <w:multiLevelType w:val="hybridMultilevel"/>
    <w:tmpl w:val="A134F12A"/>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18">
    <w:nsid w:val="37E16A44"/>
    <w:multiLevelType w:val="hybridMultilevel"/>
    <w:tmpl w:val="00D071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1D6615"/>
    <w:multiLevelType w:val="hybridMultilevel"/>
    <w:tmpl w:val="1966A8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CF4046"/>
    <w:multiLevelType w:val="hybridMultilevel"/>
    <w:tmpl w:val="1EEA4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415081"/>
    <w:multiLevelType w:val="hybridMultilevel"/>
    <w:tmpl w:val="6F4C3098"/>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2">
    <w:nsid w:val="3C6B0EFC"/>
    <w:multiLevelType w:val="hybridMultilevel"/>
    <w:tmpl w:val="0DE0D0D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1CA342F"/>
    <w:multiLevelType w:val="hybridMultilevel"/>
    <w:tmpl w:val="60CE2BD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42FD31EA"/>
    <w:multiLevelType w:val="hybridMultilevel"/>
    <w:tmpl w:val="500A25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C80331"/>
    <w:multiLevelType w:val="hybridMultilevel"/>
    <w:tmpl w:val="5A4C7100"/>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6">
    <w:nsid w:val="60666DDD"/>
    <w:multiLevelType w:val="hybridMultilevel"/>
    <w:tmpl w:val="FD3481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8D6C86"/>
    <w:multiLevelType w:val="hybridMultilevel"/>
    <w:tmpl w:val="1974FF0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4184676"/>
    <w:multiLevelType w:val="hybridMultilevel"/>
    <w:tmpl w:val="E4369E14"/>
    <w:lvl w:ilvl="0" w:tplc="04090001">
      <w:start w:val="1"/>
      <w:numFmt w:val="bullet"/>
      <w:lvlText w:val=""/>
      <w:lvlJc w:val="left"/>
      <w:pPr>
        <w:tabs>
          <w:tab w:val="num" w:pos="720"/>
        </w:tabs>
        <w:ind w:left="720" w:hanging="360"/>
      </w:pPr>
      <w:rPr>
        <w:rFonts w:ascii="Symbol" w:hAnsi="Symbol" w:cs="Symbol"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65B94401"/>
    <w:multiLevelType w:val="hybridMultilevel"/>
    <w:tmpl w:val="5E705C5C"/>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30">
    <w:nsid w:val="67073458"/>
    <w:multiLevelType w:val="hybridMultilevel"/>
    <w:tmpl w:val="910CF1E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74D553E"/>
    <w:multiLevelType w:val="hybridMultilevel"/>
    <w:tmpl w:val="F81049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924639D"/>
    <w:multiLevelType w:val="hybridMultilevel"/>
    <w:tmpl w:val="6E5091CA"/>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3">
    <w:nsid w:val="6C844252"/>
    <w:multiLevelType w:val="hybridMultilevel"/>
    <w:tmpl w:val="AE4E515A"/>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34">
    <w:nsid w:val="719E0CB2"/>
    <w:multiLevelType w:val="hybridMultilevel"/>
    <w:tmpl w:val="62E2173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41C3A23"/>
    <w:multiLevelType w:val="hybridMultilevel"/>
    <w:tmpl w:val="43AC7084"/>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cs="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36">
    <w:nsid w:val="7E717FA8"/>
    <w:multiLevelType w:val="hybridMultilevel"/>
    <w:tmpl w:val="5A40C2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DE4C05"/>
    <w:multiLevelType w:val="hybridMultilevel"/>
    <w:tmpl w:val="997A86C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37"/>
  </w:num>
  <w:num w:numId="7">
    <w:abstractNumId w:val="33"/>
  </w:num>
  <w:num w:numId="8">
    <w:abstractNumId w:val="29"/>
  </w:num>
  <w:num w:numId="9">
    <w:abstractNumId w:val="35"/>
  </w:num>
  <w:num w:numId="10">
    <w:abstractNumId w:val="12"/>
  </w:num>
  <w:num w:numId="11">
    <w:abstractNumId w:val="17"/>
  </w:num>
  <w:num w:numId="12">
    <w:abstractNumId w:val="25"/>
  </w:num>
  <w:num w:numId="13">
    <w:abstractNumId w:val="32"/>
  </w:num>
  <w:num w:numId="14">
    <w:abstractNumId w:val="15"/>
  </w:num>
  <w:num w:numId="15">
    <w:abstractNumId w:val="21"/>
  </w:num>
  <w:num w:numId="16">
    <w:abstractNumId w:val="23"/>
  </w:num>
  <w:num w:numId="17">
    <w:abstractNumId w:val="13"/>
  </w:num>
  <w:num w:numId="18">
    <w:abstractNumId w:val="34"/>
  </w:num>
  <w:num w:numId="19">
    <w:abstractNumId w:val="18"/>
  </w:num>
  <w:num w:numId="20">
    <w:abstractNumId w:val="5"/>
  </w:num>
  <w:num w:numId="21">
    <w:abstractNumId w:val="19"/>
  </w:num>
  <w:num w:numId="22">
    <w:abstractNumId w:val="31"/>
  </w:num>
  <w:num w:numId="23">
    <w:abstractNumId w:val="16"/>
  </w:num>
  <w:num w:numId="24">
    <w:abstractNumId w:val="27"/>
  </w:num>
  <w:num w:numId="25">
    <w:abstractNumId w:val="14"/>
  </w:num>
  <w:num w:numId="26">
    <w:abstractNumId w:val="7"/>
  </w:num>
  <w:num w:numId="27">
    <w:abstractNumId w:val="30"/>
  </w:num>
  <w:num w:numId="28">
    <w:abstractNumId w:val="10"/>
  </w:num>
  <w:num w:numId="29">
    <w:abstractNumId w:val="26"/>
  </w:num>
  <w:num w:numId="30">
    <w:abstractNumId w:val="11"/>
  </w:num>
  <w:num w:numId="31">
    <w:abstractNumId w:val="9"/>
  </w:num>
  <w:num w:numId="32">
    <w:abstractNumId w:val="22"/>
  </w:num>
  <w:num w:numId="33">
    <w:abstractNumId w:val="8"/>
  </w:num>
  <w:num w:numId="34">
    <w:abstractNumId w:val="36"/>
  </w:num>
  <w:num w:numId="35">
    <w:abstractNumId w:val="28"/>
  </w:num>
  <w:num w:numId="36">
    <w:abstractNumId w:val="20"/>
  </w:num>
  <w:num w:numId="37">
    <w:abstractNumId w:val="24"/>
  </w:num>
  <w:num w:numId="3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stylePaneFormatFilter w:val="3F01"/>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pos w:val="beneathText"/>
    <w:footnote w:id="0"/>
    <w:footnote w:id="1"/>
  </w:footnotePr>
  <w:endnotePr>
    <w:endnote w:id="0"/>
    <w:endnote w:id="1"/>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A71B1"/>
    <w:rsid w:val="00000710"/>
    <w:rsid w:val="0000110D"/>
    <w:rsid w:val="00002CA5"/>
    <w:rsid w:val="0000313F"/>
    <w:rsid w:val="0000520A"/>
    <w:rsid w:val="000074B1"/>
    <w:rsid w:val="000115F3"/>
    <w:rsid w:val="00011DF3"/>
    <w:rsid w:val="00012D6E"/>
    <w:rsid w:val="00014215"/>
    <w:rsid w:val="00023B4F"/>
    <w:rsid w:val="000249CE"/>
    <w:rsid w:val="00024C2D"/>
    <w:rsid w:val="00026747"/>
    <w:rsid w:val="00027602"/>
    <w:rsid w:val="00032A68"/>
    <w:rsid w:val="00033A76"/>
    <w:rsid w:val="00034DED"/>
    <w:rsid w:val="00035549"/>
    <w:rsid w:val="00037D6F"/>
    <w:rsid w:val="00037FED"/>
    <w:rsid w:val="000407AB"/>
    <w:rsid w:val="00042019"/>
    <w:rsid w:val="0004267A"/>
    <w:rsid w:val="00042B3D"/>
    <w:rsid w:val="0004389E"/>
    <w:rsid w:val="000445BE"/>
    <w:rsid w:val="00045C91"/>
    <w:rsid w:val="00046E33"/>
    <w:rsid w:val="000470A2"/>
    <w:rsid w:val="000538B2"/>
    <w:rsid w:val="0005460F"/>
    <w:rsid w:val="00054E43"/>
    <w:rsid w:val="0005723D"/>
    <w:rsid w:val="0005769E"/>
    <w:rsid w:val="000603B0"/>
    <w:rsid w:val="000635FA"/>
    <w:rsid w:val="000648D4"/>
    <w:rsid w:val="000656AA"/>
    <w:rsid w:val="000721EB"/>
    <w:rsid w:val="0007290A"/>
    <w:rsid w:val="000729F5"/>
    <w:rsid w:val="00072CC8"/>
    <w:rsid w:val="000740D0"/>
    <w:rsid w:val="00074624"/>
    <w:rsid w:val="000830FC"/>
    <w:rsid w:val="00083B0B"/>
    <w:rsid w:val="00084741"/>
    <w:rsid w:val="00084B21"/>
    <w:rsid w:val="00084C66"/>
    <w:rsid w:val="000852B4"/>
    <w:rsid w:val="00094006"/>
    <w:rsid w:val="000941B9"/>
    <w:rsid w:val="00094DCA"/>
    <w:rsid w:val="0009553F"/>
    <w:rsid w:val="00096CF9"/>
    <w:rsid w:val="000A28DF"/>
    <w:rsid w:val="000A2E57"/>
    <w:rsid w:val="000A4030"/>
    <w:rsid w:val="000A49B2"/>
    <w:rsid w:val="000B1715"/>
    <w:rsid w:val="000B2C8F"/>
    <w:rsid w:val="000B2DE7"/>
    <w:rsid w:val="000B43F5"/>
    <w:rsid w:val="000B4680"/>
    <w:rsid w:val="000B4F24"/>
    <w:rsid w:val="000B5F8A"/>
    <w:rsid w:val="000C2C63"/>
    <w:rsid w:val="000C2DF2"/>
    <w:rsid w:val="000C4812"/>
    <w:rsid w:val="000C4AD5"/>
    <w:rsid w:val="000C4BF2"/>
    <w:rsid w:val="000C668D"/>
    <w:rsid w:val="000C7FF2"/>
    <w:rsid w:val="000D6675"/>
    <w:rsid w:val="000D7150"/>
    <w:rsid w:val="000E03BE"/>
    <w:rsid w:val="000E0D9F"/>
    <w:rsid w:val="000E0FDE"/>
    <w:rsid w:val="000E295D"/>
    <w:rsid w:val="000E3BE2"/>
    <w:rsid w:val="000E4112"/>
    <w:rsid w:val="000E5029"/>
    <w:rsid w:val="000F0288"/>
    <w:rsid w:val="000F0D5A"/>
    <w:rsid w:val="000F0D8D"/>
    <w:rsid w:val="000F1610"/>
    <w:rsid w:val="000F167D"/>
    <w:rsid w:val="000F1B78"/>
    <w:rsid w:val="000F42AB"/>
    <w:rsid w:val="000F475D"/>
    <w:rsid w:val="000F49BB"/>
    <w:rsid w:val="000F587B"/>
    <w:rsid w:val="000F720F"/>
    <w:rsid w:val="00100E93"/>
    <w:rsid w:val="00102D8A"/>
    <w:rsid w:val="00102E04"/>
    <w:rsid w:val="00103A8B"/>
    <w:rsid w:val="00104796"/>
    <w:rsid w:val="00105709"/>
    <w:rsid w:val="00106446"/>
    <w:rsid w:val="00106AE7"/>
    <w:rsid w:val="00116E53"/>
    <w:rsid w:val="00117FEC"/>
    <w:rsid w:val="00121180"/>
    <w:rsid w:val="00121C79"/>
    <w:rsid w:val="0012227A"/>
    <w:rsid w:val="00124B4E"/>
    <w:rsid w:val="00127B9C"/>
    <w:rsid w:val="0013052F"/>
    <w:rsid w:val="0013150F"/>
    <w:rsid w:val="001320CB"/>
    <w:rsid w:val="00132D7C"/>
    <w:rsid w:val="00133458"/>
    <w:rsid w:val="00140B50"/>
    <w:rsid w:val="00141436"/>
    <w:rsid w:val="00141661"/>
    <w:rsid w:val="001436FB"/>
    <w:rsid w:val="00144767"/>
    <w:rsid w:val="00144842"/>
    <w:rsid w:val="00144ACB"/>
    <w:rsid w:val="00144D89"/>
    <w:rsid w:val="0014689E"/>
    <w:rsid w:val="00147FDA"/>
    <w:rsid w:val="001516E1"/>
    <w:rsid w:val="00152969"/>
    <w:rsid w:val="00152D18"/>
    <w:rsid w:val="00156707"/>
    <w:rsid w:val="001578F1"/>
    <w:rsid w:val="00157D8F"/>
    <w:rsid w:val="00160172"/>
    <w:rsid w:val="001603FA"/>
    <w:rsid w:val="001614A8"/>
    <w:rsid w:val="001616BB"/>
    <w:rsid w:val="00162179"/>
    <w:rsid w:val="00163F0F"/>
    <w:rsid w:val="00164483"/>
    <w:rsid w:val="00167052"/>
    <w:rsid w:val="001670FC"/>
    <w:rsid w:val="001702F4"/>
    <w:rsid w:val="00171B22"/>
    <w:rsid w:val="0017217F"/>
    <w:rsid w:val="001729BB"/>
    <w:rsid w:val="00173D35"/>
    <w:rsid w:val="001820FA"/>
    <w:rsid w:val="0018366D"/>
    <w:rsid w:val="00185BF5"/>
    <w:rsid w:val="00187E90"/>
    <w:rsid w:val="00194D70"/>
    <w:rsid w:val="0019561B"/>
    <w:rsid w:val="00195E4F"/>
    <w:rsid w:val="00196194"/>
    <w:rsid w:val="00196ED9"/>
    <w:rsid w:val="001976DE"/>
    <w:rsid w:val="00197919"/>
    <w:rsid w:val="00197B55"/>
    <w:rsid w:val="001A0B74"/>
    <w:rsid w:val="001A2B7F"/>
    <w:rsid w:val="001A39DF"/>
    <w:rsid w:val="001A55B6"/>
    <w:rsid w:val="001A59E5"/>
    <w:rsid w:val="001B0F87"/>
    <w:rsid w:val="001B15FC"/>
    <w:rsid w:val="001B4F37"/>
    <w:rsid w:val="001B7404"/>
    <w:rsid w:val="001B7A42"/>
    <w:rsid w:val="001B7A9B"/>
    <w:rsid w:val="001B7CDF"/>
    <w:rsid w:val="001C06A8"/>
    <w:rsid w:val="001C3CD9"/>
    <w:rsid w:val="001C3EF5"/>
    <w:rsid w:val="001C6CC7"/>
    <w:rsid w:val="001C7A80"/>
    <w:rsid w:val="001C7D61"/>
    <w:rsid w:val="001D0210"/>
    <w:rsid w:val="001D0858"/>
    <w:rsid w:val="001D0E68"/>
    <w:rsid w:val="001D152E"/>
    <w:rsid w:val="001D2729"/>
    <w:rsid w:val="001D5A36"/>
    <w:rsid w:val="001D6141"/>
    <w:rsid w:val="001D68E1"/>
    <w:rsid w:val="001D6E3C"/>
    <w:rsid w:val="001D7793"/>
    <w:rsid w:val="001E0DA0"/>
    <w:rsid w:val="001E1B89"/>
    <w:rsid w:val="001E25CA"/>
    <w:rsid w:val="001E5BE0"/>
    <w:rsid w:val="001E653F"/>
    <w:rsid w:val="001E6A10"/>
    <w:rsid w:val="001E75A4"/>
    <w:rsid w:val="001F1D32"/>
    <w:rsid w:val="001F24CD"/>
    <w:rsid w:val="001F76C8"/>
    <w:rsid w:val="001F7F4D"/>
    <w:rsid w:val="00203E18"/>
    <w:rsid w:val="002049A0"/>
    <w:rsid w:val="002057CA"/>
    <w:rsid w:val="00206449"/>
    <w:rsid w:val="00211843"/>
    <w:rsid w:val="00213085"/>
    <w:rsid w:val="0021411C"/>
    <w:rsid w:val="0021474D"/>
    <w:rsid w:val="002161A5"/>
    <w:rsid w:val="00216A42"/>
    <w:rsid w:val="00216AB5"/>
    <w:rsid w:val="00217A77"/>
    <w:rsid w:val="0022560C"/>
    <w:rsid w:val="00226D8C"/>
    <w:rsid w:val="002274AD"/>
    <w:rsid w:val="0023117F"/>
    <w:rsid w:val="00233F02"/>
    <w:rsid w:val="0023526A"/>
    <w:rsid w:val="00235D80"/>
    <w:rsid w:val="00237D00"/>
    <w:rsid w:val="0024201A"/>
    <w:rsid w:val="00242697"/>
    <w:rsid w:val="00243D0F"/>
    <w:rsid w:val="002444CF"/>
    <w:rsid w:val="0024469B"/>
    <w:rsid w:val="0024526F"/>
    <w:rsid w:val="00245614"/>
    <w:rsid w:val="00252015"/>
    <w:rsid w:val="0025579E"/>
    <w:rsid w:val="002557BB"/>
    <w:rsid w:val="0025654B"/>
    <w:rsid w:val="00257462"/>
    <w:rsid w:val="00257926"/>
    <w:rsid w:val="002642C3"/>
    <w:rsid w:val="00264E20"/>
    <w:rsid w:val="0026585F"/>
    <w:rsid w:val="00266B88"/>
    <w:rsid w:val="00266E5B"/>
    <w:rsid w:val="002674EE"/>
    <w:rsid w:val="00271077"/>
    <w:rsid w:val="00272193"/>
    <w:rsid w:val="00275514"/>
    <w:rsid w:val="00275628"/>
    <w:rsid w:val="00275EE2"/>
    <w:rsid w:val="00276029"/>
    <w:rsid w:val="0027644C"/>
    <w:rsid w:val="0028308A"/>
    <w:rsid w:val="002875ED"/>
    <w:rsid w:val="00292DFF"/>
    <w:rsid w:val="00293638"/>
    <w:rsid w:val="002937E6"/>
    <w:rsid w:val="00296868"/>
    <w:rsid w:val="00297641"/>
    <w:rsid w:val="002A0647"/>
    <w:rsid w:val="002A0DC5"/>
    <w:rsid w:val="002A1E20"/>
    <w:rsid w:val="002A3E9E"/>
    <w:rsid w:val="002A5846"/>
    <w:rsid w:val="002A6690"/>
    <w:rsid w:val="002A6754"/>
    <w:rsid w:val="002B030B"/>
    <w:rsid w:val="002B1037"/>
    <w:rsid w:val="002B270A"/>
    <w:rsid w:val="002B5E7A"/>
    <w:rsid w:val="002C4469"/>
    <w:rsid w:val="002C5B62"/>
    <w:rsid w:val="002C638C"/>
    <w:rsid w:val="002D516D"/>
    <w:rsid w:val="002E07EE"/>
    <w:rsid w:val="002E1A76"/>
    <w:rsid w:val="002E1D4C"/>
    <w:rsid w:val="002E7CA0"/>
    <w:rsid w:val="002F36FD"/>
    <w:rsid w:val="002F4556"/>
    <w:rsid w:val="002F616D"/>
    <w:rsid w:val="0030341D"/>
    <w:rsid w:val="003061EB"/>
    <w:rsid w:val="003108B2"/>
    <w:rsid w:val="00311302"/>
    <w:rsid w:val="00311EB6"/>
    <w:rsid w:val="00314B2F"/>
    <w:rsid w:val="00314F1C"/>
    <w:rsid w:val="00315409"/>
    <w:rsid w:val="00315E20"/>
    <w:rsid w:val="00315E9F"/>
    <w:rsid w:val="003170FA"/>
    <w:rsid w:val="00321BFE"/>
    <w:rsid w:val="00322DBF"/>
    <w:rsid w:val="00323165"/>
    <w:rsid w:val="003235F0"/>
    <w:rsid w:val="003262BC"/>
    <w:rsid w:val="0032641B"/>
    <w:rsid w:val="00326D25"/>
    <w:rsid w:val="0033099F"/>
    <w:rsid w:val="00331EDA"/>
    <w:rsid w:val="003334D6"/>
    <w:rsid w:val="00334355"/>
    <w:rsid w:val="00335EA6"/>
    <w:rsid w:val="00340B65"/>
    <w:rsid w:val="00342B17"/>
    <w:rsid w:val="00343F49"/>
    <w:rsid w:val="0034403E"/>
    <w:rsid w:val="00344D9E"/>
    <w:rsid w:val="003464C2"/>
    <w:rsid w:val="003508A1"/>
    <w:rsid w:val="00355A2E"/>
    <w:rsid w:val="00356775"/>
    <w:rsid w:val="00361D5D"/>
    <w:rsid w:val="00370F78"/>
    <w:rsid w:val="00371EDA"/>
    <w:rsid w:val="00372220"/>
    <w:rsid w:val="003723E7"/>
    <w:rsid w:val="003743D0"/>
    <w:rsid w:val="0037682C"/>
    <w:rsid w:val="00380C76"/>
    <w:rsid w:val="00381FAA"/>
    <w:rsid w:val="00382EA9"/>
    <w:rsid w:val="0038363C"/>
    <w:rsid w:val="00384105"/>
    <w:rsid w:val="003843B6"/>
    <w:rsid w:val="0038462E"/>
    <w:rsid w:val="00384BC9"/>
    <w:rsid w:val="00386DB9"/>
    <w:rsid w:val="003906C9"/>
    <w:rsid w:val="003908FC"/>
    <w:rsid w:val="00393211"/>
    <w:rsid w:val="003932A3"/>
    <w:rsid w:val="00393711"/>
    <w:rsid w:val="003A35BB"/>
    <w:rsid w:val="003A4264"/>
    <w:rsid w:val="003A5467"/>
    <w:rsid w:val="003A748D"/>
    <w:rsid w:val="003A77BB"/>
    <w:rsid w:val="003A7F34"/>
    <w:rsid w:val="003B099A"/>
    <w:rsid w:val="003B1FAC"/>
    <w:rsid w:val="003B3393"/>
    <w:rsid w:val="003B45C3"/>
    <w:rsid w:val="003B4E64"/>
    <w:rsid w:val="003B4F2C"/>
    <w:rsid w:val="003B525E"/>
    <w:rsid w:val="003B533C"/>
    <w:rsid w:val="003B5F00"/>
    <w:rsid w:val="003C0AA7"/>
    <w:rsid w:val="003C1A5C"/>
    <w:rsid w:val="003C3D18"/>
    <w:rsid w:val="003C4D81"/>
    <w:rsid w:val="003C7DBA"/>
    <w:rsid w:val="003D1CE0"/>
    <w:rsid w:val="003D2377"/>
    <w:rsid w:val="003D490F"/>
    <w:rsid w:val="003D5218"/>
    <w:rsid w:val="003D5DC9"/>
    <w:rsid w:val="003D62CA"/>
    <w:rsid w:val="003D679F"/>
    <w:rsid w:val="003D7DE2"/>
    <w:rsid w:val="003E00A6"/>
    <w:rsid w:val="003E0A9A"/>
    <w:rsid w:val="003E574B"/>
    <w:rsid w:val="003F084D"/>
    <w:rsid w:val="003F177B"/>
    <w:rsid w:val="003F21BE"/>
    <w:rsid w:val="003F237B"/>
    <w:rsid w:val="003F3497"/>
    <w:rsid w:val="003F3CCC"/>
    <w:rsid w:val="003F3CF5"/>
    <w:rsid w:val="003F6B3C"/>
    <w:rsid w:val="00400B8F"/>
    <w:rsid w:val="004016A5"/>
    <w:rsid w:val="00401D5B"/>
    <w:rsid w:val="00404C1A"/>
    <w:rsid w:val="00407084"/>
    <w:rsid w:val="00411A4C"/>
    <w:rsid w:val="00413DE6"/>
    <w:rsid w:val="00414FF1"/>
    <w:rsid w:val="004213FF"/>
    <w:rsid w:val="00422511"/>
    <w:rsid w:val="00422A7A"/>
    <w:rsid w:val="00423EA6"/>
    <w:rsid w:val="00424CC0"/>
    <w:rsid w:val="00426D99"/>
    <w:rsid w:val="0042766D"/>
    <w:rsid w:val="004277E3"/>
    <w:rsid w:val="00427DC9"/>
    <w:rsid w:val="004305FD"/>
    <w:rsid w:val="00432572"/>
    <w:rsid w:val="00433B78"/>
    <w:rsid w:val="00433E7A"/>
    <w:rsid w:val="004344B5"/>
    <w:rsid w:val="00434901"/>
    <w:rsid w:val="00442389"/>
    <w:rsid w:val="00443BC9"/>
    <w:rsid w:val="00443E73"/>
    <w:rsid w:val="00447451"/>
    <w:rsid w:val="00450580"/>
    <w:rsid w:val="00451908"/>
    <w:rsid w:val="00451919"/>
    <w:rsid w:val="00451A7C"/>
    <w:rsid w:val="00452157"/>
    <w:rsid w:val="0045269A"/>
    <w:rsid w:val="00454539"/>
    <w:rsid w:val="00454A01"/>
    <w:rsid w:val="00455537"/>
    <w:rsid w:val="00456A3F"/>
    <w:rsid w:val="00456F69"/>
    <w:rsid w:val="00457C63"/>
    <w:rsid w:val="00460B57"/>
    <w:rsid w:val="00460E6C"/>
    <w:rsid w:val="00460EBA"/>
    <w:rsid w:val="00461E83"/>
    <w:rsid w:val="004621F0"/>
    <w:rsid w:val="00462FAD"/>
    <w:rsid w:val="00463315"/>
    <w:rsid w:val="00471380"/>
    <w:rsid w:val="00472D14"/>
    <w:rsid w:val="0047300F"/>
    <w:rsid w:val="00474BA0"/>
    <w:rsid w:val="00475FC7"/>
    <w:rsid w:val="00476C3F"/>
    <w:rsid w:val="00477D19"/>
    <w:rsid w:val="00480F05"/>
    <w:rsid w:val="00482C26"/>
    <w:rsid w:val="004839C7"/>
    <w:rsid w:val="0048527E"/>
    <w:rsid w:val="00486170"/>
    <w:rsid w:val="00487F9B"/>
    <w:rsid w:val="004902E2"/>
    <w:rsid w:val="00492317"/>
    <w:rsid w:val="00496EA1"/>
    <w:rsid w:val="00497244"/>
    <w:rsid w:val="004A404C"/>
    <w:rsid w:val="004A4C76"/>
    <w:rsid w:val="004A6ED2"/>
    <w:rsid w:val="004A726A"/>
    <w:rsid w:val="004B0C5D"/>
    <w:rsid w:val="004B1BEF"/>
    <w:rsid w:val="004B204D"/>
    <w:rsid w:val="004B386C"/>
    <w:rsid w:val="004B4C2B"/>
    <w:rsid w:val="004B5B3F"/>
    <w:rsid w:val="004C0020"/>
    <w:rsid w:val="004C00C8"/>
    <w:rsid w:val="004C0E75"/>
    <w:rsid w:val="004C2D00"/>
    <w:rsid w:val="004C3329"/>
    <w:rsid w:val="004C4026"/>
    <w:rsid w:val="004C40ED"/>
    <w:rsid w:val="004C52B8"/>
    <w:rsid w:val="004C5714"/>
    <w:rsid w:val="004C7423"/>
    <w:rsid w:val="004C7DB6"/>
    <w:rsid w:val="004C7F14"/>
    <w:rsid w:val="004D0A96"/>
    <w:rsid w:val="004D0F48"/>
    <w:rsid w:val="004D177A"/>
    <w:rsid w:val="004D4933"/>
    <w:rsid w:val="004D58B9"/>
    <w:rsid w:val="004E1178"/>
    <w:rsid w:val="004E2374"/>
    <w:rsid w:val="004E3EDC"/>
    <w:rsid w:val="004E4037"/>
    <w:rsid w:val="004E49EF"/>
    <w:rsid w:val="004F1BB2"/>
    <w:rsid w:val="004F2CC4"/>
    <w:rsid w:val="004F4DDF"/>
    <w:rsid w:val="004F4E94"/>
    <w:rsid w:val="004F5441"/>
    <w:rsid w:val="004F60DD"/>
    <w:rsid w:val="004F6781"/>
    <w:rsid w:val="004F6B4F"/>
    <w:rsid w:val="004F7937"/>
    <w:rsid w:val="00500786"/>
    <w:rsid w:val="005025C4"/>
    <w:rsid w:val="00502947"/>
    <w:rsid w:val="005034A7"/>
    <w:rsid w:val="00504716"/>
    <w:rsid w:val="00504772"/>
    <w:rsid w:val="005060F3"/>
    <w:rsid w:val="00506D23"/>
    <w:rsid w:val="00510AC1"/>
    <w:rsid w:val="005114D7"/>
    <w:rsid w:val="0051163A"/>
    <w:rsid w:val="005119FA"/>
    <w:rsid w:val="00511B7C"/>
    <w:rsid w:val="00511E1D"/>
    <w:rsid w:val="0051225E"/>
    <w:rsid w:val="00512608"/>
    <w:rsid w:val="0051416C"/>
    <w:rsid w:val="005143D7"/>
    <w:rsid w:val="00514D58"/>
    <w:rsid w:val="00516B53"/>
    <w:rsid w:val="00517E3B"/>
    <w:rsid w:val="00521BB6"/>
    <w:rsid w:val="00522335"/>
    <w:rsid w:val="005224C6"/>
    <w:rsid w:val="00522992"/>
    <w:rsid w:val="005233D7"/>
    <w:rsid w:val="0052360B"/>
    <w:rsid w:val="00523BB8"/>
    <w:rsid w:val="00525B24"/>
    <w:rsid w:val="00525D7F"/>
    <w:rsid w:val="005302F6"/>
    <w:rsid w:val="00530745"/>
    <w:rsid w:val="00530C66"/>
    <w:rsid w:val="005317D9"/>
    <w:rsid w:val="00531F11"/>
    <w:rsid w:val="0053500A"/>
    <w:rsid w:val="00536B29"/>
    <w:rsid w:val="0053785C"/>
    <w:rsid w:val="00537F73"/>
    <w:rsid w:val="00540AB5"/>
    <w:rsid w:val="0054249A"/>
    <w:rsid w:val="0054369A"/>
    <w:rsid w:val="00543CB9"/>
    <w:rsid w:val="005446B2"/>
    <w:rsid w:val="00544865"/>
    <w:rsid w:val="005455A9"/>
    <w:rsid w:val="005459F3"/>
    <w:rsid w:val="0055116B"/>
    <w:rsid w:val="00552088"/>
    <w:rsid w:val="0055428C"/>
    <w:rsid w:val="00554380"/>
    <w:rsid w:val="00554D83"/>
    <w:rsid w:val="005567CC"/>
    <w:rsid w:val="005567DD"/>
    <w:rsid w:val="005609F4"/>
    <w:rsid w:val="00560EED"/>
    <w:rsid w:val="00562390"/>
    <w:rsid w:val="005624C8"/>
    <w:rsid w:val="00562512"/>
    <w:rsid w:val="0056291D"/>
    <w:rsid w:val="005632C4"/>
    <w:rsid w:val="00563B97"/>
    <w:rsid w:val="00564F6E"/>
    <w:rsid w:val="00565932"/>
    <w:rsid w:val="0056721D"/>
    <w:rsid w:val="0057018B"/>
    <w:rsid w:val="005724DC"/>
    <w:rsid w:val="00574014"/>
    <w:rsid w:val="005740D4"/>
    <w:rsid w:val="00581578"/>
    <w:rsid w:val="00581761"/>
    <w:rsid w:val="00581C81"/>
    <w:rsid w:val="005844DB"/>
    <w:rsid w:val="00585EEE"/>
    <w:rsid w:val="00586FC3"/>
    <w:rsid w:val="00590FAD"/>
    <w:rsid w:val="00592AA8"/>
    <w:rsid w:val="00592F75"/>
    <w:rsid w:val="00596257"/>
    <w:rsid w:val="0059671E"/>
    <w:rsid w:val="005976DA"/>
    <w:rsid w:val="005A0B80"/>
    <w:rsid w:val="005A118E"/>
    <w:rsid w:val="005A42CE"/>
    <w:rsid w:val="005A54A1"/>
    <w:rsid w:val="005A5E97"/>
    <w:rsid w:val="005A6120"/>
    <w:rsid w:val="005A68A7"/>
    <w:rsid w:val="005A6A56"/>
    <w:rsid w:val="005B1C57"/>
    <w:rsid w:val="005B2358"/>
    <w:rsid w:val="005B3BE5"/>
    <w:rsid w:val="005B41E6"/>
    <w:rsid w:val="005B532D"/>
    <w:rsid w:val="005B7FB8"/>
    <w:rsid w:val="005C0FE4"/>
    <w:rsid w:val="005C3C2C"/>
    <w:rsid w:val="005C3CFF"/>
    <w:rsid w:val="005C5E71"/>
    <w:rsid w:val="005C7EB2"/>
    <w:rsid w:val="005D08FF"/>
    <w:rsid w:val="005D125B"/>
    <w:rsid w:val="005D36D6"/>
    <w:rsid w:val="005D5C0A"/>
    <w:rsid w:val="005D6220"/>
    <w:rsid w:val="005D670A"/>
    <w:rsid w:val="005E02D0"/>
    <w:rsid w:val="005E0CC6"/>
    <w:rsid w:val="005E1D00"/>
    <w:rsid w:val="005E22ED"/>
    <w:rsid w:val="005E256E"/>
    <w:rsid w:val="005E51F5"/>
    <w:rsid w:val="005E6EB5"/>
    <w:rsid w:val="005E7AD4"/>
    <w:rsid w:val="005F1E90"/>
    <w:rsid w:val="005F286D"/>
    <w:rsid w:val="005F2F7A"/>
    <w:rsid w:val="005F53CC"/>
    <w:rsid w:val="005F56B6"/>
    <w:rsid w:val="005F611A"/>
    <w:rsid w:val="005F75BF"/>
    <w:rsid w:val="00603373"/>
    <w:rsid w:val="00606F3F"/>
    <w:rsid w:val="006074D4"/>
    <w:rsid w:val="00611A6A"/>
    <w:rsid w:val="0061242D"/>
    <w:rsid w:val="00613018"/>
    <w:rsid w:val="006134D3"/>
    <w:rsid w:val="006167E5"/>
    <w:rsid w:val="00616A3C"/>
    <w:rsid w:val="0061749F"/>
    <w:rsid w:val="00620F59"/>
    <w:rsid w:val="00621BC0"/>
    <w:rsid w:val="00621CFF"/>
    <w:rsid w:val="00622790"/>
    <w:rsid w:val="00623B82"/>
    <w:rsid w:val="00624717"/>
    <w:rsid w:val="00624B6F"/>
    <w:rsid w:val="0062581C"/>
    <w:rsid w:val="00625E3D"/>
    <w:rsid w:val="00626810"/>
    <w:rsid w:val="00635197"/>
    <w:rsid w:val="00635386"/>
    <w:rsid w:val="0063750D"/>
    <w:rsid w:val="00637C2D"/>
    <w:rsid w:val="00640B8C"/>
    <w:rsid w:val="00641788"/>
    <w:rsid w:val="00641A3D"/>
    <w:rsid w:val="00644C18"/>
    <w:rsid w:val="0064728F"/>
    <w:rsid w:val="006478E1"/>
    <w:rsid w:val="0065150F"/>
    <w:rsid w:val="00652AE8"/>
    <w:rsid w:val="00653C43"/>
    <w:rsid w:val="00655356"/>
    <w:rsid w:val="00656006"/>
    <w:rsid w:val="0065608C"/>
    <w:rsid w:val="006574FB"/>
    <w:rsid w:val="0065752E"/>
    <w:rsid w:val="00660505"/>
    <w:rsid w:val="0066094A"/>
    <w:rsid w:val="00661371"/>
    <w:rsid w:val="00662D20"/>
    <w:rsid w:val="00663ACB"/>
    <w:rsid w:val="00671901"/>
    <w:rsid w:val="00676F8B"/>
    <w:rsid w:val="0068073C"/>
    <w:rsid w:val="0068206F"/>
    <w:rsid w:val="00682B65"/>
    <w:rsid w:val="00683558"/>
    <w:rsid w:val="006844F4"/>
    <w:rsid w:val="00686D47"/>
    <w:rsid w:val="0069256D"/>
    <w:rsid w:val="00693A9E"/>
    <w:rsid w:val="00693C81"/>
    <w:rsid w:val="00693C87"/>
    <w:rsid w:val="006953A8"/>
    <w:rsid w:val="006A1431"/>
    <w:rsid w:val="006A16C5"/>
    <w:rsid w:val="006A2EEC"/>
    <w:rsid w:val="006A2F20"/>
    <w:rsid w:val="006A3D09"/>
    <w:rsid w:val="006A46A8"/>
    <w:rsid w:val="006A690B"/>
    <w:rsid w:val="006A79A4"/>
    <w:rsid w:val="006A7A00"/>
    <w:rsid w:val="006A7E18"/>
    <w:rsid w:val="006B2F0D"/>
    <w:rsid w:val="006B457C"/>
    <w:rsid w:val="006B4FA7"/>
    <w:rsid w:val="006B67D1"/>
    <w:rsid w:val="006B6D43"/>
    <w:rsid w:val="006B716F"/>
    <w:rsid w:val="006C2630"/>
    <w:rsid w:val="006C4717"/>
    <w:rsid w:val="006C6EDF"/>
    <w:rsid w:val="006D2391"/>
    <w:rsid w:val="006D37DD"/>
    <w:rsid w:val="006D47B2"/>
    <w:rsid w:val="006E12E6"/>
    <w:rsid w:val="006E173D"/>
    <w:rsid w:val="006E2E21"/>
    <w:rsid w:val="006E4012"/>
    <w:rsid w:val="006E4A3B"/>
    <w:rsid w:val="006E5287"/>
    <w:rsid w:val="006E5DA3"/>
    <w:rsid w:val="006E6452"/>
    <w:rsid w:val="006E6AA3"/>
    <w:rsid w:val="006F4222"/>
    <w:rsid w:val="006F4963"/>
    <w:rsid w:val="006F5AE1"/>
    <w:rsid w:val="006F6389"/>
    <w:rsid w:val="00702D95"/>
    <w:rsid w:val="00705177"/>
    <w:rsid w:val="00705B48"/>
    <w:rsid w:val="007061D2"/>
    <w:rsid w:val="00712467"/>
    <w:rsid w:val="007126D7"/>
    <w:rsid w:val="00713F13"/>
    <w:rsid w:val="00714BAB"/>
    <w:rsid w:val="00720FAE"/>
    <w:rsid w:val="00722437"/>
    <w:rsid w:val="00722703"/>
    <w:rsid w:val="00725DA5"/>
    <w:rsid w:val="00727FE9"/>
    <w:rsid w:val="0073136A"/>
    <w:rsid w:val="00731824"/>
    <w:rsid w:val="00732EA4"/>
    <w:rsid w:val="00733E6C"/>
    <w:rsid w:val="007347CB"/>
    <w:rsid w:val="00735283"/>
    <w:rsid w:val="007352E4"/>
    <w:rsid w:val="00736F40"/>
    <w:rsid w:val="00737B2A"/>
    <w:rsid w:val="00737E09"/>
    <w:rsid w:val="00740EB9"/>
    <w:rsid w:val="0074311C"/>
    <w:rsid w:val="007432BB"/>
    <w:rsid w:val="00743916"/>
    <w:rsid w:val="007439FF"/>
    <w:rsid w:val="00743A25"/>
    <w:rsid w:val="00751EF5"/>
    <w:rsid w:val="00752B61"/>
    <w:rsid w:val="00753525"/>
    <w:rsid w:val="007560AC"/>
    <w:rsid w:val="007606E2"/>
    <w:rsid w:val="0076431B"/>
    <w:rsid w:val="00766F9B"/>
    <w:rsid w:val="007675B6"/>
    <w:rsid w:val="00782583"/>
    <w:rsid w:val="00783C42"/>
    <w:rsid w:val="00784916"/>
    <w:rsid w:val="00784A5C"/>
    <w:rsid w:val="007867DF"/>
    <w:rsid w:val="00787C11"/>
    <w:rsid w:val="00790B25"/>
    <w:rsid w:val="00791446"/>
    <w:rsid w:val="007935AB"/>
    <w:rsid w:val="00794180"/>
    <w:rsid w:val="0079563D"/>
    <w:rsid w:val="007A0B96"/>
    <w:rsid w:val="007A0CA8"/>
    <w:rsid w:val="007A1871"/>
    <w:rsid w:val="007A6D75"/>
    <w:rsid w:val="007A71B1"/>
    <w:rsid w:val="007B036F"/>
    <w:rsid w:val="007B183F"/>
    <w:rsid w:val="007B2ED9"/>
    <w:rsid w:val="007B35D3"/>
    <w:rsid w:val="007B44EB"/>
    <w:rsid w:val="007B48DF"/>
    <w:rsid w:val="007B4E6B"/>
    <w:rsid w:val="007B6837"/>
    <w:rsid w:val="007B70E0"/>
    <w:rsid w:val="007C5871"/>
    <w:rsid w:val="007C6884"/>
    <w:rsid w:val="007D1509"/>
    <w:rsid w:val="007D2A32"/>
    <w:rsid w:val="007D2D1B"/>
    <w:rsid w:val="007D3D8C"/>
    <w:rsid w:val="007D4BB4"/>
    <w:rsid w:val="007D4BD1"/>
    <w:rsid w:val="007D6E6B"/>
    <w:rsid w:val="007E073B"/>
    <w:rsid w:val="007E0C9C"/>
    <w:rsid w:val="007E35DB"/>
    <w:rsid w:val="007E3AC5"/>
    <w:rsid w:val="007E3F24"/>
    <w:rsid w:val="007E4C2A"/>
    <w:rsid w:val="007E5111"/>
    <w:rsid w:val="007E57E7"/>
    <w:rsid w:val="007E5AE8"/>
    <w:rsid w:val="007F09D8"/>
    <w:rsid w:val="007F116D"/>
    <w:rsid w:val="007F4B37"/>
    <w:rsid w:val="007F5BA1"/>
    <w:rsid w:val="007F61C3"/>
    <w:rsid w:val="007F6BFD"/>
    <w:rsid w:val="007F7545"/>
    <w:rsid w:val="007F7792"/>
    <w:rsid w:val="007F78B5"/>
    <w:rsid w:val="0080095E"/>
    <w:rsid w:val="00800D3F"/>
    <w:rsid w:val="0080263F"/>
    <w:rsid w:val="008032A0"/>
    <w:rsid w:val="008045D7"/>
    <w:rsid w:val="00804F4E"/>
    <w:rsid w:val="00805281"/>
    <w:rsid w:val="00807265"/>
    <w:rsid w:val="00811D28"/>
    <w:rsid w:val="00812739"/>
    <w:rsid w:val="00813DB3"/>
    <w:rsid w:val="00816B81"/>
    <w:rsid w:val="008204CC"/>
    <w:rsid w:val="008219FC"/>
    <w:rsid w:val="00821F0A"/>
    <w:rsid w:val="00823DB1"/>
    <w:rsid w:val="00824A14"/>
    <w:rsid w:val="008265DC"/>
    <w:rsid w:val="008302D4"/>
    <w:rsid w:val="008303B6"/>
    <w:rsid w:val="00830AFD"/>
    <w:rsid w:val="00831A2A"/>
    <w:rsid w:val="00832264"/>
    <w:rsid w:val="00835362"/>
    <w:rsid w:val="008368E3"/>
    <w:rsid w:val="00836D6E"/>
    <w:rsid w:val="00837B13"/>
    <w:rsid w:val="0084003F"/>
    <w:rsid w:val="00840576"/>
    <w:rsid w:val="00840F76"/>
    <w:rsid w:val="00842262"/>
    <w:rsid w:val="00842491"/>
    <w:rsid w:val="008427AF"/>
    <w:rsid w:val="00843E78"/>
    <w:rsid w:val="00847F29"/>
    <w:rsid w:val="00850335"/>
    <w:rsid w:val="00850A53"/>
    <w:rsid w:val="00852D03"/>
    <w:rsid w:val="0085456F"/>
    <w:rsid w:val="00856348"/>
    <w:rsid w:val="0086031A"/>
    <w:rsid w:val="00860F92"/>
    <w:rsid w:val="008641D1"/>
    <w:rsid w:val="008648B7"/>
    <w:rsid w:val="008671BF"/>
    <w:rsid w:val="008717C4"/>
    <w:rsid w:val="00874CCC"/>
    <w:rsid w:val="00874D46"/>
    <w:rsid w:val="008756B1"/>
    <w:rsid w:val="00875714"/>
    <w:rsid w:val="00875B65"/>
    <w:rsid w:val="00881527"/>
    <w:rsid w:val="00881A2C"/>
    <w:rsid w:val="00881C63"/>
    <w:rsid w:val="00882974"/>
    <w:rsid w:val="00882FE2"/>
    <w:rsid w:val="008834A2"/>
    <w:rsid w:val="008835E9"/>
    <w:rsid w:val="00883A10"/>
    <w:rsid w:val="00883B01"/>
    <w:rsid w:val="00883F18"/>
    <w:rsid w:val="00884FE0"/>
    <w:rsid w:val="00886F10"/>
    <w:rsid w:val="00887E20"/>
    <w:rsid w:val="0089118A"/>
    <w:rsid w:val="0089254F"/>
    <w:rsid w:val="0089308A"/>
    <w:rsid w:val="00893C49"/>
    <w:rsid w:val="008955F2"/>
    <w:rsid w:val="0089591E"/>
    <w:rsid w:val="008968C0"/>
    <w:rsid w:val="0089699D"/>
    <w:rsid w:val="008A0453"/>
    <w:rsid w:val="008A2ACE"/>
    <w:rsid w:val="008A312F"/>
    <w:rsid w:val="008A3288"/>
    <w:rsid w:val="008A39CE"/>
    <w:rsid w:val="008B0F4E"/>
    <w:rsid w:val="008B30E6"/>
    <w:rsid w:val="008B49F2"/>
    <w:rsid w:val="008B4F1C"/>
    <w:rsid w:val="008B5AB7"/>
    <w:rsid w:val="008B6947"/>
    <w:rsid w:val="008C0883"/>
    <w:rsid w:val="008C09C8"/>
    <w:rsid w:val="008C477C"/>
    <w:rsid w:val="008C567C"/>
    <w:rsid w:val="008C7119"/>
    <w:rsid w:val="008C71C9"/>
    <w:rsid w:val="008C7C9A"/>
    <w:rsid w:val="008D2395"/>
    <w:rsid w:val="008D6DA9"/>
    <w:rsid w:val="008D734E"/>
    <w:rsid w:val="008E0D9E"/>
    <w:rsid w:val="008E2E1D"/>
    <w:rsid w:val="008E68B0"/>
    <w:rsid w:val="008E6971"/>
    <w:rsid w:val="008F198F"/>
    <w:rsid w:val="008F1BEC"/>
    <w:rsid w:val="008F202C"/>
    <w:rsid w:val="008F226E"/>
    <w:rsid w:val="008F369E"/>
    <w:rsid w:val="008F4F11"/>
    <w:rsid w:val="008F6AA2"/>
    <w:rsid w:val="008F747A"/>
    <w:rsid w:val="008F7854"/>
    <w:rsid w:val="009004FD"/>
    <w:rsid w:val="009012F8"/>
    <w:rsid w:val="00902C4F"/>
    <w:rsid w:val="009039AD"/>
    <w:rsid w:val="009043AD"/>
    <w:rsid w:val="0090648F"/>
    <w:rsid w:val="00907E07"/>
    <w:rsid w:val="009102A6"/>
    <w:rsid w:val="00910BC7"/>
    <w:rsid w:val="00910D6A"/>
    <w:rsid w:val="009111DA"/>
    <w:rsid w:val="009124CF"/>
    <w:rsid w:val="009165CD"/>
    <w:rsid w:val="00917646"/>
    <w:rsid w:val="00917D61"/>
    <w:rsid w:val="00917EE3"/>
    <w:rsid w:val="00920FB8"/>
    <w:rsid w:val="0092181D"/>
    <w:rsid w:val="0092231A"/>
    <w:rsid w:val="0092268B"/>
    <w:rsid w:val="00923222"/>
    <w:rsid w:val="0092436A"/>
    <w:rsid w:val="0092462D"/>
    <w:rsid w:val="00925A06"/>
    <w:rsid w:val="00937047"/>
    <w:rsid w:val="009406AC"/>
    <w:rsid w:val="0094083B"/>
    <w:rsid w:val="00940ECC"/>
    <w:rsid w:val="00945F44"/>
    <w:rsid w:val="00947ED2"/>
    <w:rsid w:val="0095000D"/>
    <w:rsid w:val="00952146"/>
    <w:rsid w:val="00953E45"/>
    <w:rsid w:val="00955FA8"/>
    <w:rsid w:val="009561AF"/>
    <w:rsid w:val="00956D6E"/>
    <w:rsid w:val="00960789"/>
    <w:rsid w:val="00960960"/>
    <w:rsid w:val="009611D2"/>
    <w:rsid w:val="00961845"/>
    <w:rsid w:val="00961E0C"/>
    <w:rsid w:val="0096365B"/>
    <w:rsid w:val="00963F25"/>
    <w:rsid w:val="00965B7E"/>
    <w:rsid w:val="009674AE"/>
    <w:rsid w:val="0097001A"/>
    <w:rsid w:val="00970D94"/>
    <w:rsid w:val="009748B3"/>
    <w:rsid w:val="009763B9"/>
    <w:rsid w:val="0097668F"/>
    <w:rsid w:val="00976A18"/>
    <w:rsid w:val="00976D90"/>
    <w:rsid w:val="00977A6E"/>
    <w:rsid w:val="00977E25"/>
    <w:rsid w:val="009801F1"/>
    <w:rsid w:val="009814BF"/>
    <w:rsid w:val="00982819"/>
    <w:rsid w:val="00984749"/>
    <w:rsid w:val="009912B2"/>
    <w:rsid w:val="00991BFD"/>
    <w:rsid w:val="00992E38"/>
    <w:rsid w:val="00993570"/>
    <w:rsid w:val="00993840"/>
    <w:rsid w:val="009957F8"/>
    <w:rsid w:val="009960F0"/>
    <w:rsid w:val="00997C50"/>
    <w:rsid w:val="009A16F0"/>
    <w:rsid w:val="009A1762"/>
    <w:rsid w:val="009A2920"/>
    <w:rsid w:val="009A2DD1"/>
    <w:rsid w:val="009A3003"/>
    <w:rsid w:val="009A3A11"/>
    <w:rsid w:val="009A4E65"/>
    <w:rsid w:val="009A58E9"/>
    <w:rsid w:val="009A66D2"/>
    <w:rsid w:val="009B0DEC"/>
    <w:rsid w:val="009B1046"/>
    <w:rsid w:val="009B54E9"/>
    <w:rsid w:val="009B587D"/>
    <w:rsid w:val="009B626B"/>
    <w:rsid w:val="009B7E93"/>
    <w:rsid w:val="009C0310"/>
    <w:rsid w:val="009C05E6"/>
    <w:rsid w:val="009C397E"/>
    <w:rsid w:val="009C6A46"/>
    <w:rsid w:val="009C7F27"/>
    <w:rsid w:val="009D160B"/>
    <w:rsid w:val="009D2432"/>
    <w:rsid w:val="009D47E6"/>
    <w:rsid w:val="009D4BF0"/>
    <w:rsid w:val="009D60B0"/>
    <w:rsid w:val="009E16BF"/>
    <w:rsid w:val="009E3F1E"/>
    <w:rsid w:val="009E43B4"/>
    <w:rsid w:val="009E5707"/>
    <w:rsid w:val="009F04F8"/>
    <w:rsid w:val="009F3EF7"/>
    <w:rsid w:val="009F747F"/>
    <w:rsid w:val="00A0004F"/>
    <w:rsid w:val="00A0117B"/>
    <w:rsid w:val="00A018BD"/>
    <w:rsid w:val="00A02BB3"/>
    <w:rsid w:val="00A0378B"/>
    <w:rsid w:val="00A03801"/>
    <w:rsid w:val="00A061B6"/>
    <w:rsid w:val="00A06EE6"/>
    <w:rsid w:val="00A12373"/>
    <w:rsid w:val="00A1365A"/>
    <w:rsid w:val="00A13CC7"/>
    <w:rsid w:val="00A13F09"/>
    <w:rsid w:val="00A15499"/>
    <w:rsid w:val="00A16600"/>
    <w:rsid w:val="00A1701D"/>
    <w:rsid w:val="00A23A90"/>
    <w:rsid w:val="00A25EB9"/>
    <w:rsid w:val="00A3022F"/>
    <w:rsid w:val="00A30996"/>
    <w:rsid w:val="00A33ADF"/>
    <w:rsid w:val="00A34C7B"/>
    <w:rsid w:val="00A35BC5"/>
    <w:rsid w:val="00A3670C"/>
    <w:rsid w:val="00A3696E"/>
    <w:rsid w:val="00A37D88"/>
    <w:rsid w:val="00A41C2D"/>
    <w:rsid w:val="00A41F81"/>
    <w:rsid w:val="00A4428F"/>
    <w:rsid w:val="00A46D98"/>
    <w:rsid w:val="00A51B5E"/>
    <w:rsid w:val="00A51EDE"/>
    <w:rsid w:val="00A53C62"/>
    <w:rsid w:val="00A55142"/>
    <w:rsid w:val="00A60986"/>
    <w:rsid w:val="00A61013"/>
    <w:rsid w:val="00A64422"/>
    <w:rsid w:val="00A64CF4"/>
    <w:rsid w:val="00A6543B"/>
    <w:rsid w:val="00A663D7"/>
    <w:rsid w:val="00A67300"/>
    <w:rsid w:val="00A70248"/>
    <w:rsid w:val="00A7142D"/>
    <w:rsid w:val="00A71EA1"/>
    <w:rsid w:val="00A75763"/>
    <w:rsid w:val="00A84620"/>
    <w:rsid w:val="00A86605"/>
    <w:rsid w:val="00A90BCA"/>
    <w:rsid w:val="00A90FA8"/>
    <w:rsid w:val="00A91700"/>
    <w:rsid w:val="00A93A29"/>
    <w:rsid w:val="00A9566A"/>
    <w:rsid w:val="00AA0F75"/>
    <w:rsid w:val="00AA5FCF"/>
    <w:rsid w:val="00AB0C71"/>
    <w:rsid w:val="00AB44A7"/>
    <w:rsid w:val="00AB5AC7"/>
    <w:rsid w:val="00AB6210"/>
    <w:rsid w:val="00AB698E"/>
    <w:rsid w:val="00AB6FD9"/>
    <w:rsid w:val="00AB798D"/>
    <w:rsid w:val="00AC09AB"/>
    <w:rsid w:val="00AC132C"/>
    <w:rsid w:val="00AC193A"/>
    <w:rsid w:val="00AC3996"/>
    <w:rsid w:val="00AD19F7"/>
    <w:rsid w:val="00AD23FC"/>
    <w:rsid w:val="00AD6174"/>
    <w:rsid w:val="00AD64A5"/>
    <w:rsid w:val="00AE049A"/>
    <w:rsid w:val="00AE128E"/>
    <w:rsid w:val="00AE14E7"/>
    <w:rsid w:val="00AE2EA4"/>
    <w:rsid w:val="00AE3555"/>
    <w:rsid w:val="00AE3B0B"/>
    <w:rsid w:val="00AE467A"/>
    <w:rsid w:val="00AE4DC0"/>
    <w:rsid w:val="00AE5348"/>
    <w:rsid w:val="00AE69B6"/>
    <w:rsid w:val="00AF0D95"/>
    <w:rsid w:val="00AF13C8"/>
    <w:rsid w:val="00AF2F7C"/>
    <w:rsid w:val="00AF5F94"/>
    <w:rsid w:val="00AF7BE7"/>
    <w:rsid w:val="00B01C65"/>
    <w:rsid w:val="00B02ECF"/>
    <w:rsid w:val="00B048B1"/>
    <w:rsid w:val="00B04F59"/>
    <w:rsid w:val="00B0674E"/>
    <w:rsid w:val="00B068B9"/>
    <w:rsid w:val="00B10989"/>
    <w:rsid w:val="00B10F37"/>
    <w:rsid w:val="00B12BA6"/>
    <w:rsid w:val="00B14864"/>
    <w:rsid w:val="00B15423"/>
    <w:rsid w:val="00B159CD"/>
    <w:rsid w:val="00B2212E"/>
    <w:rsid w:val="00B230A2"/>
    <w:rsid w:val="00B244C8"/>
    <w:rsid w:val="00B25EBE"/>
    <w:rsid w:val="00B302A3"/>
    <w:rsid w:val="00B335BC"/>
    <w:rsid w:val="00B33A60"/>
    <w:rsid w:val="00B344E5"/>
    <w:rsid w:val="00B3584C"/>
    <w:rsid w:val="00B3664F"/>
    <w:rsid w:val="00B463AA"/>
    <w:rsid w:val="00B4664E"/>
    <w:rsid w:val="00B4749C"/>
    <w:rsid w:val="00B52C18"/>
    <w:rsid w:val="00B53C6C"/>
    <w:rsid w:val="00B54697"/>
    <w:rsid w:val="00B54B31"/>
    <w:rsid w:val="00B567DA"/>
    <w:rsid w:val="00B568DB"/>
    <w:rsid w:val="00B610EA"/>
    <w:rsid w:val="00B6137C"/>
    <w:rsid w:val="00B62101"/>
    <w:rsid w:val="00B621FB"/>
    <w:rsid w:val="00B62306"/>
    <w:rsid w:val="00B62C7E"/>
    <w:rsid w:val="00B65663"/>
    <w:rsid w:val="00B66355"/>
    <w:rsid w:val="00B70B93"/>
    <w:rsid w:val="00B7167B"/>
    <w:rsid w:val="00B724EA"/>
    <w:rsid w:val="00B73FFC"/>
    <w:rsid w:val="00B748E6"/>
    <w:rsid w:val="00B753A4"/>
    <w:rsid w:val="00B756BF"/>
    <w:rsid w:val="00B777B7"/>
    <w:rsid w:val="00B777DF"/>
    <w:rsid w:val="00B814D3"/>
    <w:rsid w:val="00B839A1"/>
    <w:rsid w:val="00B83E58"/>
    <w:rsid w:val="00B851BD"/>
    <w:rsid w:val="00B8527C"/>
    <w:rsid w:val="00B85F1E"/>
    <w:rsid w:val="00B87B9C"/>
    <w:rsid w:val="00B93040"/>
    <w:rsid w:val="00B939E0"/>
    <w:rsid w:val="00B94A84"/>
    <w:rsid w:val="00B94B44"/>
    <w:rsid w:val="00BA29B6"/>
    <w:rsid w:val="00BA48DD"/>
    <w:rsid w:val="00BA4A6D"/>
    <w:rsid w:val="00BA5B66"/>
    <w:rsid w:val="00BC18F3"/>
    <w:rsid w:val="00BC3D81"/>
    <w:rsid w:val="00BC6B18"/>
    <w:rsid w:val="00BC6B56"/>
    <w:rsid w:val="00BC7E9E"/>
    <w:rsid w:val="00BD01AD"/>
    <w:rsid w:val="00BD055A"/>
    <w:rsid w:val="00BD06C3"/>
    <w:rsid w:val="00BD504D"/>
    <w:rsid w:val="00BD50BA"/>
    <w:rsid w:val="00BD52F3"/>
    <w:rsid w:val="00BD581C"/>
    <w:rsid w:val="00BD5E08"/>
    <w:rsid w:val="00BD69F4"/>
    <w:rsid w:val="00BD74C6"/>
    <w:rsid w:val="00BD7BE5"/>
    <w:rsid w:val="00BE2280"/>
    <w:rsid w:val="00BE274A"/>
    <w:rsid w:val="00BE2B62"/>
    <w:rsid w:val="00BE4582"/>
    <w:rsid w:val="00BE4660"/>
    <w:rsid w:val="00BE694C"/>
    <w:rsid w:val="00BF13CC"/>
    <w:rsid w:val="00BF2BDC"/>
    <w:rsid w:val="00BF57A7"/>
    <w:rsid w:val="00BF6E92"/>
    <w:rsid w:val="00C00882"/>
    <w:rsid w:val="00C03210"/>
    <w:rsid w:val="00C037DB"/>
    <w:rsid w:val="00C03BC2"/>
    <w:rsid w:val="00C057D5"/>
    <w:rsid w:val="00C05EEC"/>
    <w:rsid w:val="00C06815"/>
    <w:rsid w:val="00C06C30"/>
    <w:rsid w:val="00C070D2"/>
    <w:rsid w:val="00C1013F"/>
    <w:rsid w:val="00C1593A"/>
    <w:rsid w:val="00C175B1"/>
    <w:rsid w:val="00C2043E"/>
    <w:rsid w:val="00C2230E"/>
    <w:rsid w:val="00C227DF"/>
    <w:rsid w:val="00C22977"/>
    <w:rsid w:val="00C23AB4"/>
    <w:rsid w:val="00C2422F"/>
    <w:rsid w:val="00C26088"/>
    <w:rsid w:val="00C27E64"/>
    <w:rsid w:val="00C32160"/>
    <w:rsid w:val="00C339CF"/>
    <w:rsid w:val="00C3691F"/>
    <w:rsid w:val="00C3706F"/>
    <w:rsid w:val="00C448D0"/>
    <w:rsid w:val="00C45CB9"/>
    <w:rsid w:val="00C45E9D"/>
    <w:rsid w:val="00C46450"/>
    <w:rsid w:val="00C46C90"/>
    <w:rsid w:val="00C537F2"/>
    <w:rsid w:val="00C53845"/>
    <w:rsid w:val="00C55305"/>
    <w:rsid w:val="00C56E38"/>
    <w:rsid w:val="00C61801"/>
    <w:rsid w:val="00C65B5C"/>
    <w:rsid w:val="00C663B9"/>
    <w:rsid w:val="00C674C8"/>
    <w:rsid w:val="00C67D9D"/>
    <w:rsid w:val="00C712C0"/>
    <w:rsid w:val="00C72901"/>
    <w:rsid w:val="00C7728A"/>
    <w:rsid w:val="00C80F03"/>
    <w:rsid w:val="00C814EE"/>
    <w:rsid w:val="00C817F0"/>
    <w:rsid w:val="00C826A3"/>
    <w:rsid w:val="00C82C12"/>
    <w:rsid w:val="00C82F23"/>
    <w:rsid w:val="00C907E5"/>
    <w:rsid w:val="00C92CC7"/>
    <w:rsid w:val="00C92F52"/>
    <w:rsid w:val="00C93D72"/>
    <w:rsid w:val="00C93EE7"/>
    <w:rsid w:val="00C95A67"/>
    <w:rsid w:val="00C96022"/>
    <w:rsid w:val="00C966F8"/>
    <w:rsid w:val="00C976EB"/>
    <w:rsid w:val="00C97AC2"/>
    <w:rsid w:val="00CA0AB7"/>
    <w:rsid w:val="00CA1B0F"/>
    <w:rsid w:val="00CA1DCE"/>
    <w:rsid w:val="00CA3AD2"/>
    <w:rsid w:val="00CA40E4"/>
    <w:rsid w:val="00CA4C87"/>
    <w:rsid w:val="00CA57D3"/>
    <w:rsid w:val="00CA6691"/>
    <w:rsid w:val="00CA6831"/>
    <w:rsid w:val="00CB0BF8"/>
    <w:rsid w:val="00CB1CF1"/>
    <w:rsid w:val="00CB26CD"/>
    <w:rsid w:val="00CB34C6"/>
    <w:rsid w:val="00CB5CA6"/>
    <w:rsid w:val="00CB67A5"/>
    <w:rsid w:val="00CB7F84"/>
    <w:rsid w:val="00CC159A"/>
    <w:rsid w:val="00CC1894"/>
    <w:rsid w:val="00CC2DB5"/>
    <w:rsid w:val="00CC5E91"/>
    <w:rsid w:val="00CC791E"/>
    <w:rsid w:val="00CD0266"/>
    <w:rsid w:val="00CD0E30"/>
    <w:rsid w:val="00CD2FD1"/>
    <w:rsid w:val="00CD3CA4"/>
    <w:rsid w:val="00CD5109"/>
    <w:rsid w:val="00CD7CAB"/>
    <w:rsid w:val="00CE0273"/>
    <w:rsid w:val="00CE0CC5"/>
    <w:rsid w:val="00CE132E"/>
    <w:rsid w:val="00CE32AA"/>
    <w:rsid w:val="00CE3D90"/>
    <w:rsid w:val="00CE6B9B"/>
    <w:rsid w:val="00CE70B1"/>
    <w:rsid w:val="00CF0738"/>
    <w:rsid w:val="00CF2438"/>
    <w:rsid w:val="00CF2AC0"/>
    <w:rsid w:val="00CF3511"/>
    <w:rsid w:val="00CF3975"/>
    <w:rsid w:val="00CF4806"/>
    <w:rsid w:val="00CF52A8"/>
    <w:rsid w:val="00CF5AEF"/>
    <w:rsid w:val="00CF6C30"/>
    <w:rsid w:val="00D004CE"/>
    <w:rsid w:val="00D0057D"/>
    <w:rsid w:val="00D01D24"/>
    <w:rsid w:val="00D0265D"/>
    <w:rsid w:val="00D05801"/>
    <w:rsid w:val="00D06A52"/>
    <w:rsid w:val="00D121C0"/>
    <w:rsid w:val="00D12B63"/>
    <w:rsid w:val="00D13126"/>
    <w:rsid w:val="00D14D42"/>
    <w:rsid w:val="00D16DFE"/>
    <w:rsid w:val="00D229E3"/>
    <w:rsid w:val="00D2513D"/>
    <w:rsid w:val="00D251E7"/>
    <w:rsid w:val="00D260A5"/>
    <w:rsid w:val="00D26AC8"/>
    <w:rsid w:val="00D2762A"/>
    <w:rsid w:val="00D307EC"/>
    <w:rsid w:val="00D322BB"/>
    <w:rsid w:val="00D33100"/>
    <w:rsid w:val="00D34E67"/>
    <w:rsid w:val="00D425C1"/>
    <w:rsid w:val="00D46E69"/>
    <w:rsid w:val="00D5141C"/>
    <w:rsid w:val="00D528B2"/>
    <w:rsid w:val="00D53ED9"/>
    <w:rsid w:val="00D54B65"/>
    <w:rsid w:val="00D55C1C"/>
    <w:rsid w:val="00D60584"/>
    <w:rsid w:val="00D618D5"/>
    <w:rsid w:val="00D61CEF"/>
    <w:rsid w:val="00D62832"/>
    <w:rsid w:val="00D63338"/>
    <w:rsid w:val="00D635DE"/>
    <w:rsid w:val="00D63828"/>
    <w:rsid w:val="00D65055"/>
    <w:rsid w:val="00D71F9C"/>
    <w:rsid w:val="00D76FD2"/>
    <w:rsid w:val="00D8245B"/>
    <w:rsid w:val="00D824CB"/>
    <w:rsid w:val="00D83CBB"/>
    <w:rsid w:val="00D8525E"/>
    <w:rsid w:val="00D86517"/>
    <w:rsid w:val="00D87533"/>
    <w:rsid w:val="00D91B52"/>
    <w:rsid w:val="00D929F4"/>
    <w:rsid w:val="00D932FA"/>
    <w:rsid w:val="00D966AD"/>
    <w:rsid w:val="00D96F29"/>
    <w:rsid w:val="00D97913"/>
    <w:rsid w:val="00DA001F"/>
    <w:rsid w:val="00DA002F"/>
    <w:rsid w:val="00DA0D60"/>
    <w:rsid w:val="00DA215A"/>
    <w:rsid w:val="00DA2A27"/>
    <w:rsid w:val="00DA3476"/>
    <w:rsid w:val="00DB0834"/>
    <w:rsid w:val="00DB50BB"/>
    <w:rsid w:val="00DB526A"/>
    <w:rsid w:val="00DB5C20"/>
    <w:rsid w:val="00DB64ED"/>
    <w:rsid w:val="00DB6F4D"/>
    <w:rsid w:val="00DB74D1"/>
    <w:rsid w:val="00DC001D"/>
    <w:rsid w:val="00DC13B2"/>
    <w:rsid w:val="00DC13CA"/>
    <w:rsid w:val="00DC4E1A"/>
    <w:rsid w:val="00DC5674"/>
    <w:rsid w:val="00DC63AC"/>
    <w:rsid w:val="00DC6B41"/>
    <w:rsid w:val="00DD1F68"/>
    <w:rsid w:val="00DD2532"/>
    <w:rsid w:val="00DD7D41"/>
    <w:rsid w:val="00DE13A0"/>
    <w:rsid w:val="00DE1746"/>
    <w:rsid w:val="00DE3EB7"/>
    <w:rsid w:val="00DE4607"/>
    <w:rsid w:val="00DE50D1"/>
    <w:rsid w:val="00DE68EF"/>
    <w:rsid w:val="00DF0681"/>
    <w:rsid w:val="00DF10F4"/>
    <w:rsid w:val="00DF14B2"/>
    <w:rsid w:val="00DF1551"/>
    <w:rsid w:val="00DF1EF3"/>
    <w:rsid w:val="00DF4352"/>
    <w:rsid w:val="00DF56F8"/>
    <w:rsid w:val="00DF7E63"/>
    <w:rsid w:val="00DF7E81"/>
    <w:rsid w:val="00E0057E"/>
    <w:rsid w:val="00E00DBF"/>
    <w:rsid w:val="00E0177E"/>
    <w:rsid w:val="00E03603"/>
    <w:rsid w:val="00E03668"/>
    <w:rsid w:val="00E0366F"/>
    <w:rsid w:val="00E04B0E"/>
    <w:rsid w:val="00E05F19"/>
    <w:rsid w:val="00E0751E"/>
    <w:rsid w:val="00E07B1F"/>
    <w:rsid w:val="00E07F97"/>
    <w:rsid w:val="00E10009"/>
    <w:rsid w:val="00E1025E"/>
    <w:rsid w:val="00E11895"/>
    <w:rsid w:val="00E11FEB"/>
    <w:rsid w:val="00E12866"/>
    <w:rsid w:val="00E16A00"/>
    <w:rsid w:val="00E16C3A"/>
    <w:rsid w:val="00E2028C"/>
    <w:rsid w:val="00E203C2"/>
    <w:rsid w:val="00E217F6"/>
    <w:rsid w:val="00E218EB"/>
    <w:rsid w:val="00E22AC1"/>
    <w:rsid w:val="00E237C9"/>
    <w:rsid w:val="00E26F38"/>
    <w:rsid w:val="00E3065A"/>
    <w:rsid w:val="00E3134D"/>
    <w:rsid w:val="00E335D4"/>
    <w:rsid w:val="00E349C1"/>
    <w:rsid w:val="00E3738F"/>
    <w:rsid w:val="00E4097D"/>
    <w:rsid w:val="00E4385B"/>
    <w:rsid w:val="00E442A0"/>
    <w:rsid w:val="00E454B3"/>
    <w:rsid w:val="00E45528"/>
    <w:rsid w:val="00E45CDE"/>
    <w:rsid w:val="00E460D4"/>
    <w:rsid w:val="00E46AF7"/>
    <w:rsid w:val="00E47E22"/>
    <w:rsid w:val="00E51079"/>
    <w:rsid w:val="00E51DAD"/>
    <w:rsid w:val="00E5288C"/>
    <w:rsid w:val="00E53AF2"/>
    <w:rsid w:val="00E61C72"/>
    <w:rsid w:val="00E6367B"/>
    <w:rsid w:val="00E653CE"/>
    <w:rsid w:val="00E66713"/>
    <w:rsid w:val="00E66B44"/>
    <w:rsid w:val="00E678D4"/>
    <w:rsid w:val="00E7493A"/>
    <w:rsid w:val="00E75492"/>
    <w:rsid w:val="00E759F5"/>
    <w:rsid w:val="00E76F2A"/>
    <w:rsid w:val="00E77793"/>
    <w:rsid w:val="00E77EDA"/>
    <w:rsid w:val="00E8013B"/>
    <w:rsid w:val="00E8095A"/>
    <w:rsid w:val="00E80F96"/>
    <w:rsid w:val="00E8105B"/>
    <w:rsid w:val="00E81477"/>
    <w:rsid w:val="00E8671E"/>
    <w:rsid w:val="00E87905"/>
    <w:rsid w:val="00E9096E"/>
    <w:rsid w:val="00E90C1E"/>
    <w:rsid w:val="00E90E1F"/>
    <w:rsid w:val="00E92631"/>
    <w:rsid w:val="00E937F5"/>
    <w:rsid w:val="00E94762"/>
    <w:rsid w:val="00E95277"/>
    <w:rsid w:val="00E96AAF"/>
    <w:rsid w:val="00E96B66"/>
    <w:rsid w:val="00E9715C"/>
    <w:rsid w:val="00E97C49"/>
    <w:rsid w:val="00E97EF1"/>
    <w:rsid w:val="00EA4B5C"/>
    <w:rsid w:val="00EA5216"/>
    <w:rsid w:val="00EA5CAE"/>
    <w:rsid w:val="00EA63F5"/>
    <w:rsid w:val="00EA6D7C"/>
    <w:rsid w:val="00EB0503"/>
    <w:rsid w:val="00EB0A7A"/>
    <w:rsid w:val="00EB1832"/>
    <w:rsid w:val="00EB1FC7"/>
    <w:rsid w:val="00EB34D6"/>
    <w:rsid w:val="00EB3B98"/>
    <w:rsid w:val="00EB3E87"/>
    <w:rsid w:val="00EB4320"/>
    <w:rsid w:val="00EB5234"/>
    <w:rsid w:val="00EB7824"/>
    <w:rsid w:val="00EC10D8"/>
    <w:rsid w:val="00EC1D6D"/>
    <w:rsid w:val="00EC1F5A"/>
    <w:rsid w:val="00EC6D80"/>
    <w:rsid w:val="00EC774C"/>
    <w:rsid w:val="00ED0889"/>
    <w:rsid w:val="00ED10A8"/>
    <w:rsid w:val="00ED17B2"/>
    <w:rsid w:val="00ED1AB9"/>
    <w:rsid w:val="00ED1E18"/>
    <w:rsid w:val="00ED1EED"/>
    <w:rsid w:val="00ED4F4E"/>
    <w:rsid w:val="00ED7131"/>
    <w:rsid w:val="00ED73B8"/>
    <w:rsid w:val="00EE0216"/>
    <w:rsid w:val="00EE270D"/>
    <w:rsid w:val="00EE2721"/>
    <w:rsid w:val="00EE454B"/>
    <w:rsid w:val="00EE5DAB"/>
    <w:rsid w:val="00EE6AFE"/>
    <w:rsid w:val="00EF1FF7"/>
    <w:rsid w:val="00EF2BAD"/>
    <w:rsid w:val="00EF5248"/>
    <w:rsid w:val="00EF5DAA"/>
    <w:rsid w:val="00EF6093"/>
    <w:rsid w:val="00F0187E"/>
    <w:rsid w:val="00F0279F"/>
    <w:rsid w:val="00F03511"/>
    <w:rsid w:val="00F037F4"/>
    <w:rsid w:val="00F079B3"/>
    <w:rsid w:val="00F07E28"/>
    <w:rsid w:val="00F11CD4"/>
    <w:rsid w:val="00F1385E"/>
    <w:rsid w:val="00F15606"/>
    <w:rsid w:val="00F1572A"/>
    <w:rsid w:val="00F1642A"/>
    <w:rsid w:val="00F1677B"/>
    <w:rsid w:val="00F1763E"/>
    <w:rsid w:val="00F220B2"/>
    <w:rsid w:val="00F2230E"/>
    <w:rsid w:val="00F25561"/>
    <w:rsid w:val="00F26664"/>
    <w:rsid w:val="00F27718"/>
    <w:rsid w:val="00F30894"/>
    <w:rsid w:val="00F31283"/>
    <w:rsid w:val="00F31365"/>
    <w:rsid w:val="00F32072"/>
    <w:rsid w:val="00F32DEC"/>
    <w:rsid w:val="00F34CF5"/>
    <w:rsid w:val="00F352F0"/>
    <w:rsid w:val="00F35494"/>
    <w:rsid w:val="00F36D09"/>
    <w:rsid w:val="00F40C23"/>
    <w:rsid w:val="00F40E0F"/>
    <w:rsid w:val="00F41648"/>
    <w:rsid w:val="00F459FF"/>
    <w:rsid w:val="00F4702E"/>
    <w:rsid w:val="00F4749E"/>
    <w:rsid w:val="00F50311"/>
    <w:rsid w:val="00F506E5"/>
    <w:rsid w:val="00F5179B"/>
    <w:rsid w:val="00F53B3C"/>
    <w:rsid w:val="00F550C7"/>
    <w:rsid w:val="00F55634"/>
    <w:rsid w:val="00F60FA0"/>
    <w:rsid w:val="00F61F6C"/>
    <w:rsid w:val="00F63F60"/>
    <w:rsid w:val="00F650EF"/>
    <w:rsid w:val="00F668B9"/>
    <w:rsid w:val="00F66BB3"/>
    <w:rsid w:val="00F66F36"/>
    <w:rsid w:val="00F700A9"/>
    <w:rsid w:val="00F7195D"/>
    <w:rsid w:val="00F71F19"/>
    <w:rsid w:val="00F76A78"/>
    <w:rsid w:val="00F7758D"/>
    <w:rsid w:val="00F776FD"/>
    <w:rsid w:val="00F77A6D"/>
    <w:rsid w:val="00F81049"/>
    <w:rsid w:val="00F8120E"/>
    <w:rsid w:val="00F81627"/>
    <w:rsid w:val="00F82095"/>
    <w:rsid w:val="00F8233C"/>
    <w:rsid w:val="00F82F85"/>
    <w:rsid w:val="00F84333"/>
    <w:rsid w:val="00F8493F"/>
    <w:rsid w:val="00F85A19"/>
    <w:rsid w:val="00F91158"/>
    <w:rsid w:val="00F92241"/>
    <w:rsid w:val="00F92D9D"/>
    <w:rsid w:val="00F9323D"/>
    <w:rsid w:val="00F93F20"/>
    <w:rsid w:val="00F9434D"/>
    <w:rsid w:val="00F94D1B"/>
    <w:rsid w:val="00F94E48"/>
    <w:rsid w:val="00F95B32"/>
    <w:rsid w:val="00F9701E"/>
    <w:rsid w:val="00FA07F3"/>
    <w:rsid w:val="00FA53CA"/>
    <w:rsid w:val="00FA6B59"/>
    <w:rsid w:val="00FA70D4"/>
    <w:rsid w:val="00FB1440"/>
    <w:rsid w:val="00FB1F9A"/>
    <w:rsid w:val="00FB246E"/>
    <w:rsid w:val="00FB32E9"/>
    <w:rsid w:val="00FB3A66"/>
    <w:rsid w:val="00FB49E9"/>
    <w:rsid w:val="00FB4CD0"/>
    <w:rsid w:val="00FB5180"/>
    <w:rsid w:val="00FC0095"/>
    <w:rsid w:val="00FC0E9E"/>
    <w:rsid w:val="00FC11C3"/>
    <w:rsid w:val="00FC21BE"/>
    <w:rsid w:val="00FC3496"/>
    <w:rsid w:val="00FC54CA"/>
    <w:rsid w:val="00FC58D2"/>
    <w:rsid w:val="00FC5B95"/>
    <w:rsid w:val="00FC6D16"/>
    <w:rsid w:val="00FD2441"/>
    <w:rsid w:val="00FD3067"/>
    <w:rsid w:val="00FD31DB"/>
    <w:rsid w:val="00FD3E74"/>
    <w:rsid w:val="00FE23C8"/>
    <w:rsid w:val="00FE3419"/>
    <w:rsid w:val="00FE3D16"/>
    <w:rsid w:val="00FE3F1D"/>
    <w:rsid w:val="00FE442D"/>
    <w:rsid w:val="00FE44CE"/>
    <w:rsid w:val="00FE5A0D"/>
    <w:rsid w:val="00FE5C97"/>
    <w:rsid w:val="00FE6D55"/>
    <w:rsid w:val="00FE7157"/>
    <w:rsid w:val="00FF162B"/>
    <w:rsid w:val="00FF2B2E"/>
    <w:rsid w:val="00FF3BE4"/>
    <w:rsid w:val="00FF5345"/>
    <w:rsid w:val="00FF62B2"/>
    <w:rsid w:val="00FF6501"/>
    <w:rsid w:val="00FF7D88"/>
    <w:rsid w:val="00FF7F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3A66"/>
    <w:pPr>
      <w:widowControl w:val="0"/>
      <w:suppressAutoHyphens/>
      <w:autoSpaceDE w:val="0"/>
      <w:jc w:val="both"/>
    </w:pPr>
    <w:rPr>
      <w:rFonts w:ascii="Arial" w:hAnsi="Arial"/>
      <w:b/>
      <w:lang w:eastAsia="ar-SA"/>
    </w:rPr>
  </w:style>
  <w:style w:type="paragraph" w:styleId="Heading1">
    <w:name w:val="heading 1"/>
    <w:basedOn w:val="Normal"/>
    <w:next w:val="Normal"/>
    <w:qFormat/>
    <w:rsid w:val="00B6137C"/>
    <w:pPr>
      <w:numPr>
        <w:numId w:val="5"/>
      </w:numPr>
      <w:outlineLvl w:val="0"/>
    </w:pPr>
  </w:style>
  <w:style w:type="paragraph" w:styleId="Heading2">
    <w:name w:val="heading 2"/>
    <w:basedOn w:val="Normal"/>
    <w:next w:val="Normal"/>
    <w:qFormat/>
    <w:rsid w:val="00B6137C"/>
    <w:pPr>
      <w:numPr>
        <w:ilvl w:val="1"/>
        <w:numId w:val="5"/>
      </w:numPr>
      <w:outlineLvl w:val="1"/>
    </w:pPr>
  </w:style>
  <w:style w:type="paragraph" w:styleId="Heading3">
    <w:name w:val="heading 3"/>
    <w:basedOn w:val="Normal"/>
    <w:next w:val="Normal"/>
    <w:qFormat/>
    <w:rsid w:val="00B6137C"/>
    <w:pPr>
      <w:numPr>
        <w:ilvl w:val="2"/>
        <w:numId w:val="5"/>
      </w:numPr>
      <w:outlineLvl w:val="2"/>
    </w:pPr>
  </w:style>
  <w:style w:type="paragraph" w:styleId="Heading4">
    <w:name w:val="heading 4"/>
    <w:basedOn w:val="Normal"/>
    <w:next w:val="Normal"/>
    <w:qFormat/>
    <w:rsid w:val="00B6137C"/>
    <w:pPr>
      <w:numPr>
        <w:ilvl w:val="3"/>
        <w:numId w:val="5"/>
      </w:numPr>
      <w:outlineLvl w:val="3"/>
    </w:pPr>
  </w:style>
  <w:style w:type="paragraph" w:styleId="Heading5">
    <w:name w:val="heading 5"/>
    <w:basedOn w:val="Normal"/>
    <w:next w:val="Normal"/>
    <w:qFormat/>
    <w:rsid w:val="00B6137C"/>
    <w:pPr>
      <w:numPr>
        <w:ilvl w:val="4"/>
        <w:numId w:val="5"/>
      </w:numPr>
      <w:outlineLvl w:val="4"/>
    </w:pPr>
  </w:style>
  <w:style w:type="paragraph" w:styleId="Heading6">
    <w:name w:val="heading 6"/>
    <w:basedOn w:val="Normal"/>
    <w:next w:val="Normal"/>
    <w:qFormat/>
    <w:rsid w:val="00B6137C"/>
    <w:pPr>
      <w:numPr>
        <w:ilvl w:val="5"/>
        <w:numId w:val="5"/>
      </w:numPr>
      <w:outlineLvl w:val="5"/>
    </w:pPr>
  </w:style>
  <w:style w:type="paragraph" w:styleId="Heading7">
    <w:name w:val="heading 7"/>
    <w:basedOn w:val="Normal"/>
    <w:next w:val="Normal"/>
    <w:qFormat/>
    <w:rsid w:val="00B6137C"/>
    <w:pPr>
      <w:numPr>
        <w:ilvl w:val="6"/>
        <w:numId w:val="5"/>
      </w:numPr>
      <w:outlineLvl w:val="6"/>
    </w:pPr>
  </w:style>
  <w:style w:type="paragraph" w:styleId="Heading8">
    <w:name w:val="heading 8"/>
    <w:basedOn w:val="Normal"/>
    <w:next w:val="Normal"/>
    <w:qFormat/>
    <w:rsid w:val="00B6137C"/>
    <w:pPr>
      <w:numPr>
        <w:ilvl w:val="7"/>
        <w:numId w:val="5"/>
      </w:numPr>
      <w:outlineLvl w:val="7"/>
    </w:pPr>
  </w:style>
  <w:style w:type="paragraph" w:styleId="Heading9">
    <w:name w:val="heading 9"/>
    <w:basedOn w:val="Normal"/>
    <w:next w:val="Normal"/>
    <w:qFormat/>
    <w:rsid w:val="00B6137C"/>
    <w:pPr>
      <w:keepNext/>
      <w:numPr>
        <w:ilvl w:val="8"/>
        <w:numId w:val="5"/>
      </w:numPr>
      <w:spacing w:before="80"/>
      <w:outlineLvl w:val="8"/>
    </w:pPr>
    <w:rPr>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B6137C"/>
    <w:rPr>
      <w:rFonts w:ascii="Symbol" w:hAnsi="Symbol"/>
    </w:rPr>
  </w:style>
  <w:style w:type="character" w:customStyle="1" w:styleId="WW8Num3z0">
    <w:name w:val="WW8Num3z0"/>
    <w:rsid w:val="00B6137C"/>
    <w:rPr>
      <w:rFonts w:ascii="Symbol" w:hAnsi="Symbol"/>
    </w:rPr>
  </w:style>
  <w:style w:type="character" w:customStyle="1" w:styleId="WW8Num4z0">
    <w:name w:val="WW8Num4z0"/>
    <w:rsid w:val="00B6137C"/>
    <w:rPr>
      <w:rFonts w:ascii="Symbol" w:hAnsi="Symbol"/>
    </w:rPr>
  </w:style>
  <w:style w:type="character" w:customStyle="1" w:styleId="WW8Num5z0">
    <w:name w:val="WW8Num5z0"/>
    <w:rsid w:val="00B6137C"/>
    <w:rPr>
      <w:rFonts w:ascii="Symbol" w:hAnsi="Symbol"/>
    </w:rPr>
  </w:style>
  <w:style w:type="character" w:customStyle="1" w:styleId="Absatz-Standardschriftart">
    <w:name w:val="Absatz-Standardschriftart"/>
    <w:rsid w:val="00B6137C"/>
  </w:style>
  <w:style w:type="character" w:customStyle="1" w:styleId="WW-Absatz-Standardschriftart">
    <w:name w:val="WW-Absatz-Standardschriftart"/>
    <w:rsid w:val="00B6137C"/>
  </w:style>
  <w:style w:type="character" w:customStyle="1" w:styleId="WW8Num1z0">
    <w:name w:val="WW8Num1z0"/>
    <w:rsid w:val="00B6137C"/>
    <w:rPr>
      <w:b/>
    </w:rPr>
  </w:style>
  <w:style w:type="character" w:customStyle="1" w:styleId="WW8Num1z1">
    <w:name w:val="WW8Num1z1"/>
    <w:rsid w:val="00B6137C"/>
    <w:rPr>
      <w:rFonts w:ascii="Wingdings" w:hAnsi="Wingdings"/>
      <w:sz w:val="16"/>
    </w:rPr>
  </w:style>
  <w:style w:type="character" w:customStyle="1" w:styleId="WW8Num2z1">
    <w:name w:val="WW8Num2z1"/>
    <w:rsid w:val="00B6137C"/>
    <w:rPr>
      <w:rFonts w:ascii="Courier New" w:hAnsi="Courier New"/>
    </w:rPr>
  </w:style>
  <w:style w:type="character" w:customStyle="1" w:styleId="WW8Num2z2">
    <w:name w:val="WW8Num2z2"/>
    <w:rsid w:val="00B6137C"/>
    <w:rPr>
      <w:rFonts w:ascii="Wingdings" w:hAnsi="Wingdings"/>
    </w:rPr>
  </w:style>
  <w:style w:type="character" w:customStyle="1" w:styleId="WW8Num3z1">
    <w:name w:val="WW8Num3z1"/>
    <w:rsid w:val="00B6137C"/>
    <w:rPr>
      <w:rFonts w:ascii="Courier New" w:hAnsi="Courier New"/>
    </w:rPr>
  </w:style>
  <w:style w:type="character" w:customStyle="1" w:styleId="WW8Num3z2">
    <w:name w:val="WW8Num3z2"/>
    <w:rsid w:val="00B6137C"/>
    <w:rPr>
      <w:rFonts w:ascii="Wingdings" w:hAnsi="Wingdings"/>
    </w:rPr>
  </w:style>
  <w:style w:type="character" w:customStyle="1" w:styleId="WW8Num4z1">
    <w:name w:val="WW8Num4z1"/>
    <w:rsid w:val="00B6137C"/>
    <w:rPr>
      <w:rFonts w:ascii="Courier New" w:hAnsi="Courier New"/>
    </w:rPr>
  </w:style>
  <w:style w:type="character" w:customStyle="1" w:styleId="WW8Num4z2">
    <w:name w:val="WW8Num4z2"/>
    <w:rsid w:val="00B6137C"/>
    <w:rPr>
      <w:rFonts w:ascii="Wingdings" w:hAnsi="Wingdings"/>
    </w:rPr>
  </w:style>
  <w:style w:type="character" w:customStyle="1" w:styleId="WW8Num5z1">
    <w:name w:val="WW8Num5z1"/>
    <w:rsid w:val="00B6137C"/>
    <w:rPr>
      <w:rFonts w:ascii="Courier New" w:hAnsi="Courier New"/>
    </w:rPr>
  </w:style>
  <w:style w:type="character" w:customStyle="1" w:styleId="WW8Num5z2">
    <w:name w:val="WW8Num5z2"/>
    <w:rsid w:val="00B6137C"/>
    <w:rPr>
      <w:rFonts w:ascii="Wingdings" w:hAnsi="Wingdings"/>
    </w:rPr>
  </w:style>
  <w:style w:type="character" w:customStyle="1" w:styleId="WW8Num6z0">
    <w:name w:val="WW8Num6z0"/>
    <w:rsid w:val="00B6137C"/>
    <w:rPr>
      <w:rFonts w:ascii="Symbol" w:hAnsi="Symbol"/>
    </w:rPr>
  </w:style>
  <w:style w:type="character" w:customStyle="1" w:styleId="WW8Num6z1">
    <w:name w:val="WW8Num6z1"/>
    <w:rsid w:val="00B6137C"/>
    <w:rPr>
      <w:rFonts w:ascii="Courier New" w:hAnsi="Courier New"/>
    </w:rPr>
  </w:style>
  <w:style w:type="character" w:customStyle="1" w:styleId="WW8Num6z2">
    <w:name w:val="WW8Num6z2"/>
    <w:rsid w:val="00B6137C"/>
    <w:rPr>
      <w:rFonts w:ascii="Wingdings" w:hAnsi="Wingdings"/>
    </w:rPr>
  </w:style>
  <w:style w:type="character" w:styleId="Hyperlink">
    <w:name w:val="Hyperlink"/>
    <w:basedOn w:val="DefaultParagraphFont"/>
    <w:rsid w:val="00B6137C"/>
    <w:rPr>
      <w:color w:val="0000FF"/>
      <w:u w:val="single"/>
    </w:rPr>
  </w:style>
  <w:style w:type="character" w:styleId="FollowedHyperlink">
    <w:name w:val="FollowedHyperlink"/>
    <w:basedOn w:val="DefaultParagraphFont"/>
    <w:rsid w:val="00B6137C"/>
    <w:rPr>
      <w:color w:val="800080"/>
      <w:u w:val="single"/>
    </w:rPr>
  </w:style>
  <w:style w:type="character" w:customStyle="1" w:styleId="NumberingSymbols">
    <w:name w:val="Numbering Symbols"/>
    <w:rsid w:val="00B6137C"/>
  </w:style>
  <w:style w:type="paragraph" w:customStyle="1" w:styleId="Heading">
    <w:name w:val="Heading"/>
    <w:basedOn w:val="Normal"/>
    <w:next w:val="BodyText"/>
    <w:rsid w:val="00B6137C"/>
    <w:pPr>
      <w:keepNext/>
      <w:spacing w:before="240" w:after="120"/>
    </w:pPr>
    <w:rPr>
      <w:rFonts w:eastAsia="Arial Unicode MS" w:cs="Tahoma"/>
      <w:sz w:val="28"/>
      <w:szCs w:val="28"/>
    </w:rPr>
  </w:style>
  <w:style w:type="paragraph" w:styleId="BodyText">
    <w:name w:val="Body Text"/>
    <w:basedOn w:val="Normal"/>
    <w:rsid w:val="00B6137C"/>
    <w:rPr>
      <w:sz w:val="22"/>
      <w:szCs w:val="22"/>
    </w:rPr>
  </w:style>
  <w:style w:type="paragraph" w:styleId="List">
    <w:name w:val="List"/>
    <w:basedOn w:val="BodyText"/>
    <w:rsid w:val="00B6137C"/>
    <w:rPr>
      <w:rFonts w:cs="Tahoma"/>
    </w:rPr>
  </w:style>
  <w:style w:type="paragraph" w:styleId="Caption">
    <w:name w:val="caption"/>
    <w:basedOn w:val="Normal"/>
    <w:qFormat/>
    <w:rsid w:val="00B6137C"/>
    <w:pPr>
      <w:suppressLineNumbers/>
      <w:spacing w:before="120" w:after="120"/>
    </w:pPr>
    <w:rPr>
      <w:rFonts w:cs="Tahoma"/>
      <w:i/>
      <w:iCs/>
      <w:sz w:val="24"/>
      <w:szCs w:val="24"/>
    </w:rPr>
  </w:style>
  <w:style w:type="paragraph" w:customStyle="1" w:styleId="Index">
    <w:name w:val="Index"/>
    <w:basedOn w:val="Normal"/>
    <w:rsid w:val="00B6137C"/>
    <w:pPr>
      <w:suppressLineNumbers/>
    </w:pPr>
    <w:rPr>
      <w:rFonts w:cs="Tahoma"/>
    </w:rPr>
  </w:style>
  <w:style w:type="paragraph" w:styleId="BodyTextIndent">
    <w:name w:val="Body Text Indent"/>
    <w:basedOn w:val="Normal"/>
    <w:rsid w:val="00B6137C"/>
    <w:pPr>
      <w:ind w:firstLine="720"/>
    </w:pPr>
    <w:rPr>
      <w:szCs w:val="22"/>
    </w:rPr>
  </w:style>
  <w:style w:type="paragraph" w:styleId="BodyText2">
    <w:name w:val="Body Text 2"/>
    <w:basedOn w:val="Normal"/>
    <w:rsid w:val="00B6137C"/>
    <w:rPr>
      <w:bCs/>
    </w:rPr>
  </w:style>
  <w:style w:type="paragraph" w:styleId="PlainText">
    <w:name w:val="Plain Text"/>
    <w:basedOn w:val="Normal"/>
    <w:rsid w:val="00B6137C"/>
    <w:pPr>
      <w:widowControl/>
      <w:autoSpaceDE/>
    </w:pPr>
    <w:rPr>
      <w:rFonts w:ascii="Courier New" w:hAnsi="Courier New" w:cs="Courier New"/>
    </w:rPr>
  </w:style>
  <w:style w:type="paragraph" w:styleId="BalloonText">
    <w:name w:val="Balloon Text"/>
    <w:basedOn w:val="Normal"/>
    <w:rsid w:val="00B6137C"/>
    <w:rPr>
      <w:rFonts w:ascii="Tahoma" w:hAnsi="Tahoma" w:cs="Tahoma"/>
      <w:sz w:val="16"/>
      <w:szCs w:val="16"/>
    </w:rPr>
  </w:style>
  <w:style w:type="paragraph" w:customStyle="1" w:styleId="numbullet">
    <w:name w:val="num bullet"/>
    <w:basedOn w:val="Normal"/>
    <w:rsid w:val="00B6137C"/>
    <w:pPr>
      <w:autoSpaceDE/>
    </w:pPr>
    <w:rPr>
      <w:rFonts w:ascii="Verdana" w:hAnsi="Verdana"/>
      <w:bCs/>
      <w:color w:val="000080"/>
    </w:rPr>
  </w:style>
  <w:style w:type="paragraph" w:customStyle="1" w:styleId="NormalNotBold">
    <w:name w:val="Normal + Not Bold"/>
    <w:basedOn w:val="PlainText"/>
    <w:rsid w:val="007B70E0"/>
    <w:pPr>
      <w:ind w:firstLine="720"/>
      <w:jc w:val="left"/>
    </w:pPr>
    <w:rPr>
      <w:rFonts w:ascii="Arial" w:hAnsi="Arial" w:cs="Arial"/>
      <w:b w:val="0"/>
    </w:rPr>
  </w:style>
  <w:style w:type="paragraph" w:styleId="Header">
    <w:name w:val="header"/>
    <w:basedOn w:val="Normal"/>
    <w:link w:val="HeaderChar"/>
    <w:rsid w:val="008A0453"/>
    <w:pPr>
      <w:widowControl/>
      <w:tabs>
        <w:tab w:val="center" w:pos="4320"/>
        <w:tab w:val="right" w:pos="8640"/>
      </w:tabs>
      <w:suppressAutoHyphens w:val="0"/>
      <w:autoSpaceDN w:val="0"/>
    </w:pPr>
    <w:rPr>
      <w:rFonts w:ascii="Times New Roman" w:hAnsi="Times New Roman"/>
      <w:b w:val="0"/>
      <w:szCs w:val="24"/>
      <w:lang w:eastAsia="en-US"/>
    </w:rPr>
  </w:style>
  <w:style w:type="character" w:customStyle="1" w:styleId="HeaderChar">
    <w:name w:val="Header Char"/>
    <w:basedOn w:val="DefaultParagraphFont"/>
    <w:link w:val="Header"/>
    <w:rsid w:val="008A0453"/>
    <w:rPr>
      <w:szCs w:val="24"/>
    </w:rPr>
  </w:style>
  <w:style w:type="paragraph" w:styleId="Footer">
    <w:name w:val="footer"/>
    <w:basedOn w:val="Normal"/>
    <w:link w:val="FooterChar"/>
    <w:rsid w:val="008A0453"/>
    <w:pPr>
      <w:widowControl/>
      <w:tabs>
        <w:tab w:val="center" w:pos="4320"/>
        <w:tab w:val="right" w:pos="8640"/>
      </w:tabs>
      <w:suppressAutoHyphens w:val="0"/>
      <w:autoSpaceDN w:val="0"/>
    </w:pPr>
    <w:rPr>
      <w:rFonts w:ascii="Times New Roman" w:hAnsi="Times New Roman"/>
      <w:b w:val="0"/>
      <w:szCs w:val="24"/>
      <w:lang w:eastAsia="en-US"/>
    </w:rPr>
  </w:style>
  <w:style w:type="character" w:customStyle="1" w:styleId="FooterChar">
    <w:name w:val="Footer Char"/>
    <w:basedOn w:val="DefaultParagraphFont"/>
    <w:link w:val="Footer"/>
    <w:rsid w:val="008A0453"/>
    <w:rPr>
      <w:szCs w:val="24"/>
    </w:rPr>
  </w:style>
  <w:style w:type="paragraph" w:customStyle="1" w:styleId="NoramalArial">
    <w:name w:val="Noramal + Arial"/>
    <w:basedOn w:val="Normal"/>
    <w:link w:val="NoramalArialChar"/>
    <w:rsid w:val="008A0453"/>
    <w:pPr>
      <w:widowControl/>
      <w:suppressAutoHyphens w:val="0"/>
      <w:autoSpaceDE/>
      <w:ind w:left="2160" w:hanging="2160"/>
      <w:jc w:val="left"/>
    </w:pPr>
    <w:rPr>
      <w:rFonts w:ascii="Times New Roman" w:eastAsia="MS Mincho" w:hAnsi="Times New Roman"/>
      <w:b w:val="0"/>
      <w:lang w:eastAsia="en-US"/>
    </w:rPr>
  </w:style>
  <w:style w:type="character" w:customStyle="1" w:styleId="NoramalArialChar">
    <w:name w:val="Noramal + Arial Char"/>
    <w:basedOn w:val="DefaultParagraphFont"/>
    <w:link w:val="NoramalArial"/>
    <w:rsid w:val="008A0453"/>
    <w:rPr>
      <w:rFonts w:eastAsia="MS Mincho"/>
    </w:rPr>
  </w:style>
  <w:style w:type="paragraph" w:styleId="NormalWeb">
    <w:name w:val="Normal (Web)"/>
    <w:basedOn w:val="Normal"/>
    <w:uiPriority w:val="99"/>
    <w:unhideWhenUsed/>
    <w:rsid w:val="008A0453"/>
    <w:pPr>
      <w:widowControl/>
      <w:suppressAutoHyphens w:val="0"/>
      <w:autoSpaceDE/>
      <w:spacing w:before="100" w:beforeAutospacing="1" w:after="100" w:afterAutospacing="1"/>
      <w:jc w:val="left"/>
    </w:pPr>
    <w:rPr>
      <w:rFonts w:ascii="Times New Roman" w:eastAsia="SimSun" w:hAnsi="Times New Roman"/>
      <w:b w:val="0"/>
      <w:sz w:val="24"/>
      <w:szCs w:val="24"/>
      <w:lang w:eastAsia="en-US"/>
    </w:rPr>
  </w:style>
  <w:style w:type="paragraph" w:styleId="HTMLPreformatted">
    <w:name w:val="HTML Preformatted"/>
    <w:basedOn w:val="Normal"/>
    <w:link w:val="HTMLPreformattedChar"/>
    <w:rsid w:val="008A04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jc w:val="left"/>
    </w:pPr>
    <w:rPr>
      <w:rFonts w:ascii="Courier New" w:hAnsi="Courier New" w:cs="Courier New"/>
      <w:b w:val="0"/>
      <w:lang w:eastAsia="en-US"/>
    </w:rPr>
  </w:style>
  <w:style w:type="character" w:customStyle="1" w:styleId="HTMLPreformattedChar">
    <w:name w:val="HTML Preformatted Char"/>
    <w:basedOn w:val="DefaultParagraphFont"/>
    <w:link w:val="HTMLPreformatted"/>
    <w:rsid w:val="008A0453"/>
    <w:rPr>
      <w:rFonts w:ascii="Courier New" w:hAnsi="Courier New" w:cs="Courier New"/>
    </w:rPr>
  </w:style>
  <w:style w:type="paragraph" w:customStyle="1" w:styleId="ResumeBodyCharCharCharCharCharCharChar">
    <w:name w:val="Resume Body Char Char Char Char Char Char Char"/>
    <w:basedOn w:val="Normal"/>
    <w:uiPriority w:val="99"/>
    <w:rsid w:val="00CC1894"/>
    <w:pPr>
      <w:widowControl/>
      <w:suppressAutoHyphens w:val="0"/>
      <w:autoSpaceDE/>
      <w:spacing w:before="60"/>
      <w:jc w:val="left"/>
    </w:pPr>
    <w:rPr>
      <w:rFonts w:ascii="Times New Roman" w:hAnsi="Times New Roman"/>
      <w:b w:val="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7133448">
      <w:bodyDiv w:val="1"/>
      <w:marLeft w:val="0"/>
      <w:marRight w:val="0"/>
      <w:marTop w:val="0"/>
      <w:marBottom w:val="0"/>
      <w:divBdr>
        <w:top w:val="none" w:sz="0" w:space="0" w:color="auto"/>
        <w:left w:val="none" w:sz="0" w:space="0" w:color="auto"/>
        <w:bottom w:val="none" w:sz="0" w:space="0" w:color="auto"/>
        <w:right w:val="none" w:sz="0" w:space="0" w:color="auto"/>
      </w:divBdr>
      <w:divsChild>
        <w:div w:id="987829917">
          <w:marLeft w:val="0"/>
          <w:marRight w:val="0"/>
          <w:marTop w:val="0"/>
          <w:marBottom w:val="0"/>
          <w:divBdr>
            <w:top w:val="none" w:sz="0" w:space="0" w:color="auto"/>
            <w:left w:val="none" w:sz="0" w:space="0" w:color="auto"/>
            <w:bottom w:val="none" w:sz="0" w:space="0" w:color="auto"/>
            <w:right w:val="none" w:sz="0" w:space="0" w:color="auto"/>
          </w:divBdr>
          <w:divsChild>
            <w:div w:id="362629547">
              <w:marLeft w:val="0"/>
              <w:marRight w:val="0"/>
              <w:marTop w:val="0"/>
              <w:marBottom w:val="0"/>
              <w:divBdr>
                <w:top w:val="none" w:sz="0" w:space="0" w:color="auto"/>
                <w:left w:val="none" w:sz="0" w:space="0" w:color="auto"/>
                <w:bottom w:val="none" w:sz="0" w:space="0" w:color="auto"/>
                <w:right w:val="none" w:sz="0" w:space="0" w:color="auto"/>
              </w:divBdr>
              <w:divsChild>
                <w:div w:id="2590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74523">
      <w:bodyDiv w:val="1"/>
      <w:marLeft w:val="0"/>
      <w:marRight w:val="0"/>
      <w:marTop w:val="0"/>
      <w:marBottom w:val="0"/>
      <w:divBdr>
        <w:top w:val="none" w:sz="0" w:space="0" w:color="auto"/>
        <w:left w:val="none" w:sz="0" w:space="0" w:color="auto"/>
        <w:bottom w:val="none" w:sz="0" w:space="0" w:color="auto"/>
        <w:right w:val="none" w:sz="0" w:space="0" w:color="auto"/>
      </w:divBdr>
    </w:div>
    <w:div w:id="796291019">
      <w:bodyDiv w:val="1"/>
      <w:marLeft w:val="0"/>
      <w:marRight w:val="0"/>
      <w:marTop w:val="0"/>
      <w:marBottom w:val="0"/>
      <w:divBdr>
        <w:top w:val="none" w:sz="0" w:space="0" w:color="auto"/>
        <w:left w:val="none" w:sz="0" w:space="0" w:color="auto"/>
        <w:bottom w:val="none" w:sz="0" w:space="0" w:color="auto"/>
        <w:right w:val="none" w:sz="0" w:space="0" w:color="auto"/>
      </w:divBdr>
      <w:divsChild>
        <w:div w:id="1219318447">
          <w:marLeft w:val="0"/>
          <w:marRight w:val="0"/>
          <w:marTop w:val="0"/>
          <w:marBottom w:val="0"/>
          <w:divBdr>
            <w:top w:val="none" w:sz="0" w:space="0" w:color="auto"/>
            <w:left w:val="none" w:sz="0" w:space="0" w:color="auto"/>
            <w:bottom w:val="none" w:sz="0" w:space="0" w:color="auto"/>
            <w:right w:val="none" w:sz="0" w:space="0" w:color="auto"/>
          </w:divBdr>
          <w:divsChild>
            <w:div w:id="1627348403">
              <w:marLeft w:val="0"/>
              <w:marRight w:val="0"/>
              <w:marTop w:val="0"/>
              <w:marBottom w:val="0"/>
              <w:divBdr>
                <w:top w:val="none" w:sz="0" w:space="0" w:color="auto"/>
                <w:left w:val="none" w:sz="0" w:space="0" w:color="auto"/>
                <w:bottom w:val="none" w:sz="0" w:space="0" w:color="auto"/>
                <w:right w:val="none" w:sz="0" w:space="0" w:color="auto"/>
              </w:divBdr>
              <w:divsChild>
                <w:div w:id="63406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DE5A9E9F13C449857231B550CC0FE5" ma:contentTypeVersion="0" ma:contentTypeDescription="Create a new document." ma:contentTypeScope="" ma:versionID="dfd709bfcaded96c0a919657a1b75b2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6B674-8345-4846-9339-9D21D7A237B6}">
  <ds:schemaRefs>
    <ds:schemaRef ds:uri="http://schemas.microsoft.com/sharepoint/v3/contenttype/forms"/>
  </ds:schemaRefs>
</ds:datastoreItem>
</file>

<file path=customXml/itemProps2.xml><?xml version="1.0" encoding="utf-8"?>
<ds:datastoreItem xmlns:ds="http://schemas.openxmlformats.org/officeDocument/2006/customXml" ds:itemID="{796EF031-FB86-4D2E-B4B0-6A79074BFC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61420B6-E3BE-4BBF-85ED-7467D726BE74}">
  <ds:schemaRefs>
    <ds:schemaRef ds:uri="http://schemas.microsoft.com/office/2006/metadata/properties"/>
  </ds:schemaRefs>
</ds:datastoreItem>
</file>

<file path=customXml/itemProps4.xml><?xml version="1.0" encoding="utf-8"?>
<ds:datastoreItem xmlns:ds="http://schemas.openxmlformats.org/officeDocument/2006/customXml" ds:itemID="{1CD9303D-1622-4C9A-9214-F0833C674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7</Pages>
  <Words>2746</Words>
  <Characters>15657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“Java Professional with 1+ year experience developing leading-edge technologies</vt:lpstr>
    </vt:vector>
  </TitlesOfParts>
  <Company>&lt;arabianhorse&gt;</Company>
  <LinksUpToDate>false</LinksUpToDate>
  <CharactersWithSpaces>18367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Professional with 1+ year experience developing leading-edge technologies</dc:title>
  <dc:subject/>
  <dc:creator>Aura</dc:creator>
  <cp:keywords/>
  <cp:lastModifiedBy>Admin</cp:lastModifiedBy>
  <cp:revision>1056</cp:revision>
  <cp:lastPrinted>2009-12-09T17:01:00Z</cp:lastPrinted>
  <dcterms:created xsi:type="dcterms:W3CDTF">2012-04-28T12:12:00Z</dcterms:created>
  <dcterms:modified xsi:type="dcterms:W3CDTF">2018-03-24T16:18:00Z</dcterms:modified>
</cp:coreProperties>
</file>